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0A6052" w14:textId="77777777" w:rsidR="00462DF5" w:rsidRPr="00462DF5" w:rsidRDefault="00EF130E" w:rsidP="00462DF5">
      <w:pPr>
        <w:tabs>
          <w:tab w:val="left" w:pos="485"/>
          <w:tab w:val="left" w:pos="3478"/>
        </w:tabs>
        <w:jc w:val="left"/>
        <w:rPr>
          <w:rFonts w:ascii="黑体" w:eastAsia="黑体" w:hAnsi="黑体"/>
          <w:bCs/>
          <w:spacing w:val="33"/>
          <w:sz w:val="28"/>
          <w:szCs w:val="24"/>
        </w:rPr>
      </w:pPr>
      <w:r>
        <w:rPr>
          <w:rFonts w:ascii="黑体" w:eastAsia="黑体"/>
          <w:sz w:val="36"/>
        </w:rPr>
        <w:fldChar w:fldCharType="begin"/>
      </w:r>
      <w:r>
        <w:rPr>
          <w:rFonts w:ascii="黑体" w:eastAsia="黑体"/>
          <w:sz w:val="36"/>
        </w:rPr>
        <w:instrText xml:space="preserve"> MACROBUTTON MTEditEquationSection2 </w:instrText>
      </w:r>
      <w:r w:rsidRPr="00EF130E">
        <w:rPr>
          <w:rStyle w:val="MTEquationSection"/>
        </w:rPr>
        <w:instrText>Equation Chapter 3 Section 1</w:instrText>
      </w:r>
      <w:r>
        <w:rPr>
          <w:rFonts w:ascii="黑体" w:eastAsia="黑体"/>
          <w:sz w:val="36"/>
        </w:rPr>
        <w:fldChar w:fldCharType="begin"/>
      </w:r>
      <w:r>
        <w:rPr>
          <w:rFonts w:ascii="黑体" w:eastAsia="黑体"/>
          <w:sz w:val="36"/>
        </w:rPr>
        <w:instrText xml:space="preserve"> SEQ MTEqn \r \h \* MERGEFORMAT </w:instrText>
      </w:r>
      <w:r>
        <w:rPr>
          <w:rFonts w:ascii="黑体" w:eastAsia="黑体"/>
          <w:sz w:val="36"/>
        </w:rPr>
        <w:fldChar w:fldCharType="end"/>
      </w:r>
      <w:r>
        <w:rPr>
          <w:rFonts w:ascii="黑体" w:eastAsia="黑体"/>
          <w:sz w:val="36"/>
        </w:rPr>
        <w:fldChar w:fldCharType="begin"/>
      </w:r>
      <w:r>
        <w:rPr>
          <w:rFonts w:ascii="黑体" w:eastAsia="黑体"/>
          <w:sz w:val="36"/>
        </w:rPr>
        <w:instrText xml:space="preserve"> SEQ MTSec \r 1 \h \* MERGEFORMAT </w:instrText>
      </w:r>
      <w:r>
        <w:rPr>
          <w:rFonts w:ascii="黑体" w:eastAsia="黑体"/>
          <w:sz w:val="36"/>
        </w:rPr>
        <w:fldChar w:fldCharType="end"/>
      </w:r>
      <w:r>
        <w:rPr>
          <w:rFonts w:ascii="黑体" w:eastAsia="黑体"/>
          <w:sz w:val="36"/>
        </w:rPr>
        <w:fldChar w:fldCharType="begin"/>
      </w:r>
      <w:r>
        <w:rPr>
          <w:rFonts w:ascii="黑体" w:eastAsia="黑体"/>
          <w:sz w:val="36"/>
        </w:rPr>
        <w:instrText xml:space="preserve"> SEQ MTChap \r 3 \h \* MERGEFORMAT </w:instrText>
      </w:r>
      <w:r>
        <w:rPr>
          <w:rFonts w:ascii="黑体" w:eastAsia="黑体"/>
          <w:sz w:val="36"/>
        </w:rPr>
        <w:fldChar w:fldCharType="end"/>
      </w:r>
      <w:r>
        <w:rPr>
          <w:rFonts w:ascii="黑体" w:eastAsia="黑体"/>
          <w:sz w:val="36"/>
        </w:rPr>
        <w:fldChar w:fldCharType="end"/>
      </w:r>
      <w:r w:rsidR="00462DF5">
        <w:rPr>
          <w:rFonts w:ascii="方正小标宋简体" w:eastAsia="方正小标宋简体" w:hAnsi="方正小标宋简体" w:hint="eastAsia"/>
          <w:bCs/>
          <w:noProof/>
          <w:spacing w:val="7"/>
          <w:sz w:val="36"/>
          <w:szCs w:val="24"/>
        </w:rPr>
        <w:drawing>
          <wp:inline distT="0" distB="0" distL="0" distR="0" wp14:anchorId="27FF6A7D" wp14:editId="0CA50F03">
            <wp:extent cx="914400" cy="933450"/>
            <wp:effectExtent l="0" t="0" r="0" b="0"/>
            <wp:docPr id="16" name="图片 16" descr="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标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DF5" w:rsidRPr="00462DF5">
        <w:rPr>
          <w:rFonts w:ascii="方正小标宋简体" w:eastAsia="方正小标宋简体" w:hAnsi="方正小标宋简体" w:hint="eastAsia"/>
          <w:bCs/>
          <w:spacing w:val="7"/>
          <w:sz w:val="36"/>
          <w:szCs w:val="24"/>
        </w:rPr>
        <w:t xml:space="preserve">       </w:t>
      </w:r>
    </w:p>
    <w:p w14:paraId="351E15E9" w14:textId="77777777" w:rsidR="00462DF5" w:rsidRPr="00462DF5" w:rsidRDefault="00462DF5" w:rsidP="00462DF5">
      <w:pPr>
        <w:jc w:val="center"/>
        <w:rPr>
          <w:rFonts w:ascii="黑体" w:eastAsia="黑体" w:hAnsi="黑体"/>
          <w:bCs/>
          <w:spacing w:val="33"/>
          <w:sz w:val="28"/>
          <w:szCs w:val="24"/>
        </w:rPr>
      </w:pPr>
      <w:r>
        <w:rPr>
          <w:rFonts w:ascii="黑体" w:eastAsia="黑体" w:hAnsi="黑体" w:hint="eastAsia"/>
          <w:bCs/>
          <w:noProof/>
          <w:spacing w:val="33"/>
          <w:sz w:val="28"/>
          <w:szCs w:val="24"/>
        </w:rPr>
        <w:drawing>
          <wp:inline distT="0" distB="0" distL="0" distR="0" wp14:anchorId="333D9226" wp14:editId="5C1C8E26">
            <wp:extent cx="2724150" cy="895350"/>
            <wp:effectExtent l="19050" t="38100" r="19050" b="38100"/>
            <wp:docPr id="14" name="图片 14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标志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2724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69AE" w14:textId="77777777" w:rsidR="00462DF5" w:rsidRPr="00462DF5" w:rsidRDefault="00462DF5" w:rsidP="00462DF5">
      <w:pPr>
        <w:jc w:val="center"/>
        <w:rPr>
          <w:rFonts w:ascii="黑体" w:eastAsia="黑体" w:hAnsi="黑体"/>
          <w:bCs/>
          <w:spacing w:val="33"/>
          <w:sz w:val="28"/>
          <w:szCs w:val="24"/>
        </w:rPr>
      </w:pPr>
    </w:p>
    <w:p w14:paraId="2852107A" w14:textId="77777777" w:rsidR="00462DF5" w:rsidRPr="00462DF5" w:rsidRDefault="00462DF5" w:rsidP="00462DF5">
      <w:pPr>
        <w:jc w:val="center"/>
        <w:rPr>
          <w:rFonts w:ascii="方正小标宋简体" w:eastAsia="方正小标宋简体" w:hAnsi="方正小标宋简体"/>
          <w:bCs/>
          <w:spacing w:val="7"/>
          <w:sz w:val="36"/>
          <w:szCs w:val="24"/>
        </w:rPr>
      </w:pPr>
    </w:p>
    <w:p w14:paraId="6F4EF11C" w14:textId="5C2F6794" w:rsidR="00462DF5" w:rsidRPr="00517528" w:rsidRDefault="00517528" w:rsidP="00462DF5">
      <w:pPr>
        <w:jc w:val="center"/>
        <w:rPr>
          <w:rFonts w:ascii="黑体" w:eastAsia="黑体" w:hAnsi="黑体"/>
          <w:bCs/>
          <w:spacing w:val="33"/>
          <w:sz w:val="36"/>
          <w:szCs w:val="36"/>
        </w:rPr>
      </w:pPr>
      <w:r w:rsidRPr="00517528">
        <w:rPr>
          <w:rFonts w:ascii="黑体" w:eastAsia="黑体" w:hAnsi="方正小标宋简体" w:hint="eastAsia"/>
          <w:bCs/>
          <w:spacing w:val="103"/>
          <w:w w:val="95"/>
          <w:sz w:val="36"/>
          <w:szCs w:val="36"/>
        </w:rPr>
        <w:t>自然语言处理课程</w:t>
      </w:r>
      <w:r w:rsidR="00462DF5" w:rsidRPr="00517528">
        <w:rPr>
          <w:rFonts w:ascii="黑体" w:eastAsia="黑体" w:hAnsi="方正小标宋简体" w:hint="eastAsia"/>
          <w:bCs/>
          <w:spacing w:val="103"/>
          <w:w w:val="95"/>
          <w:sz w:val="36"/>
          <w:szCs w:val="36"/>
        </w:rPr>
        <w:t>设计</w:t>
      </w:r>
    </w:p>
    <w:p w14:paraId="4284A261" w14:textId="77777777" w:rsidR="00462DF5" w:rsidRPr="00462DF5" w:rsidRDefault="00462DF5" w:rsidP="00462DF5">
      <w:pPr>
        <w:spacing w:line="720" w:lineRule="auto"/>
        <w:jc w:val="left"/>
        <w:rPr>
          <w:rFonts w:ascii="黑体" w:eastAsia="黑体" w:hAnsi="黑体"/>
          <w:bCs/>
          <w:spacing w:val="22"/>
          <w:sz w:val="28"/>
          <w:szCs w:val="24"/>
        </w:rPr>
      </w:pPr>
      <w:r w:rsidRPr="00462DF5">
        <w:rPr>
          <w:rFonts w:ascii="黑体" w:eastAsia="黑体" w:hAnsi="黑体" w:hint="eastAsia"/>
          <w:bCs/>
          <w:spacing w:val="22"/>
          <w:sz w:val="28"/>
          <w:szCs w:val="24"/>
        </w:rPr>
        <w:t xml:space="preserve">    </w:t>
      </w:r>
    </w:p>
    <w:p w14:paraId="75562998" w14:textId="35435581" w:rsidR="00462DF5" w:rsidRDefault="00462DF5" w:rsidP="00462DF5">
      <w:pPr>
        <w:rPr>
          <w:rFonts w:ascii="黑体" w:eastAsia="黑体" w:hAnsi="黑体"/>
          <w:bCs/>
          <w:spacing w:val="22"/>
          <w:sz w:val="30"/>
          <w:szCs w:val="24"/>
        </w:rPr>
      </w:pPr>
      <w:r w:rsidRPr="00462DF5">
        <w:rPr>
          <w:rFonts w:ascii="黑体" w:eastAsia="黑体" w:hAnsi="黑体" w:hint="eastAsia"/>
          <w:bCs/>
          <w:spacing w:val="22"/>
          <w:sz w:val="30"/>
          <w:szCs w:val="24"/>
        </w:rPr>
        <w:t xml:space="preserve"> </w:t>
      </w:r>
    </w:p>
    <w:p w14:paraId="73341625" w14:textId="77777777" w:rsidR="00517528" w:rsidRPr="00462DF5" w:rsidRDefault="00517528" w:rsidP="00462DF5">
      <w:pPr>
        <w:rPr>
          <w:rFonts w:ascii="黑体" w:eastAsia="黑体" w:hAnsi="黑体"/>
          <w:bCs/>
          <w:spacing w:val="22"/>
          <w:sz w:val="30"/>
          <w:szCs w:val="24"/>
        </w:rPr>
      </w:pPr>
    </w:p>
    <w:p w14:paraId="05869B91" w14:textId="0392FC45" w:rsidR="00462DF5" w:rsidRPr="00462DF5" w:rsidRDefault="00517528" w:rsidP="002336EE">
      <w:pPr>
        <w:ind w:leftChars="25" w:left="53" w:firstLineChars="200" w:firstLine="688"/>
        <w:rPr>
          <w:rFonts w:ascii="楷体_GB2312" w:eastAsia="楷体_GB2312" w:hAnsi="楷体_GB2312"/>
          <w:bCs/>
          <w:spacing w:val="7"/>
          <w:w w:val="80"/>
          <w:sz w:val="28"/>
          <w:szCs w:val="24"/>
          <w:u w:val="single"/>
        </w:rPr>
      </w:pPr>
      <w:r>
        <w:rPr>
          <w:rFonts w:ascii="黑体" w:eastAsia="黑体" w:hAnsi="黑体" w:hint="eastAsia"/>
          <w:bCs/>
          <w:spacing w:val="22"/>
          <w:sz w:val="30"/>
          <w:szCs w:val="24"/>
        </w:rPr>
        <w:t>课程</w:t>
      </w:r>
      <w:r w:rsidR="00462DF5" w:rsidRPr="00462DF5">
        <w:rPr>
          <w:rFonts w:ascii="黑体" w:eastAsia="黑体" w:hAnsi="黑体" w:hint="eastAsia"/>
          <w:bCs/>
          <w:spacing w:val="22"/>
          <w:sz w:val="30"/>
          <w:szCs w:val="24"/>
        </w:rPr>
        <w:t>设计题目</w:t>
      </w:r>
      <w:r w:rsidR="00462DF5" w:rsidRPr="00462DF5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  <w:u w:val="single"/>
        </w:rPr>
        <w:t xml:space="preserve"> </w:t>
      </w:r>
      <w:r w:rsidR="000C0363">
        <w:rPr>
          <w:rFonts w:ascii="楷体_GB2312" w:eastAsia="楷体_GB2312" w:hAnsi="楷体_GB2312"/>
          <w:bCs/>
          <w:spacing w:val="7"/>
          <w:w w:val="80"/>
          <w:sz w:val="30"/>
          <w:szCs w:val="24"/>
          <w:u w:val="single"/>
        </w:rPr>
        <w:t xml:space="preserve">         </w:t>
      </w:r>
      <w:r w:rsidR="00067042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  <w:u w:val="single"/>
        </w:rPr>
        <w:t>XXXXXXXX</w:t>
      </w:r>
      <w:r w:rsidR="00067042">
        <w:rPr>
          <w:rFonts w:ascii="楷体_GB2312" w:eastAsia="楷体_GB2312" w:hAnsi="楷体_GB2312"/>
          <w:bCs/>
          <w:spacing w:val="7"/>
          <w:w w:val="80"/>
          <w:sz w:val="30"/>
          <w:szCs w:val="24"/>
          <w:u w:val="single"/>
        </w:rPr>
        <w:t>XX</w:t>
      </w:r>
      <w:r w:rsidR="00A00CB6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  <w:u w:val="single"/>
        </w:rPr>
        <w:t>的</w:t>
      </w:r>
      <w:r w:rsidR="00462DF5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  <w:u w:val="single"/>
        </w:rPr>
        <w:t>设计</w:t>
      </w:r>
      <w:r w:rsidR="00A211D7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  <w:u w:val="single"/>
        </w:rPr>
        <w:t>与</w:t>
      </w:r>
      <w:r w:rsidR="00462DF5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  <w:u w:val="single"/>
        </w:rPr>
        <w:t>实现</w:t>
      </w:r>
      <w:r w:rsidR="000C0363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  <w:u w:val="single"/>
        </w:rPr>
        <w:t xml:space="preserve"> </w:t>
      </w:r>
      <w:r w:rsidR="000C0363">
        <w:rPr>
          <w:rFonts w:ascii="楷体_GB2312" w:eastAsia="楷体_GB2312" w:hAnsi="楷体_GB2312"/>
          <w:bCs/>
          <w:spacing w:val="7"/>
          <w:w w:val="80"/>
          <w:sz w:val="30"/>
          <w:szCs w:val="24"/>
          <w:u w:val="single"/>
        </w:rPr>
        <w:t xml:space="preserve"> </w:t>
      </w:r>
      <w:r w:rsidR="00E025B1">
        <w:rPr>
          <w:rFonts w:ascii="楷体_GB2312" w:eastAsia="楷体_GB2312" w:hAnsi="楷体_GB2312"/>
          <w:bCs/>
          <w:spacing w:val="7"/>
          <w:w w:val="80"/>
          <w:sz w:val="30"/>
          <w:szCs w:val="24"/>
          <w:u w:val="single"/>
        </w:rPr>
        <w:t xml:space="preserve"> </w:t>
      </w:r>
      <w:r w:rsidR="000C0363">
        <w:rPr>
          <w:rFonts w:ascii="楷体_GB2312" w:eastAsia="楷体_GB2312" w:hAnsi="楷体_GB2312"/>
          <w:bCs/>
          <w:spacing w:val="7"/>
          <w:w w:val="80"/>
          <w:sz w:val="30"/>
          <w:szCs w:val="24"/>
          <w:u w:val="single"/>
        </w:rPr>
        <w:t xml:space="preserve">        </w:t>
      </w:r>
    </w:p>
    <w:p w14:paraId="180ABA28" w14:textId="7B344E2C" w:rsidR="00462DF5" w:rsidRPr="00462DF5" w:rsidRDefault="00462DF5" w:rsidP="00462DF5">
      <w:pPr>
        <w:spacing w:line="720" w:lineRule="auto"/>
        <w:rPr>
          <w:rFonts w:ascii="楷体_GB2312" w:eastAsia="楷体_GB2312" w:hAnsi="楷体_GB2312"/>
          <w:bCs/>
          <w:w w:val="66"/>
          <w:sz w:val="30"/>
          <w:szCs w:val="24"/>
          <w:u w:val="single"/>
        </w:rPr>
      </w:pPr>
      <w:r w:rsidRPr="00462DF5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</w:rPr>
        <w:t xml:space="preserve">    </w:t>
      </w:r>
      <w:r w:rsidR="002336EE">
        <w:rPr>
          <w:rFonts w:ascii="楷体_GB2312" w:eastAsia="楷体_GB2312" w:hAnsi="楷体_GB2312" w:hint="eastAsia"/>
          <w:bCs/>
          <w:spacing w:val="7"/>
          <w:w w:val="80"/>
          <w:sz w:val="30"/>
          <w:szCs w:val="24"/>
        </w:rPr>
        <w:t xml:space="preserve"> </w:t>
      </w:r>
      <w:r w:rsidRPr="00462DF5">
        <w:rPr>
          <w:rFonts w:ascii="黑体" w:eastAsia="黑体" w:hAnsi="黑体" w:hint="eastAsia"/>
          <w:bCs/>
          <w:spacing w:val="33"/>
          <w:sz w:val="30"/>
          <w:szCs w:val="24"/>
        </w:rPr>
        <w:t>学生姓名/学号</w:t>
      </w:r>
      <w:r w:rsidR="00DF7035">
        <w:rPr>
          <w:rFonts w:ascii="楷体_GB2312" w:eastAsia="楷体_GB2312" w:hAnsi="楷体_GB2312" w:hint="eastAsia"/>
          <w:bCs/>
          <w:sz w:val="30"/>
          <w:szCs w:val="24"/>
          <w:u w:val="single"/>
        </w:rPr>
        <w:t xml:space="preserve">         </w:t>
      </w:r>
      <w:r w:rsidR="00517528">
        <w:rPr>
          <w:rFonts w:ascii="楷体_GB2312" w:eastAsia="楷体_GB2312" w:hAnsi="楷体_GB2312" w:hint="eastAsia"/>
          <w:bCs/>
          <w:sz w:val="30"/>
          <w:szCs w:val="24"/>
          <w:u w:val="single"/>
        </w:rPr>
        <w:t>XXXX</w:t>
      </w:r>
      <w:r>
        <w:rPr>
          <w:rFonts w:ascii="楷体_GB2312" w:eastAsia="楷体_GB2312" w:hAnsi="楷体_GB2312" w:hint="eastAsia"/>
          <w:bCs/>
          <w:sz w:val="30"/>
          <w:szCs w:val="24"/>
          <w:u w:val="single"/>
        </w:rPr>
        <w:t>/</w:t>
      </w:r>
      <w:r w:rsidR="001E0AC6">
        <w:rPr>
          <w:rFonts w:ascii="楷体_GB2312" w:eastAsia="楷体_GB2312" w:hAnsi="楷体_GB2312" w:hint="eastAsia"/>
          <w:bCs/>
          <w:sz w:val="30"/>
          <w:szCs w:val="24"/>
          <w:u w:val="single"/>
        </w:rPr>
        <w:t>181501123</w:t>
      </w:r>
      <w:r w:rsidRPr="00462DF5">
        <w:rPr>
          <w:rFonts w:ascii="楷体_GB2312" w:eastAsia="楷体_GB2312" w:hAnsi="楷体_GB2312" w:hint="eastAsia"/>
          <w:bCs/>
          <w:sz w:val="30"/>
          <w:szCs w:val="24"/>
          <w:u w:val="single"/>
        </w:rPr>
        <w:t xml:space="preserve"> </w:t>
      </w:r>
      <w:r w:rsidR="00E025B1">
        <w:rPr>
          <w:rFonts w:ascii="楷体_GB2312" w:eastAsia="楷体_GB2312" w:hAnsi="楷体_GB2312"/>
          <w:bCs/>
          <w:sz w:val="30"/>
          <w:szCs w:val="24"/>
          <w:u w:val="single"/>
        </w:rPr>
        <w:t xml:space="preserve"> </w:t>
      </w:r>
      <w:r w:rsidRPr="00462DF5">
        <w:rPr>
          <w:rFonts w:ascii="楷体_GB2312" w:eastAsia="楷体_GB2312" w:hAnsi="楷体_GB2312" w:hint="eastAsia"/>
          <w:bCs/>
          <w:sz w:val="30"/>
          <w:szCs w:val="24"/>
          <w:u w:val="single"/>
        </w:rPr>
        <w:t xml:space="preserve">   </w:t>
      </w:r>
      <w:r w:rsidR="00517528">
        <w:rPr>
          <w:rFonts w:ascii="楷体_GB2312" w:eastAsia="楷体_GB2312" w:hAnsi="楷体_GB2312"/>
          <w:bCs/>
          <w:sz w:val="30"/>
          <w:szCs w:val="24"/>
          <w:u w:val="single"/>
        </w:rPr>
        <w:t xml:space="preserve">   </w:t>
      </w:r>
      <w:r w:rsidRPr="00462DF5">
        <w:rPr>
          <w:rFonts w:ascii="楷体_GB2312" w:eastAsia="楷体_GB2312" w:hAnsi="楷体_GB2312" w:hint="eastAsia"/>
          <w:bCs/>
          <w:w w:val="66"/>
          <w:sz w:val="30"/>
          <w:szCs w:val="24"/>
          <w:u w:val="single"/>
        </w:rPr>
        <w:t xml:space="preserve">   </w:t>
      </w:r>
      <w:r w:rsidR="00DF7035">
        <w:rPr>
          <w:rFonts w:ascii="楷体_GB2312" w:eastAsia="楷体_GB2312" w:hAnsi="楷体_GB2312" w:hint="eastAsia"/>
          <w:bCs/>
          <w:w w:val="66"/>
          <w:sz w:val="30"/>
          <w:szCs w:val="24"/>
          <w:u w:val="single"/>
        </w:rPr>
        <w:t xml:space="preserve"> </w:t>
      </w:r>
      <w:r w:rsidRPr="00462DF5">
        <w:rPr>
          <w:rFonts w:ascii="楷体_GB2312" w:eastAsia="楷体_GB2312" w:hAnsi="楷体_GB2312" w:hint="eastAsia"/>
          <w:bCs/>
          <w:w w:val="66"/>
          <w:sz w:val="30"/>
          <w:szCs w:val="24"/>
          <w:u w:val="single"/>
        </w:rPr>
        <w:t xml:space="preserve">     </w:t>
      </w:r>
    </w:p>
    <w:p w14:paraId="6E945803" w14:textId="79A89207" w:rsidR="00462DF5" w:rsidRPr="00462DF5" w:rsidRDefault="00462DF5" w:rsidP="00462DF5">
      <w:pPr>
        <w:spacing w:line="720" w:lineRule="auto"/>
        <w:ind w:left="1263" w:hangingChars="345" w:hanging="1263"/>
        <w:jc w:val="left"/>
        <w:rPr>
          <w:rFonts w:ascii="楷体_GB2312" w:eastAsia="楷体_GB2312" w:hAnsi="楷体_GB2312"/>
          <w:bCs/>
          <w:w w:val="95"/>
          <w:sz w:val="30"/>
          <w:szCs w:val="24"/>
          <w:u w:val="single"/>
        </w:rPr>
      </w:pPr>
      <w:r w:rsidRPr="00462DF5">
        <w:rPr>
          <w:rFonts w:ascii="楷体_GB2312" w:eastAsia="楷体_GB2312" w:hAnsi="楷体_GB2312" w:hint="eastAsia"/>
          <w:bCs/>
          <w:spacing w:val="33"/>
          <w:sz w:val="30"/>
          <w:szCs w:val="24"/>
        </w:rPr>
        <w:t xml:space="preserve">  </w:t>
      </w:r>
      <w:r w:rsidR="002336EE">
        <w:rPr>
          <w:rFonts w:ascii="楷体_GB2312" w:eastAsia="楷体_GB2312" w:hAnsi="楷体_GB2312" w:hint="eastAsia"/>
          <w:bCs/>
          <w:spacing w:val="33"/>
          <w:sz w:val="30"/>
          <w:szCs w:val="24"/>
        </w:rPr>
        <w:t xml:space="preserve"> </w:t>
      </w:r>
      <w:r w:rsidRPr="00462DF5">
        <w:rPr>
          <w:rFonts w:ascii="黑体" w:eastAsia="黑体" w:hAnsi="黑体" w:hint="eastAsia"/>
          <w:bCs/>
          <w:spacing w:val="33"/>
          <w:sz w:val="30"/>
          <w:szCs w:val="24"/>
        </w:rPr>
        <w:t>所 在 学 院</w:t>
      </w:r>
      <w:r w:rsidRPr="00462DF5">
        <w:rPr>
          <w:rFonts w:ascii="楷体_GB2312" w:eastAsia="楷体_GB2312" w:hAnsi="楷体_GB2312" w:hint="eastAsia"/>
          <w:bCs/>
          <w:w w:val="95"/>
          <w:sz w:val="30"/>
          <w:szCs w:val="24"/>
          <w:u w:val="single"/>
        </w:rPr>
        <w:t xml:space="preserve">        </w:t>
      </w:r>
      <w:r w:rsidR="00DF7035">
        <w:rPr>
          <w:rFonts w:ascii="楷体_GB2312" w:eastAsia="楷体_GB2312" w:hAnsi="楷体_GB2312" w:hint="eastAsia"/>
          <w:bCs/>
          <w:w w:val="95"/>
          <w:sz w:val="30"/>
          <w:szCs w:val="24"/>
          <w:u w:val="single"/>
        </w:rPr>
        <w:t xml:space="preserve">       </w:t>
      </w:r>
      <w:r>
        <w:rPr>
          <w:rFonts w:ascii="楷体_GB2312" w:eastAsia="楷体_GB2312" w:hAnsi="楷体_GB2312" w:hint="eastAsia"/>
          <w:bCs/>
          <w:w w:val="95"/>
          <w:sz w:val="30"/>
          <w:szCs w:val="24"/>
          <w:u w:val="single"/>
        </w:rPr>
        <w:t>信息工程学院</w:t>
      </w:r>
      <w:r w:rsidRPr="00462DF5">
        <w:rPr>
          <w:rFonts w:ascii="楷体_GB2312" w:eastAsia="楷体_GB2312" w:hAnsi="楷体_GB2312" w:hint="eastAsia"/>
          <w:bCs/>
          <w:w w:val="95"/>
          <w:sz w:val="30"/>
          <w:szCs w:val="24"/>
          <w:u w:val="single"/>
        </w:rPr>
        <w:t xml:space="preserve">  </w:t>
      </w:r>
      <w:r w:rsidR="00E025B1">
        <w:rPr>
          <w:rFonts w:ascii="楷体_GB2312" w:eastAsia="楷体_GB2312" w:hAnsi="楷体_GB2312"/>
          <w:bCs/>
          <w:w w:val="95"/>
          <w:sz w:val="30"/>
          <w:szCs w:val="24"/>
          <w:u w:val="single"/>
        </w:rPr>
        <w:t xml:space="preserve"> </w:t>
      </w:r>
      <w:r w:rsidR="00DF7035">
        <w:rPr>
          <w:rFonts w:ascii="楷体_GB2312" w:eastAsia="楷体_GB2312" w:hAnsi="楷体_GB2312" w:hint="eastAsia"/>
          <w:bCs/>
          <w:w w:val="95"/>
          <w:sz w:val="30"/>
          <w:szCs w:val="24"/>
          <w:u w:val="single"/>
        </w:rPr>
        <w:t xml:space="preserve">            </w:t>
      </w:r>
    </w:p>
    <w:p w14:paraId="6961DD53" w14:textId="18577020" w:rsidR="00462DF5" w:rsidRPr="00462DF5" w:rsidRDefault="00462DF5" w:rsidP="00517528">
      <w:pPr>
        <w:spacing w:line="720" w:lineRule="auto"/>
        <w:ind w:left="1470" w:rightChars="24" w:right="50" w:hangingChars="345" w:hanging="1470"/>
        <w:jc w:val="left"/>
        <w:rPr>
          <w:rFonts w:ascii="楷体_GB2312" w:eastAsia="楷体_GB2312" w:hAnsi="楷体_GB2312"/>
          <w:bCs/>
          <w:spacing w:val="33"/>
          <w:sz w:val="30"/>
          <w:szCs w:val="24"/>
        </w:rPr>
      </w:pPr>
      <w:r w:rsidRPr="00462DF5">
        <w:rPr>
          <w:rFonts w:ascii="楷体_GB2312" w:eastAsia="楷体_GB2312" w:hAnsi="楷体_GB2312" w:hint="eastAsia"/>
          <w:bCs/>
          <w:spacing w:val="63"/>
          <w:sz w:val="30"/>
          <w:szCs w:val="24"/>
        </w:rPr>
        <w:t xml:space="preserve">  </w:t>
      </w:r>
      <w:r w:rsidR="00067042">
        <w:rPr>
          <w:rFonts w:ascii="黑体" w:eastAsia="黑体" w:hAnsi="黑体" w:hint="eastAsia"/>
          <w:bCs/>
          <w:spacing w:val="64"/>
          <w:sz w:val="30"/>
          <w:szCs w:val="24"/>
        </w:rPr>
        <w:t xml:space="preserve"> </w:t>
      </w:r>
      <w:r w:rsidR="00067042">
        <w:rPr>
          <w:rFonts w:ascii="黑体" w:eastAsia="黑体" w:hAnsi="黑体"/>
          <w:bCs/>
          <w:spacing w:val="64"/>
          <w:sz w:val="30"/>
          <w:szCs w:val="24"/>
        </w:rPr>
        <w:t xml:space="preserve">  </w:t>
      </w:r>
      <w:r w:rsidRPr="00462DF5">
        <w:rPr>
          <w:rFonts w:ascii="黑体" w:eastAsia="黑体" w:hAnsi="黑体" w:hint="eastAsia"/>
          <w:bCs/>
          <w:spacing w:val="64"/>
          <w:sz w:val="30"/>
          <w:szCs w:val="24"/>
        </w:rPr>
        <w:t>班级</w:t>
      </w:r>
      <w:r w:rsidR="00067042">
        <w:rPr>
          <w:rFonts w:ascii="黑体" w:eastAsia="黑体" w:hAnsi="黑体" w:hint="eastAsia"/>
          <w:bCs/>
          <w:spacing w:val="64"/>
          <w:sz w:val="30"/>
          <w:szCs w:val="24"/>
        </w:rPr>
        <w:t xml:space="preserve"> </w:t>
      </w:r>
      <w:r w:rsidR="00067042">
        <w:rPr>
          <w:rFonts w:ascii="黑体" w:eastAsia="黑体" w:hAnsi="黑体"/>
          <w:bCs/>
          <w:spacing w:val="64"/>
          <w:sz w:val="30"/>
          <w:szCs w:val="24"/>
        </w:rPr>
        <w:t xml:space="preserve"> </w:t>
      </w:r>
      <w:r w:rsidRPr="00462DF5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          </w:t>
      </w:r>
      <w:r w:rsidR="002336EE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       </w:t>
      </w:r>
      <w:r w:rsidR="00517528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</w:t>
      </w:r>
      <w:r w:rsidR="00517528">
        <w:rPr>
          <w:rFonts w:ascii="楷体_GB2312" w:eastAsia="楷体_GB2312" w:hAnsi="楷体_GB2312"/>
          <w:bCs/>
          <w:w w:val="80"/>
          <w:sz w:val="30"/>
          <w:szCs w:val="24"/>
          <w:u w:val="single"/>
        </w:rPr>
        <w:t xml:space="preserve">   </w:t>
      </w:r>
      <w:r w:rsidRPr="00462DF5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 </w:t>
      </w:r>
      <w:r w:rsidR="00AF4EF2">
        <w:rPr>
          <w:rFonts w:ascii="楷体_GB2312" w:eastAsia="楷体_GB2312" w:hAnsi="楷体_GB2312"/>
          <w:bCs/>
          <w:w w:val="80"/>
          <w:sz w:val="30"/>
          <w:szCs w:val="24"/>
          <w:u w:val="single"/>
        </w:rPr>
        <w:t xml:space="preserve">   </w:t>
      </w:r>
      <w:r w:rsidRPr="00462DF5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</w:t>
      </w:r>
      <w:r w:rsidR="00E025B1">
        <w:rPr>
          <w:rFonts w:ascii="楷体_GB2312" w:eastAsia="楷体_GB2312" w:hAnsi="楷体_GB2312"/>
          <w:bCs/>
          <w:w w:val="80"/>
          <w:sz w:val="30"/>
          <w:szCs w:val="24"/>
          <w:u w:val="single"/>
        </w:rPr>
        <w:t xml:space="preserve"> </w:t>
      </w:r>
      <w:r w:rsidRPr="00462DF5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         </w:t>
      </w:r>
      <w:r w:rsidR="00DF7035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</w:t>
      </w:r>
      <w:r w:rsidR="00517528">
        <w:rPr>
          <w:rFonts w:ascii="楷体_GB2312" w:eastAsia="楷体_GB2312" w:hAnsi="楷体_GB2312"/>
          <w:bCs/>
          <w:w w:val="80"/>
          <w:sz w:val="30"/>
          <w:szCs w:val="24"/>
          <w:u w:val="single"/>
        </w:rPr>
        <w:t xml:space="preserve">    </w:t>
      </w:r>
      <w:r w:rsidR="00DF7035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  </w:t>
      </w:r>
      <w:r w:rsidRPr="00462DF5">
        <w:rPr>
          <w:rFonts w:ascii="楷体_GB2312" w:eastAsia="楷体_GB2312" w:hAnsi="楷体_GB2312" w:hint="eastAsia"/>
          <w:bCs/>
          <w:w w:val="80"/>
          <w:sz w:val="30"/>
          <w:szCs w:val="24"/>
          <w:u w:val="single"/>
        </w:rPr>
        <w:t xml:space="preserve">  </w:t>
      </w:r>
    </w:p>
    <w:p w14:paraId="6A74A5A5" w14:textId="2B2B43AC" w:rsidR="00462DF5" w:rsidRDefault="00DF7035" w:rsidP="00462DF5">
      <w:pPr>
        <w:spacing w:line="720" w:lineRule="auto"/>
        <w:ind w:rightChars="24" w:right="50"/>
        <w:jc w:val="left"/>
        <w:rPr>
          <w:rFonts w:ascii="楷体_GB2312" w:eastAsia="楷体_GB2312" w:hAnsi="楷体_GB2312"/>
          <w:bCs/>
          <w:spacing w:val="35"/>
          <w:w w:val="95"/>
          <w:sz w:val="30"/>
          <w:szCs w:val="24"/>
          <w:u w:val="single"/>
        </w:rPr>
      </w:pPr>
      <w:r>
        <w:rPr>
          <w:rFonts w:ascii="黑体" w:eastAsia="黑体" w:hAnsi="黑体" w:hint="eastAsia"/>
          <w:bCs/>
          <w:spacing w:val="33"/>
          <w:sz w:val="30"/>
          <w:szCs w:val="24"/>
        </w:rPr>
        <w:t xml:space="preserve">   </w:t>
      </w:r>
      <w:r w:rsidR="00462DF5" w:rsidRPr="00462DF5">
        <w:rPr>
          <w:rFonts w:ascii="黑体" w:eastAsia="黑体" w:hAnsi="黑体" w:hint="eastAsia"/>
          <w:bCs/>
          <w:spacing w:val="33"/>
          <w:sz w:val="30"/>
          <w:szCs w:val="24"/>
        </w:rPr>
        <w:t>完 成 日 期</w:t>
      </w:r>
      <w:r w:rsidR="00462DF5" w:rsidRPr="00462DF5">
        <w:rPr>
          <w:rFonts w:ascii="楷体_GB2312" w:eastAsia="楷体_GB2312" w:hAnsi="楷体_GB2312" w:hint="eastAsia"/>
          <w:bCs/>
          <w:spacing w:val="35"/>
          <w:w w:val="95"/>
          <w:sz w:val="30"/>
          <w:szCs w:val="24"/>
          <w:u w:val="single"/>
        </w:rPr>
        <w:t xml:space="preserve">    </w:t>
      </w:r>
      <w:r>
        <w:rPr>
          <w:rFonts w:ascii="楷体_GB2312" w:eastAsia="楷体_GB2312" w:hAnsi="楷体_GB2312" w:hint="eastAsia"/>
          <w:bCs/>
          <w:spacing w:val="35"/>
          <w:w w:val="95"/>
          <w:sz w:val="30"/>
          <w:szCs w:val="24"/>
          <w:u w:val="single"/>
        </w:rPr>
        <w:t xml:space="preserve">  </w:t>
      </w:r>
      <w:r w:rsidR="005377D6">
        <w:rPr>
          <w:rFonts w:ascii="楷体_GB2312" w:eastAsia="楷体_GB2312" w:hAnsi="楷体_GB2312" w:hint="eastAsia"/>
          <w:bCs/>
          <w:spacing w:val="35"/>
          <w:w w:val="95"/>
          <w:sz w:val="30"/>
          <w:szCs w:val="24"/>
          <w:u w:val="single"/>
        </w:rPr>
        <w:t xml:space="preserve">    </w:t>
      </w:r>
      <w:r w:rsidRPr="002336EE">
        <w:rPr>
          <w:rFonts w:ascii="楷体_GB2312" w:eastAsia="楷体_GB2312" w:hAnsi="楷体_GB2312" w:hint="eastAsia"/>
          <w:bCs/>
          <w:spacing w:val="35"/>
          <w:w w:val="95"/>
          <w:sz w:val="30"/>
          <w:szCs w:val="30"/>
          <w:u w:val="single"/>
        </w:rPr>
        <w:t>20</w:t>
      </w:r>
      <w:r w:rsidR="00DE6F02">
        <w:rPr>
          <w:rFonts w:ascii="楷体_GB2312" w:eastAsia="楷体_GB2312" w:hAnsi="楷体_GB2312" w:hint="eastAsia"/>
          <w:bCs/>
          <w:spacing w:val="35"/>
          <w:w w:val="95"/>
          <w:sz w:val="30"/>
          <w:szCs w:val="30"/>
          <w:u w:val="single"/>
        </w:rPr>
        <w:t>2</w:t>
      </w:r>
      <w:r w:rsidR="00517528">
        <w:rPr>
          <w:rFonts w:ascii="楷体_GB2312" w:eastAsia="楷体_GB2312" w:hAnsi="楷体_GB2312"/>
          <w:bCs/>
          <w:spacing w:val="35"/>
          <w:w w:val="95"/>
          <w:sz w:val="30"/>
          <w:szCs w:val="30"/>
          <w:u w:val="single"/>
        </w:rPr>
        <w:t>2</w:t>
      </w:r>
      <w:r w:rsidR="00462DF5" w:rsidRPr="002336EE">
        <w:rPr>
          <w:rFonts w:ascii="楷体_GB2312" w:eastAsia="楷体_GB2312" w:hAnsi="楷体_GB2312" w:hint="eastAsia"/>
          <w:bCs/>
          <w:spacing w:val="35"/>
          <w:w w:val="95"/>
          <w:sz w:val="30"/>
          <w:szCs w:val="30"/>
          <w:u w:val="single"/>
        </w:rPr>
        <w:t>年</w:t>
      </w:r>
      <w:r w:rsidR="00517528">
        <w:rPr>
          <w:rFonts w:ascii="楷体_GB2312" w:eastAsia="楷体_GB2312" w:hAnsi="楷体_GB2312"/>
          <w:bCs/>
          <w:spacing w:val="35"/>
          <w:w w:val="95"/>
          <w:sz w:val="30"/>
          <w:szCs w:val="30"/>
          <w:u w:val="single"/>
        </w:rPr>
        <w:t>*</w:t>
      </w:r>
      <w:r w:rsidR="00462DF5" w:rsidRPr="002336EE">
        <w:rPr>
          <w:rFonts w:ascii="楷体_GB2312" w:eastAsia="楷体_GB2312" w:hAnsi="楷体_GB2312" w:hint="eastAsia"/>
          <w:bCs/>
          <w:spacing w:val="35"/>
          <w:w w:val="95"/>
          <w:sz w:val="30"/>
          <w:szCs w:val="30"/>
          <w:u w:val="single"/>
        </w:rPr>
        <w:t>月</w:t>
      </w:r>
      <w:r w:rsidR="00462DF5" w:rsidRPr="00462DF5">
        <w:rPr>
          <w:rFonts w:ascii="楷体_GB2312" w:eastAsia="楷体_GB2312" w:hAnsi="楷体_GB2312" w:hint="eastAsia"/>
          <w:bCs/>
          <w:spacing w:val="35"/>
          <w:w w:val="95"/>
          <w:sz w:val="32"/>
          <w:szCs w:val="32"/>
          <w:u w:val="single"/>
        </w:rPr>
        <w:t xml:space="preserve"> </w:t>
      </w:r>
      <w:r>
        <w:rPr>
          <w:rFonts w:ascii="楷体_GB2312" w:eastAsia="楷体_GB2312" w:hAnsi="楷体_GB2312" w:hint="eastAsia"/>
          <w:bCs/>
          <w:spacing w:val="35"/>
          <w:w w:val="95"/>
          <w:sz w:val="32"/>
          <w:szCs w:val="32"/>
          <w:u w:val="single"/>
        </w:rPr>
        <w:t xml:space="preserve"> </w:t>
      </w:r>
      <w:r w:rsidR="00285BBA">
        <w:rPr>
          <w:rFonts w:ascii="楷体_GB2312" w:eastAsia="楷体_GB2312" w:hAnsi="楷体_GB2312"/>
          <w:bCs/>
          <w:spacing w:val="35"/>
          <w:w w:val="95"/>
          <w:sz w:val="32"/>
          <w:szCs w:val="32"/>
          <w:u w:val="single"/>
        </w:rPr>
        <w:t xml:space="preserve"> </w:t>
      </w:r>
      <w:r w:rsidR="005377D6">
        <w:rPr>
          <w:rFonts w:ascii="楷体_GB2312" w:eastAsia="楷体_GB2312" w:hAnsi="楷体_GB2312" w:hint="eastAsia"/>
          <w:bCs/>
          <w:spacing w:val="35"/>
          <w:w w:val="95"/>
          <w:sz w:val="32"/>
          <w:szCs w:val="32"/>
          <w:u w:val="single"/>
        </w:rPr>
        <w:t xml:space="preserve"> </w:t>
      </w:r>
      <w:r>
        <w:rPr>
          <w:rFonts w:ascii="楷体_GB2312" w:eastAsia="楷体_GB2312" w:hAnsi="楷体_GB2312" w:hint="eastAsia"/>
          <w:bCs/>
          <w:spacing w:val="35"/>
          <w:w w:val="95"/>
          <w:sz w:val="32"/>
          <w:szCs w:val="32"/>
          <w:u w:val="single"/>
        </w:rPr>
        <w:t xml:space="preserve"> </w:t>
      </w:r>
      <w:r w:rsidR="00522AE4">
        <w:rPr>
          <w:rFonts w:ascii="楷体_GB2312" w:eastAsia="楷体_GB2312" w:hAnsi="楷体_GB2312" w:hint="eastAsia"/>
          <w:bCs/>
          <w:spacing w:val="35"/>
          <w:w w:val="95"/>
          <w:sz w:val="32"/>
          <w:szCs w:val="32"/>
          <w:u w:val="single"/>
        </w:rPr>
        <w:t xml:space="preserve"> </w:t>
      </w:r>
      <w:r>
        <w:rPr>
          <w:rFonts w:ascii="楷体_GB2312" w:eastAsia="楷体_GB2312" w:hAnsi="楷体_GB2312" w:hint="eastAsia"/>
          <w:bCs/>
          <w:spacing w:val="35"/>
          <w:w w:val="95"/>
          <w:sz w:val="32"/>
          <w:szCs w:val="32"/>
          <w:u w:val="single"/>
        </w:rPr>
        <w:t xml:space="preserve"> </w:t>
      </w:r>
      <w:r w:rsidR="00463546">
        <w:rPr>
          <w:rFonts w:ascii="楷体_GB2312" w:eastAsia="楷体_GB2312" w:hAnsi="楷体_GB2312" w:hint="eastAsia"/>
          <w:bCs/>
          <w:spacing w:val="35"/>
          <w:w w:val="95"/>
          <w:sz w:val="32"/>
          <w:szCs w:val="32"/>
          <w:u w:val="single"/>
        </w:rPr>
        <w:t xml:space="preserve"> </w:t>
      </w:r>
      <w:r w:rsidR="005377D6">
        <w:rPr>
          <w:rFonts w:ascii="楷体_GB2312" w:eastAsia="楷体_GB2312" w:hAnsi="楷体_GB2312" w:hint="eastAsia"/>
          <w:bCs/>
          <w:spacing w:val="35"/>
          <w:w w:val="95"/>
          <w:sz w:val="30"/>
          <w:szCs w:val="24"/>
          <w:u w:val="single"/>
        </w:rPr>
        <w:t xml:space="preserve"> </w:t>
      </w:r>
    </w:p>
    <w:p w14:paraId="491E5F1E" w14:textId="74738139" w:rsidR="00BB0AAB" w:rsidRDefault="005C119B" w:rsidP="005C119B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0" w:name="_Toc353425662"/>
      <w:bookmarkStart w:id="1" w:name="_Toc120261691"/>
      <w:r>
        <w:rPr>
          <w:rFonts w:eastAsia="黑体" w:hint="eastAsia"/>
          <w:b w:val="0"/>
          <w:sz w:val="36"/>
          <w:szCs w:val="24"/>
        </w:rPr>
        <w:lastRenderedPageBreak/>
        <w:t>目</w:t>
      </w:r>
      <w:r>
        <w:rPr>
          <w:rFonts w:eastAsia="黑体" w:hint="eastAsia"/>
          <w:b w:val="0"/>
          <w:sz w:val="36"/>
          <w:szCs w:val="24"/>
        </w:rPr>
        <w:t xml:space="preserve">    </w:t>
      </w:r>
      <w:r>
        <w:rPr>
          <w:rFonts w:eastAsia="黑体" w:hint="eastAsia"/>
          <w:b w:val="0"/>
          <w:sz w:val="36"/>
          <w:szCs w:val="24"/>
        </w:rPr>
        <w:t>录</w:t>
      </w:r>
      <w:bookmarkEnd w:id="0"/>
      <w:bookmarkEnd w:id="1"/>
    </w:p>
    <w:p w14:paraId="15261920" w14:textId="08D4D702" w:rsidR="00067042" w:rsidRDefault="005C119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r w:rsidRPr="00F9680D">
        <w:rPr>
          <w:sz w:val="24"/>
          <w:szCs w:val="24"/>
        </w:rPr>
        <w:fldChar w:fldCharType="begin"/>
      </w:r>
      <w:r w:rsidRPr="00F9680D">
        <w:rPr>
          <w:sz w:val="24"/>
          <w:szCs w:val="24"/>
        </w:rPr>
        <w:instrText xml:space="preserve">TOC \o "1-3" \h  \u </w:instrText>
      </w:r>
      <w:r w:rsidRPr="00F9680D">
        <w:rPr>
          <w:sz w:val="24"/>
          <w:szCs w:val="24"/>
        </w:rPr>
        <w:fldChar w:fldCharType="separate"/>
      </w:r>
      <w:hyperlink w:anchor="_Toc120261691" w:history="1">
        <w:r w:rsidR="00067042" w:rsidRPr="0095320C">
          <w:rPr>
            <w:rStyle w:val="afa"/>
            <w:rFonts w:eastAsia="黑体"/>
            <w:noProof/>
          </w:rPr>
          <w:t>目</w:t>
        </w:r>
        <w:r w:rsidR="00067042" w:rsidRPr="0095320C">
          <w:rPr>
            <w:rStyle w:val="afa"/>
            <w:rFonts w:eastAsia="黑体"/>
            <w:noProof/>
          </w:rPr>
          <w:t xml:space="preserve">    </w:t>
        </w:r>
        <w:r w:rsidR="00067042" w:rsidRPr="0095320C">
          <w:rPr>
            <w:rStyle w:val="afa"/>
            <w:rFonts w:eastAsia="黑体"/>
            <w:noProof/>
          </w:rPr>
          <w:t>录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_Toc120261691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- 4 -</w:t>
        </w:r>
        <w:r w:rsidR="00067042">
          <w:rPr>
            <w:noProof/>
          </w:rPr>
          <w:fldChar w:fldCharType="end"/>
        </w:r>
      </w:hyperlink>
    </w:p>
    <w:p w14:paraId="719EAEB3" w14:textId="1D9C9285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692" w:history="1">
        <w:r w:rsidR="00067042" w:rsidRPr="0095320C">
          <w:rPr>
            <w:rStyle w:val="afa"/>
            <w:rFonts w:eastAsia="黑体"/>
            <w:noProof/>
          </w:rPr>
          <w:t>一</w:t>
        </w:r>
        <w:r w:rsidR="00067042" w:rsidRPr="0095320C">
          <w:rPr>
            <w:rStyle w:val="afa"/>
            <w:rFonts w:eastAsia="黑体"/>
            <w:noProof/>
          </w:rPr>
          <w:t xml:space="preserve">. </w:t>
        </w:r>
        <w:r w:rsidR="00067042" w:rsidRPr="0095320C">
          <w:rPr>
            <w:rStyle w:val="afa"/>
            <w:rFonts w:eastAsia="黑体"/>
            <w:noProof/>
          </w:rPr>
          <w:t>系统的目标与意义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_Toc120261692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- 1 -</w:t>
        </w:r>
        <w:r w:rsidR="00067042">
          <w:rPr>
            <w:noProof/>
          </w:rPr>
          <w:fldChar w:fldCharType="end"/>
        </w:r>
      </w:hyperlink>
    </w:p>
    <w:p w14:paraId="6FA0ED34" w14:textId="72598E45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693" w:history="1">
        <w:r w:rsidR="00067042" w:rsidRPr="0095320C">
          <w:rPr>
            <w:rStyle w:val="afa"/>
            <w:rFonts w:eastAsia="黑体"/>
            <w:noProof/>
          </w:rPr>
          <w:t>二</w:t>
        </w:r>
        <w:r w:rsidR="00067042" w:rsidRPr="0095320C">
          <w:rPr>
            <w:rStyle w:val="afa"/>
            <w:rFonts w:eastAsia="黑体"/>
            <w:noProof/>
          </w:rPr>
          <w:t xml:space="preserve">. </w:t>
        </w:r>
        <w:r w:rsidR="00067042" w:rsidRPr="0095320C">
          <w:rPr>
            <w:rStyle w:val="afa"/>
            <w:rFonts w:eastAsia="黑体"/>
            <w:noProof/>
          </w:rPr>
          <w:t>开发环境与工具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_Toc120261693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- 2 -</w:t>
        </w:r>
        <w:r w:rsidR="00067042">
          <w:rPr>
            <w:noProof/>
          </w:rPr>
          <w:fldChar w:fldCharType="end"/>
        </w:r>
      </w:hyperlink>
    </w:p>
    <w:p w14:paraId="0BB8DE8D" w14:textId="5B519407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694" w:history="1">
        <w:r w:rsidR="00067042" w:rsidRPr="0095320C">
          <w:rPr>
            <w:rStyle w:val="afa"/>
            <w:rFonts w:eastAsia="黑体"/>
            <w:noProof/>
          </w:rPr>
          <w:t>三</w:t>
        </w:r>
        <w:r w:rsidR="00067042" w:rsidRPr="0095320C">
          <w:rPr>
            <w:rStyle w:val="afa"/>
            <w:rFonts w:eastAsia="黑体"/>
            <w:noProof/>
          </w:rPr>
          <w:t>. XXX</w:t>
        </w:r>
        <w:r w:rsidR="00067042" w:rsidRPr="0095320C">
          <w:rPr>
            <w:rStyle w:val="afa"/>
            <w:rFonts w:eastAsia="黑体"/>
            <w:noProof/>
          </w:rPr>
          <w:t>算法的原理介绍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_Toc120261694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- 3 -</w:t>
        </w:r>
        <w:r w:rsidR="00067042">
          <w:rPr>
            <w:noProof/>
          </w:rPr>
          <w:fldChar w:fldCharType="end"/>
        </w:r>
      </w:hyperlink>
    </w:p>
    <w:p w14:paraId="4E3E8809" w14:textId="5AC1DFC8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695" w:history="1">
        <w:r w:rsidR="00067042" w:rsidRPr="0095320C">
          <w:rPr>
            <w:rStyle w:val="afa"/>
            <w:rFonts w:eastAsia="黑体"/>
            <w:noProof/>
          </w:rPr>
          <w:t>四</w:t>
        </w:r>
        <w:r w:rsidR="00067042" w:rsidRPr="0095320C">
          <w:rPr>
            <w:rStyle w:val="afa"/>
            <w:rFonts w:eastAsia="黑体"/>
            <w:noProof/>
          </w:rPr>
          <w:t xml:space="preserve">. </w:t>
        </w:r>
        <w:r w:rsidR="00067042" w:rsidRPr="0095320C">
          <w:rPr>
            <w:rStyle w:val="afa"/>
            <w:rFonts w:eastAsia="黑体"/>
            <w:noProof/>
          </w:rPr>
          <w:t>系统概要设计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_Toc120261695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- 4 -</w:t>
        </w:r>
        <w:r w:rsidR="00067042">
          <w:rPr>
            <w:noProof/>
          </w:rPr>
          <w:fldChar w:fldCharType="end"/>
        </w:r>
      </w:hyperlink>
    </w:p>
    <w:p w14:paraId="4FF59FAE" w14:textId="0B483D52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696" w:history="1">
        <w:r w:rsidR="00067042" w:rsidRPr="0095320C">
          <w:rPr>
            <w:rStyle w:val="afa"/>
            <w:noProof/>
          </w:rPr>
          <w:t xml:space="preserve">4.1 </w:t>
        </w:r>
        <w:r w:rsidR="00067042" w:rsidRPr="0095320C">
          <w:rPr>
            <w:rStyle w:val="afa"/>
            <w:noProof/>
          </w:rPr>
          <w:t>总体架构设计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_Toc120261696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- 4 -</w:t>
        </w:r>
        <w:r w:rsidR="00067042">
          <w:rPr>
            <w:noProof/>
          </w:rPr>
          <w:fldChar w:fldCharType="end"/>
        </w:r>
      </w:hyperlink>
    </w:p>
    <w:p w14:paraId="1CFBAAF5" w14:textId="67459EE5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697" w:history="1">
        <w:r w:rsidR="00067042" w:rsidRPr="0095320C">
          <w:rPr>
            <w:rStyle w:val="afa"/>
            <w:noProof/>
          </w:rPr>
          <w:t xml:space="preserve">4.2 </w:t>
        </w:r>
        <w:r w:rsidR="00067042" w:rsidRPr="0095320C">
          <w:rPr>
            <w:rStyle w:val="afa"/>
            <w:noProof/>
          </w:rPr>
          <w:t>训练数据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_Toc120261697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- 4 -</w:t>
        </w:r>
        <w:r w:rsidR="00067042">
          <w:rPr>
            <w:noProof/>
          </w:rPr>
          <w:fldChar w:fldCharType="end"/>
        </w:r>
      </w:hyperlink>
    </w:p>
    <w:p w14:paraId="7DDA3D2F" w14:textId="31E23BC1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698" w:history="1">
        <w:r w:rsidR="00067042" w:rsidRPr="0095320C">
          <w:rPr>
            <w:rStyle w:val="afa"/>
            <w:noProof/>
          </w:rPr>
          <w:t xml:space="preserve">4.3 </w:t>
        </w:r>
        <w:r w:rsidR="00067042" w:rsidRPr="0095320C">
          <w:rPr>
            <w:rStyle w:val="afa"/>
            <w:noProof/>
          </w:rPr>
          <w:t>自动评估指标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_Toc120261698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- 4 -</w:t>
        </w:r>
        <w:r w:rsidR="00067042">
          <w:rPr>
            <w:noProof/>
          </w:rPr>
          <w:fldChar w:fldCharType="end"/>
        </w:r>
      </w:hyperlink>
    </w:p>
    <w:p w14:paraId="386A3F84" w14:textId="7E0B94CC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699" w:history="1">
        <w:r w:rsidR="00067042" w:rsidRPr="0095320C">
          <w:rPr>
            <w:rStyle w:val="afa"/>
            <w:rFonts w:eastAsia="黑体"/>
            <w:noProof/>
          </w:rPr>
          <w:t>五</w:t>
        </w:r>
        <w:r w:rsidR="00067042" w:rsidRPr="0095320C">
          <w:rPr>
            <w:rStyle w:val="afa"/>
            <w:rFonts w:eastAsia="黑体"/>
            <w:noProof/>
          </w:rPr>
          <w:t xml:space="preserve">. </w:t>
        </w:r>
        <w:r w:rsidR="00067042" w:rsidRPr="0095320C">
          <w:rPr>
            <w:rStyle w:val="afa"/>
            <w:rFonts w:eastAsia="黑体"/>
            <w:noProof/>
          </w:rPr>
          <w:t>系统详细设计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_Toc120261699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- 5 -</w:t>
        </w:r>
        <w:r w:rsidR="00067042">
          <w:rPr>
            <w:noProof/>
          </w:rPr>
          <w:fldChar w:fldCharType="end"/>
        </w:r>
      </w:hyperlink>
    </w:p>
    <w:p w14:paraId="5F138624" w14:textId="5E050E50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0" w:history="1">
        <w:r w:rsidR="00067042" w:rsidRPr="0095320C">
          <w:rPr>
            <w:rStyle w:val="afa"/>
            <w:noProof/>
          </w:rPr>
          <w:t xml:space="preserve">5.1 </w:t>
        </w:r>
        <w:r w:rsidR="00067042" w:rsidRPr="0095320C">
          <w:rPr>
            <w:rStyle w:val="afa"/>
            <w:noProof/>
          </w:rPr>
          <w:t>模型的设计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_Toc120261700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- 5 -</w:t>
        </w:r>
        <w:r w:rsidR="00067042">
          <w:rPr>
            <w:noProof/>
          </w:rPr>
          <w:fldChar w:fldCharType="end"/>
        </w:r>
      </w:hyperlink>
    </w:p>
    <w:p w14:paraId="0B0DEF18" w14:textId="2ED573F9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1" w:history="1">
        <w:r w:rsidR="00067042" w:rsidRPr="0095320C">
          <w:rPr>
            <w:rStyle w:val="afa"/>
            <w:noProof/>
          </w:rPr>
          <w:t xml:space="preserve">5.2 </w:t>
        </w:r>
        <w:r w:rsidR="00067042" w:rsidRPr="0095320C">
          <w:rPr>
            <w:rStyle w:val="afa"/>
            <w:noProof/>
          </w:rPr>
          <w:t>语料库搭建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_Toc120261701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- 5 -</w:t>
        </w:r>
        <w:r w:rsidR="00067042">
          <w:rPr>
            <w:noProof/>
          </w:rPr>
          <w:fldChar w:fldCharType="end"/>
        </w:r>
      </w:hyperlink>
    </w:p>
    <w:p w14:paraId="309A214B" w14:textId="669B3282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2" w:history="1">
        <w:r w:rsidR="00067042" w:rsidRPr="0095320C">
          <w:rPr>
            <w:rStyle w:val="afa"/>
            <w:noProof/>
          </w:rPr>
          <w:t xml:space="preserve">5.3 </w:t>
        </w:r>
        <w:r w:rsidR="00067042" w:rsidRPr="0095320C">
          <w:rPr>
            <w:rStyle w:val="afa"/>
            <w:noProof/>
          </w:rPr>
          <w:t>模型构建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_Toc120261702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- 5 -</w:t>
        </w:r>
        <w:r w:rsidR="00067042">
          <w:rPr>
            <w:noProof/>
          </w:rPr>
          <w:fldChar w:fldCharType="end"/>
        </w:r>
      </w:hyperlink>
    </w:p>
    <w:p w14:paraId="23FC0F38" w14:textId="7C0BBA1C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3" w:history="1">
        <w:r w:rsidR="00067042" w:rsidRPr="0095320C">
          <w:rPr>
            <w:rStyle w:val="afa"/>
            <w:noProof/>
          </w:rPr>
          <w:t xml:space="preserve">5.4 </w:t>
        </w:r>
        <w:r w:rsidR="00067042" w:rsidRPr="0095320C">
          <w:rPr>
            <w:rStyle w:val="afa"/>
            <w:noProof/>
          </w:rPr>
          <w:t>训练与测试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_Toc120261703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- 6 -</w:t>
        </w:r>
        <w:r w:rsidR="00067042">
          <w:rPr>
            <w:noProof/>
          </w:rPr>
          <w:fldChar w:fldCharType="end"/>
        </w:r>
      </w:hyperlink>
    </w:p>
    <w:p w14:paraId="17E08A13" w14:textId="45BF5A01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4" w:history="1">
        <w:r w:rsidR="00067042" w:rsidRPr="0095320C">
          <w:rPr>
            <w:rStyle w:val="afa"/>
            <w:noProof/>
          </w:rPr>
          <w:t xml:space="preserve">5.5 </w:t>
        </w:r>
        <w:r w:rsidR="00067042" w:rsidRPr="0095320C">
          <w:rPr>
            <w:rStyle w:val="afa"/>
            <w:noProof/>
          </w:rPr>
          <w:t>定义可调用接口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_Toc120261704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- 6 -</w:t>
        </w:r>
        <w:r w:rsidR="00067042">
          <w:rPr>
            <w:noProof/>
          </w:rPr>
          <w:fldChar w:fldCharType="end"/>
        </w:r>
      </w:hyperlink>
    </w:p>
    <w:p w14:paraId="1C1DAD42" w14:textId="762BCB78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5" w:history="1">
        <w:r w:rsidR="00067042" w:rsidRPr="0095320C">
          <w:rPr>
            <w:rStyle w:val="afa"/>
            <w:noProof/>
          </w:rPr>
          <w:t xml:space="preserve">5.6 </w:t>
        </w:r>
        <w:r w:rsidR="00067042" w:rsidRPr="0095320C">
          <w:rPr>
            <w:rStyle w:val="afa"/>
            <w:noProof/>
          </w:rPr>
          <w:t>结果显示接口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_Toc120261705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- 7 -</w:t>
        </w:r>
        <w:r w:rsidR="00067042">
          <w:rPr>
            <w:noProof/>
          </w:rPr>
          <w:fldChar w:fldCharType="end"/>
        </w:r>
      </w:hyperlink>
    </w:p>
    <w:p w14:paraId="398C72DA" w14:textId="01427CA8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6" w:history="1">
        <w:r w:rsidR="00067042" w:rsidRPr="0095320C">
          <w:rPr>
            <w:rStyle w:val="afa"/>
            <w:rFonts w:eastAsia="黑体"/>
            <w:noProof/>
          </w:rPr>
          <w:t>六</w:t>
        </w:r>
        <w:r w:rsidR="00067042" w:rsidRPr="0095320C">
          <w:rPr>
            <w:rStyle w:val="afa"/>
            <w:rFonts w:eastAsia="黑体"/>
            <w:noProof/>
          </w:rPr>
          <w:t xml:space="preserve">. </w:t>
        </w:r>
        <w:r w:rsidR="00067042" w:rsidRPr="0095320C">
          <w:rPr>
            <w:rStyle w:val="afa"/>
            <w:rFonts w:eastAsia="黑体"/>
            <w:noProof/>
          </w:rPr>
          <w:t>实验及展示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_Toc120261706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- 9 -</w:t>
        </w:r>
        <w:r w:rsidR="00067042">
          <w:rPr>
            <w:noProof/>
          </w:rPr>
          <w:fldChar w:fldCharType="end"/>
        </w:r>
      </w:hyperlink>
    </w:p>
    <w:p w14:paraId="5C1EDFAC" w14:textId="326C70C2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7" w:history="1">
        <w:r w:rsidR="00067042" w:rsidRPr="0095320C">
          <w:rPr>
            <w:rStyle w:val="afa"/>
            <w:noProof/>
          </w:rPr>
          <w:t xml:space="preserve">6.1 </w:t>
        </w:r>
        <w:r w:rsidR="00067042" w:rsidRPr="0095320C">
          <w:rPr>
            <w:rStyle w:val="afa"/>
            <w:noProof/>
          </w:rPr>
          <w:t>实验结果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_Toc120261707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- 9 -</w:t>
        </w:r>
        <w:r w:rsidR="00067042">
          <w:rPr>
            <w:noProof/>
          </w:rPr>
          <w:fldChar w:fldCharType="end"/>
        </w:r>
      </w:hyperlink>
    </w:p>
    <w:p w14:paraId="2777B874" w14:textId="2E209B5B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8" w:history="1">
        <w:r w:rsidR="00067042" w:rsidRPr="0095320C">
          <w:rPr>
            <w:rStyle w:val="afa"/>
            <w:noProof/>
          </w:rPr>
          <w:t xml:space="preserve">6.2 </w:t>
        </w:r>
        <w:r w:rsidR="00067042" w:rsidRPr="0095320C">
          <w:rPr>
            <w:rStyle w:val="afa"/>
            <w:noProof/>
          </w:rPr>
          <w:t>系统展示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_Toc120261708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- 9 -</w:t>
        </w:r>
        <w:r w:rsidR="00067042">
          <w:rPr>
            <w:noProof/>
          </w:rPr>
          <w:fldChar w:fldCharType="end"/>
        </w:r>
      </w:hyperlink>
    </w:p>
    <w:p w14:paraId="36EC145B" w14:textId="167F82DA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09" w:history="1">
        <w:r w:rsidR="00067042" w:rsidRPr="0095320C">
          <w:rPr>
            <w:rStyle w:val="afa"/>
            <w:rFonts w:eastAsia="黑体"/>
            <w:noProof/>
          </w:rPr>
          <w:t>七</w:t>
        </w:r>
        <w:r w:rsidR="00067042" w:rsidRPr="0095320C">
          <w:rPr>
            <w:rStyle w:val="afa"/>
            <w:rFonts w:eastAsia="黑体"/>
            <w:noProof/>
          </w:rPr>
          <w:t xml:space="preserve">. </w:t>
        </w:r>
        <w:r w:rsidR="00067042" w:rsidRPr="0095320C">
          <w:rPr>
            <w:rStyle w:val="afa"/>
            <w:rFonts w:eastAsia="黑体"/>
            <w:noProof/>
          </w:rPr>
          <w:t>小组介绍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_Toc120261709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- 10 -</w:t>
        </w:r>
        <w:r w:rsidR="00067042">
          <w:rPr>
            <w:noProof/>
          </w:rPr>
          <w:fldChar w:fldCharType="end"/>
        </w:r>
      </w:hyperlink>
    </w:p>
    <w:p w14:paraId="19D5B536" w14:textId="66DF84EB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10" w:history="1">
        <w:r w:rsidR="00067042" w:rsidRPr="0095320C">
          <w:rPr>
            <w:rStyle w:val="afa"/>
            <w:noProof/>
          </w:rPr>
          <w:t xml:space="preserve">7.1 </w:t>
        </w:r>
        <w:r w:rsidR="00067042" w:rsidRPr="0095320C">
          <w:rPr>
            <w:rStyle w:val="afa"/>
            <w:noProof/>
          </w:rPr>
          <w:t>小组成员介绍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_Toc120261710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- 10 -</w:t>
        </w:r>
        <w:r w:rsidR="00067042">
          <w:rPr>
            <w:noProof/>
          </w:rPr>
          <w:fldChar w:fldCharType="end"/>
        </w:r>
      </w:hyperlink>
    </w:p>
    <w:p w14:paraId="36959D67" w14:textId="40AA9E28" w:rsidR="00067042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11" w:history="1">
        <w:r w:rsidR="00067042" w:rsidRPr="0095320C">
          <w:rPr>
            <w:rStyle w:val="afa"/>
            <w:noProof/>
          </w:rPr>
          <w:t xml:space="preserve">7.2 </w:t>
        </w:r>
        <w:r w:rsidR="00067042" w:rsidRPr="0095320C">
          <w:rPr>
            <w:rStyle w:val="afa"/>
            <w:noProof/>
          </w:rPr>
          <w:t>我的工作介绍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_Toc120261711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- 10 -</w:t>
        </w:r>
        <w:r w:rsidR="00067042">
          <w:rPr>
            <w:noProof/>
          </w:rPr>
          <w:fldChar w:fldCharType="end"/>
        </w:r>
      </w:hyperlink>
    </w:p>
    <w:p w14:paraId="24C44885" w14:textId="02C786DC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12" w:history="1">
        <w:r w:rsidR="00067042" w:rsidRPr="0095320C">
          <w:rPr>
            <w:rStyle w:val="afa"/>
            <w:rFonts w:eastAsia="黑体"/>
            <w:noProof/>
          </w:rPr>
          <w:t>八</w:t>
        </w:r>
        <w:r w:rsidR="00067042" w:rsidRPr="0095320C">
          <w:rPr>
            <w:rStyle w:val="afa"/>
            <w:rFonts w:eastAsia="黑体"/>
            <w:noProof/>
          </w:rPr>
          <w:t xml:space="preserve">. </w:t>
        </w:r>
        <w:r w:rsidR="00067042" w:rsidRPr="0095320C">
          <w:rPr>
            <w:rStyle w:val="afa"/>
            <w:rFonts w:eastAsia="黑体"/>
            <w:noProof/>
          </w:rPr>
          <w:t>结</w:t>
        </w:r>
        <w:r w:rsidR="00067042" w:rsidRPr="0095320C">
          <w:rPr>
            <w:rStyle w:val="afa"/>
            <w:rFonts w:eastAsia="黑体"/>
            <w:noProof/>
          </w:rPr>
          <w:t xml:space="preserve">  </w:t>
        </w:r>
        <w:r w:rsidR="00067042" w:rsidRPr="0095320C">
          <w:rPr>
            <w:rStyle w:val="afa"/>
            <w:rFonts w:eastAsia="黑体"/>
            <w:noProof/>
          </w:rPr>
          <w:t>论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_Toc120261712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- 11 -</w:t>
        </w:r>
        <w:r w:rsidR="00067042">
          <w:rPr>
            <w:noProof/>
          </w:rPr>
          <w:fldChar w:fldCharType="end"/>
        </w:r>
      </w:hyperlink>
    </w:p>
    <w:p w14:paraId="191ED077" w14:textId="3F262D64" w:rsidR="00067042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20261713" w:history="1">
        <w:r w:rsidR="00067042" w:rsidRPr="0095320C">
          <w:rPr>
            <w:rStyle w:val="afa"/>
            <w:rFonts w:eastAsia="黑体"/>
            <w:noProof/>
          </w:rPr>
          <w:t>参考文献</w:t>
        </w:r>
        <w:r w:rsidR="00067042">
          <w:rPr>
            <w:noProof/>
          </w:rPr>
          <w:tab/>
        </w:r>
        <w:r w:rsidR="00067042">
          <w:rPr>
            <w:noProof/>
          </w:rPr>
          <w:fldChar w:fldCharType="begin"/>
        </w:r>
        <w:r w:rsidR="00067042">
          <w:rPr>
            <w:noProof/>
          </w:rPr>
          <w:instrText xml:space="preserve"> PAGEREF _Toc120261713 \h </w:instrText>
        </w:r>
        <w:r w:rsidR="00067042">
          <w:rPr>
            <w:noProof/>
          </w:rPr>
        </w:r>
        <w:r w:rsidR="00067042">
          <w:rPr>
            <w:noProof/>
          </w:rPr>
          <w:fldChar w:fldCharType="separate"/>
        </w:r>
        <w:r w:rsidR="00067042">
          <w:rPr>
            <w:noProof/>
          </w:rPr>
          <w:t>- 12 -</w:t>
        </w:r>
        <w:r w:rsidR="00067042">
          <w:rPr>
            <w:noProof/>
          </w:rPr>
          <w:fldChar w:fldCharType="end"/>
        </w:r>
      </w:hyperlink>
    </w:p>
    <w:p w14:paraId="6EA625F3" w14:textId="4E3016E8" w:rsidR="00BB0AAB" w:rsidRDefault="005C119B">
      <w:pPr>
        <w:spacing w:line="300" w:lineRule="auto"/>
        <w:jc w:val="left"/>
        <w:rPr>
          <w:rFonts w:ascii="宋体" w:hAnsi="宋体" w:cs="宋体"/>
          <w:sz w:val="28"/>
          <w:szCs w:val="28"/>
        </w:rPr>
      </w:pPr>
      <w:r w:rsidRPr="00F9680D">
        <w:rPr>
          <w:sz w:val="24"/>
          <w:szCs w:val="24"/>
        </w:rPr>
        <w:fldChar w:fldCharType="end"/>
      </w:r>
    </w:p>
    <w:p w14:paraId="6A759727" w14:textId="77777777" w:rsidR="00517528" w:rsidRDefault="00517528">
      <w:pPr>
        <w:pStyle w:val="1"/>
        <w:pageBreakBefore/>
        <w:spacing w:beforeLines="100" w:before="312" w:afterLines="100" w:after="312" w:line="400" w:lineRule="exact"/>
        <w:jc w:val="center"/>
        <w:rPr>
          <w:rFonts w:eastAsia="黑体"/>
          <w:b w:val="0"/>
          <w:sz w:val="36"/>
          <w:szCs w:val="24"/>
        </w:rPr>
        <w:sectPr w:rsidR="00517528" w:rsidSect="004556E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247" w:right="1134" w:bottom="1247" w:left="1418" w:header="680" w:footer="851" w:gutter="284"/>
          <w:pgNumType w:fmt="numberInDash" w:start="3"/>
          <w:cols w:space="720"/>
          <w:docGrid w:type="lines" w:linePitch="312"/>
        </w:sectPr>
      </w:pPr>
      <w:bookmarkStart w:id="2" w:name="_Toc26415"/>
      <w:bookmarkStart w:id="3" w:name="_Toc28407"/>
      <w:bookmarkStart w:id="4" w:name="_Toc1786"/>
      <w:bookmarkStart w:id="5" w:name="_Toc3525977"/>
    </w:p>
    <w:p w14:paraId="3C34A7AF" w14:textId="3B5AF1EE" w:rsidR="00517528" w:rsidRDefault="00517528" w:rsidP="005C119B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6" w:name="_Toc120261692"/>
      <w:r>
        <w:rPr>
          <w:rFonts w:eastAsia="黑体" w:hint="eastAsia"/>
          <w:b w:val="0"/>
          <w:sz w:val="36"/>
          <w:szCs w:val="24"/>
        </w:rPr>
        <w:lastRenderedPageBreak/>
        <w:t>一</w:t>
      </w:r>
      <w:r w:rsidR="00517847">
        <w:rPr>
          <w:rFonts w:eastAsia="黑体"/>
          <w:b w:val="0"/>
          <w:sz w:val="36"/>
          <w:szCs w:val="24"/>
        </w:rPr>
        <w:t>.</w:t>
      </w:r>
      <w:r>
        <w:rPr>
          <w:rFonts w:eastAsia="黑体" w:hint="eastAsia"/>
          <w:b w:val="0"/>
          <w:sz w:val="36"/>
          <w:szCs w:val="24"/>
        </w:rPr>
        <w:t xml:space="preserve"> </w:t>
      </w:r>
      <w:bookmarkEnd w:id="2"/>
      <w:bookmarkEnd w:id="3"/>
      <w:bookmarkEnd w:id="4"/>
      <w:bookmarkEnd w:id="5"/>
      <w:r w:rsidR="00517847">
        <w:rPr>
          <w:rFonts w:eastAsia="黑体" w:hint="eastAsia"/>
          <w:b w:val="0"/>
          <w:sz w:val="36"/>
          <w:szCs w:val="24"/>
        </w:rPr>
        <w:t>系统的目标与意义</w:t>
      </w:r>
      <w:bookmarkEnd w:id="6"/>
    </w:p>
    <w:p w14:paraId="28588CB7" w14:textId="1E1E23AF" w:rsidR="00517847" w:rsidRPr="00517847" w:rsidRDefault="00517847" w:rsidP="00517847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 w:rsidRPr="00517847">
        <w:rPr>
          <w:rFonts w:hint="eastAsia"/>
          <w:color w:val="FF0000"/>
          <w:sz w:val="24"/>
          <w:szCs w:val="24"/>
        </w:rPr>
        <w:t>对开发的系统进行一个总结（介绍开发一个什么系统，能够完成什么任务，使用了什么技术。该系统具有什么意义）</w:t>
      </w:r>
    </w:p>
    <w:p w14:paraId="2FE70DAA" w14:textId="468D2298" w:rsidR="00377C04" w:rsidRPr="00CA7D90" w:rsidRDefault="00377C04" w:rsidP="00CA7D90">
      <w:pPr>
        <w:spacing w:line="440" w:lineRule="exact"/>
        <w:ind w:firstLineChars="200" w:firstLine="480"/>
        <w:rPr>
          <w:sz w:val="24"/>
          <w:szCs w:val="22"/>
        </w:rPr>
      </w:pPr>
      <w:bookmarkStart w:id="7" w:name="_Toc168737931"/>
      <w:bookmarkStart w:id="8" w:name="_Toc169045541"/>
      <w:bookmarkStart w:id="9" w:name="_Toc168777221"/>
      <w:bookmarkStart w:id="10" w:name="_Toc168736251"/>
      <w:bookmarkStart w:id="11" w:name="_Toc168722160"/>
      <w:bookmarkStart w:id="12" w:name="_Toc231644926"/>
      <w:bookmarkStart w:id="13" w:name="_Toc168795249"/>
      <w:bookmarkStart w:id="14" w:name="_Toc169225989"/>
      <w:bookmarkStart w:id="15" w:name="_Toc231653015"/>
      <w:bookmarkStart w:id="16" w:name="_Toc168722559"/>
      <w:bookmarkStart w:id="17" w:name="_Toc168842648"/>
      <w:bookmarkStart w:id="18" w:name="_Toc169108553"/>
      <w:bookmarkStart w:id="19" w:name="_Toc168736609"/>
      <w:bookmarkStart w:id="20" w:name="_Toc168738400"/>
      <w:bookmarkStart w:id="21" w:name="_Toc169651584"/>
      <w:bookmarkStart w:id="22" w:name="_Toc231653170"/>
      <w:bookmarkStart w:id="23" w:name="_Toc168738567"/>
      <w:bookmarkStart w:id="24" w:name="_Toc169651295"/>
      <w:bookmarkStart w:id="25" w:name="_Toc231644713"/>
      <w:bookmarkStart w:id="26" w:name="_Toc169648283"/>
      <w:bookmarkStart w:id="27" w:name="_Toc168738478"/>
      <w:bookmarkStart w:id="28" w:name="_Toc231794474"/>
      <w:bookmarkStart w:id="29" w:name="_Toc3525981"/>
      <w:bookmarkStart w:id="30" w:name="_Toc231814650"/>
      <w:bookmarkStart w:id="31" w:name="_Toc231906366"/>
      <w:bookmarkStart w:id="32" w:name="_Toc232705409"/>
      <w:bookmarkStart w:id="33" w:name="_Toc231814519"/>
      <w:bookmarkStart w:id="34" w:name="_Toc13323"/>
      <w:bookmarkStart w:id="35" w:name="_Toc26386"/>
      <w:bookmarkStart w:id="36" w:name="_Toc6716"/>
    </w:p>
    <w:p w14:paraId="27FF68A5" w14:textId="7B6665F5" w:rsidR="00BB0AAB" w:rsidRDefault="00C768AD" w:rsidP="005C119B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37" w:name="_Toc120261693"/>
      <w:r>
        <w:rPr>
          <w:rFonts w:eastAsia="黑体" w:hint="eastAsia"/>
          <w:b w:val="0"/>
          <w:sz w:val="36"/>
          <w:szCs w:val="24"/>
        </w:rPr>
        <w:lastRenderedPageBreak/>
        <w:t>二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517847">
        <w:rPr>
          <w:rFonts w:eastAsia="黑体"/>
          <w:b w:val="0"/>
          <w:sz w:val="36"/>
          <w:szCs w:val="24"/>
        </w:rPr>
        <w:t>.</w:t>
      </w:r>
      <w:r w:rsidR="000970C1">
        <w:rPr>
          <w:rFonts w:eastAsia="黑体" w:hint="eastAsia"/>
          <w:b w:val="0"/>
          <w:sz w:val="36"/>
          <w:szCs w:val="24"/>
        </w:rPr>
        <w:t xml:space="preserve"> </w:t>
      </w:r>
      <w:r w:rsidR="000970C1">
        <w:rPr>
          <w:rFonts w:eastAsia="黑体" w:hint="eastAsia"/>
          <w:b w:val="0"/>
          <w:sz w:val="36"/>
          <w:szCs w:val="24"/>
        </w:rPr>
        <w:t>开发环境与工具</w:t>
      </w:r>
      <w:bookmarkEnd w:id="37"/>
    </w:p>
    <w:p w14:paraId="54352EB0" w14:textId="6758428F" w:rsidR="00C56236" w:rsidRDefault="00E76609" w:rsidP="00DA05C8">
      <w:pPr>
        <w:spacing w:line="360" w:lineRule="auto"/>
        <w:ind w:left="420" w:firstLineChars="200" w:firstLine="482"/>
        <w:rPr>
          <w:b/>
          <w:bCs/>
          <w:color w:val="FF0000"/>
          <w:sz w:val="24"/>
          <w:szCs w:val="22"/>
        </w:rPr>
      </w:pPr>
      <w:r w:rsidRPr="00517847">
        <w:rPr>
          <w:rFonts w:hint="eastAsia"/>
          <w:b/>
          <w:bCs/>
          <w:color w:val="FF0000"/>
          <w:sz w:val="24"/>
          <w:szCs w:val="22"/>
        </w:rPr>
        <w:t>主要</w:t>
      </w:r>
      <w:r w:rsidR="00517847" w:rsidRPr="00517847">
        <w:rPr>
          <w:rFonts w:hint="eastAsia"/>
          <w:b/>
          <w:bCs/>
          <w:color w:val="FF0000"/>
          <w:sz w:val="24"/>
          <w:szCs w:val="22"/>
        </w:rPr>
        <w:t>系统开发过程中</w:t>
      </w:r>
      <w:r w:rsidR="002A1903" w:rsidRPr="00517847">
        <w:rPr>
          <w:rFonts w:hint="eastAsia"/>
          <w:b/>
          <w:bCs/>
          <w:color w:val="FF0000"/>
          <w:sz w:val="24"/>
          <w:szCs w:val="22"/>
        </w:rPr>
        <w:t>使用的开发语言、框架</w:t>
      </w:r>
      <w:r w:rsidR="002E5F41" w:rsidRPr="00517847">
        <w:rPr>
          <w:rFonts w:hint="eastAsia"/>
          <w:b/>
          <w:bCs/>
          <w:color w:val="FF0000"/>
          <w:sz w:val="24"/>
          <w:szCs w:val="22"/>
        </w:rPr>
        <w:t>、工具包等</w:t>
      </w:r>
      <w:bookmarkStart w:id="38" w:name="1_2"/>
      <w:bookmarkEnd w:id="38"/>
    </w:p>
    <w:p w14:paraId="3FFE63E2" w14:textId="6A47193A" w:rsidR="00517847" w:rsidRPr="00517847" w:rsidRDefault="00517847" w:rsidP="00DA05C8">
      <w:pPr>
        <w:spacing w:line="360" w:lineRule="auto"/>
        <w:ind w:left="420" w:firstLineChars="200" w:firstLine="480"/>
        <w:rPr>
          <w:color w:val="000000" w:themeColor="text1"/>
          <w:sz w:val="24"/>
          <w:szCs w:val="22"/>
        </w:rPr>
      </w:pPr>
      <w:r w:rsidRPr="00517847">
        <w:rPr>
          <w:rFonts w:hint="eastAsia"/>
          <w:color w:val="000000" w:themeColor="text1"/>
          <w:sz w:val="24"/>
          <w:szCs w:val="22"/>
        </w:rPr>
        <w:t>XXX</w:t>
      </w:r>
    </w:p>
    <w:p w14:paraId="174CFA58" w14:textId="7059162F" w:rsidR="00C56236" w:rsidRPr="006B2605" w:rsidRDefault="00C768AD" w:rsidP="00C56236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39" w:name="_Toc120261694"/>
      <w:r>
        <w:rPr>
          <w:rFonts w:eastAsia="黑体" w:hint="eastAsia"/>
          <w:b w:val="0"/>
          <w:sz w:val="36"/>
          <w:szCs w:val="24"/>
        </w:rPr>
        <w:lastRenderedPageBreak/>
        <w:t>三</w:t>
      </w:r>
      <w:r w:rsidR="006B2605">
        <w:rPr>
          <w:rFonts w:eastAsia="黑体"/>
          <w:b w:val="0"/>
          <w:sz w:val="36"/>
          <w:szCs w:val="24"/>
        </w:rPr>
        <w:t xml:space="preserve">. </w:t>
      </w:r>
      <w:r w:rsidR="006B2605">
        <w:rPr>
          <w:rFonts w:eastAsia="黑体" w:hint="eastAsia"/>
          <w:b w:val="0"/>
          <w:sz w:val="36"/>
          <w:szCs w:val="24"/>
        </w:rPr>
        <w:t>XXX</w:t>
      </w:r>
      <w:r w:rsidR="006B2605" w:rsidRPr="006B2605">
        <w:rPr>
          <w:rFonts w:eastAsia="黑体" w:hint="eastAsia"/>
          <w:b w:val="0"/>
          <w:sz w:val="36"/>
          <w:szCs w:val="24"/>
        </w:rPr>
        <w:t>算法的原理介绍</w:t>
      </w:r>
      <w:bookmarkEnd w:id="39"/>
    </w:p>
    <w:p w14:paraId="3C6B050A" w14:textId="5DA7DD80" w:rsidR="00716B9E" w:rsidRPr="006B2605" w:rsidRDefault="006B2605" w:rsidP="006B2605">
      <w:pPr>
        <w:spacing w:line="360" w:lineRule="auto"/>
        <w:ind w:firstLineChars="200" w:firstLine="480"/>
        <w:rPr>
          <w:color w:val="FF0000"/>
          <w:sz w:val="24"/>
          <w:szCs w:val="22"/>
        </w:rPr>
      </w:pPr>
      <w:r w:rsidRPr="006B2605">
        <w:rPr>
          <w:rFonts w:hint="eastAsia"/>
          <w:color w:val="FF0000"/>
          <w:sz w:val="24"/>
          <w:szCs w:val="24"/>
        </w:rPr>
        <w:t>对完成该任务的算法的原理展开介绍，如使用的</w:t>
      </w:r>
      <w:r w:rsidRPr="006B2605">
        <w:rPr>
          <w:rFonts w:hint="eastAsia"/>
          <w:color w:val="FF0000"/>
          <w:sz w:val="24"/>
          <w:szCs w:val="24"/>
        </w:rPr>
        <w:t>T</w:t>
      </w:r>
      <w:r w:rsidRPr="006B2605">
        <w:rPr>
          <w:color w:val="FF0000"/>
          <w:sz w:val="24"/>
          <w:szCs w:val="24"/>
        </w:rPr>
        <w:t>ransformer</w:t>
      </w:r>
      <w:r w:rsidRPr="006B2605">
        <w:rPr>
          <w:rFonts w:hint="eastAsia"/>
          <w:color w:val="FF0000"/>
          <w:sz w:val="24"/>
          <w:szCs w:val="24"/>
        </w:rPr>
        <w:t>模型，必须对</w:t>
      </w:r>
      <w:r w:rsidRPr="006B2605">
        <w:rPr>
          <w:rFonts w:hint="eastAsia"/>
          <w:color w:val="FF0000"/>
          <w:sz w:val="24"/>
          <w:szCs w:val="24"/>
        </w:rPr>
        <w:t>T</w:t>
      </w:r>
      <w:r w:rsidRPr="006B2605">
        <w:rPr>
          <w:color w:val="FF0000"/>
          <w:sz w:val="24"/>
          <w:szCs w:val="24"/>
        </w:rPr>
        <w:t>ransformer</w:t>
      </w:r>
      <w:r w:rsidRPr="006B2605">
        <w:rPr>
          <w:rFonts w:hint="eastAsia"/>
          <w:color w:val="FF0000"/>
          <w:sz w:val="24"/>
          <w:szCs w:val="24"/>
        </w:rPr>
        <w:t>进行详细介绍。</w:t>
      </w:r>
    </w:p>
    <w:p w14:paraId="3F4ED7D0" w14:textId="77777777" w:rsidR="00714834" w:rsidRDefault="00714834" w:rsidP="00947C72">
      <w:pPr>
        <w:spacing w:line="360" w:lineRule="auto"/>
        <w:ind w:firstLineChars="200" w:firstLine="480"/>
        <w:rPr>
          <w:sz w:val="24"/>
          <w:szCs w:val="22"/>
        </w:rPr>
      </w:pPr>
    </w:p>
    <w:p w14:paraId="50AF4E7B" w14:textId="77777777" w:rsidR="00F53AE5" w:rsidRDefault="00F53AE5">
      <w:pPr>
        <w:wordWrap w:val="0"/>
        <w:spacing w:line="360" w:lineRule="auto"/>
        <w:jc w:val="center"/>
        <w:rPr>
          <w:rFonts w:ascii="黑体" w:eastAsia="黑体" w:hAnsi="黑体"/>
          <w:szCs w:val="21"/>
        </w:rPr>
      </w:pPr>
      <w:bookmarkStart w:id="40" w:name="_Toc231814665"/>
      <w:bookmarkStart w:id="41" w:name="_Toc231906381"/>
      <w:bookmarkStart w:id="42" w:name="_Toc232705424"/>
      <w:bookmarkStart w:id="43" w:name="_Toc231644729"/>
      <w:bookmarkStart w:id="44" w:name="_Toc231644942"/>
      <w:bookmarkStart w:id="45" w:name="_Toc231653031"/>
      <w:bookmarkStart w:id="46" w:name="_Toc231653185"/>
      <w:bookmarkStart w:id="47" w:name="_Toc231794489"/>
      <w:bookmarkStart w:id="48" w:name="_Toc231814534"/>
    </w:p>
    <w:p w14:paraId="7062B3BA" w14:textId="77777777" w:rsidR="00F53AE5" w:rsidRDefault="00F53AE5">
      <w:pPr>
        <w:wordWrap w:val="0"/>
        <w:spacing w:line="360" w:lineRule="auto"/>
        <w:jc w:val="center"/>
        <w:rPr>
          <w:rFonts w:ascii="黑体" w:eastAsia="黑体" w:hAnsi="黑体"/>
          <w:szCs w:val="21"/>
        </w:rPr>
      </w:pPr>
    </w:p>
    <w:p w14:paraId="1595C7C1" w14:textId="7F05D9E9" w:rsidR="00BB0AAB" w:rsidRDefault="0061292A" w:rsidP="005C119B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49" w:name="_Toc2623"/>
      <w:bookmarkStart w:id="50" w:name="_Toc3526008"/>
      <w:bookmarkStart w:id="51" w:name="_Toc6404"/>
      <w:bookmarkStart w:id="52" w:name="_Toc120261695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eastAsia="黑体" w:hint="eastAsia"/>
          <w:b w:val="0"/>
          <w:sz w:val="36"/>
          <w:szCs w:val="24"/>
        </w:rPr>
        <w:lastRenderedPageBreak/>
        <w:t>四</w:t>
      </w:r>
      <w:r>
        <w:rPr>
          <w:rFonts w:eastAsia="黑体"/>
          <w:b w:val="0"/>
          <w:sz w:val="36"/>
          <w:szCs w:val="24"/>
        </w:rPr>
        <w:t xml:space="preserve">. </w:t>
      </w:r>
      <w:r>
        <w:rPr>
          <w:rFonts w:eastAsia="黑体" w:hint="eastAsia"/>
          <w:b w:val="0"/>
          <w:sz w:val="36"/>
          <w:szCs w:val="24"/>
        </w:rPr>
        <w:t>系统概要设计</w:t>
      </w:r>
      <w:bookmarkEnd w:id="49"/>
      <w:bookmarkEnd w:id="50"/>
      <w:bookmarkEnd w:id="51"/>
      <w:bookmarkEnd w:id="52"/>
    </w:p>
    <w:p w14:paraId="29C48D79" w14:textId="6F330B40" w:rsidR="00B963EB" w:rsidRDefault="0061292A" w:rsidP="00B963EB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53" w:name="_Toc27107"/>
      <w:bookmarkStart w:id="54" w:name="_Toc120261696"/>
      <w:r>
        <w:rPr>
          <w:b w:val="0"/>
          <w:sz w:val="30"/>
          <w:szCs w:val="24"/>
        </w:rPr>
        <w:t>4</w:t>
      </w:r>
      <w:r w:rsidR="00E437AB">
        <w:rPr>
          <w:rFonts w:hint="eastAsia"/>
          <w:b w:val="0"/>
          <w:sz w:val="30"/>
          <w:szCs w:val="24"/>
        </w:rPr>
        <w:t xml:space="preserve">.1 </w:t>
      </w:r>
      <w:r w:rsidR="00E437AB">
        <w:rPr>
          <w:rFonts w:hint="eastAsia"/>
          <w:b w:val="0"/>
          <w:sz w:val="30"/>
          <w:szCs w:val="24"/>
        </w:rPr>
        <w:t>总体架构设计</w:t>
      </w:r>
      <w:bookmarkEnd w:id="53"/>
      <w:bookmarkEnd w:id="54"/>
    </w:p>
    <w:p w14:paraId="74742369" w14:textId="524597D4" w:rsidR="00CC4B5F" w:rsidRPr="00EC3678" w:rsidRDefault="006B2605" w:rsidP="00EC3678">
      <w:pPr>
        <w:spacing w:line="440" w:lineRule="exact"/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可以画一个</w:t>
      </w:r>
      <w:r w:rsidR="00EF5452">
        <w:rPr>
          <w:rFonts w:hint="eastAsia"/>
          <w:sz w:val="24"/>
          <w:szCs w:val="22"/>
        </w:rPr>
        <w:t>系统架构图</w:t>
      </w:r>
      <w:r>
        <w:rPr>
          <w:rFonts w:hint="eastAsia"/>
          <w:sz w:val="24"/>
          <w:szCs w:val="22"/>
        </w:rPr>
        <w:t>，并对图的各个模块展开介绍</w:t>
      </w:r>
      <w:r w:rsidR="00EF5452">
        <w:rPr>
          <w:rFonts w:hint="eastAsia"/>
          <w:sz w:val="24"/>
          <w:szCs w:val="22"/>
        </w:rPr>
        <w:t>。</w:t>
      </w:r>
    </w:p>
    <w:p w14:paraId="19EFCD91" w14:textId="7BDF20B3" w:rsidR="00E437AB" w:rsidRDefault="0061292A" w:rsidP="008B6F00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rFonts w:ascii="黑体" w:hAnsi="黑体" w:cs="黑体"/>
          <w:szCs w:val="21"/>
        </w:rPr>
      </w:pPr>
      <w:bookmarkStart w:id="55" w:name="_Toc120261697"/>
      <w:bookmarkStart w:id="56" w:name="_Toc231653191"/>
      <w:bookmarkStart w:id="57" w:name="_Toc231653037"/>
      <w:bookmarkStart w:id="58" w:name="_Toc231644948"/>
      <w:bookmarkStart w:id="59" w:name="_Toc231814673"/>
      <w:bookmarkStart w:id="60" w:name="_Toc231794495"/>
      <w:bookmarkStart w:id="61" w:name="_Toc231644735"/>
      <w:bookmarkStart w:id="62" w:name="_Toc231814544"/>
      <w:r>
        <w:rPr>
          <w:b w:val="0"/>
          <w:sz w:val="30"/>
          <w:szCs w:val="24"/>
        </w:rPr>
        <w:t>4</w:t>
      </w:r>
      <w:r w:rsidR="00816CE3">
        <w:rPr>
          <w:rFonts w:hint="eastAsia"/>
          <w:b w:val="0"/>
          <w:sz w:val="30"/>
          <w:szCs w:val="24"/>
        </w:rPr>
        <w:t>.</w:t>
      </w:r>
      <w:r w:rsidR="006B2605">
        <w:rPr>
          <w:b w:val="0"/>
          <w:sz w:val="30"/>
          <w:szCs w:val="24"/>
        </w:rPr>
        <w:t>2</w:t>
      </w:r>
      <w:r w:rsidR="00E437AB">
        <w:rPr>
          <w:rFonts w:hint="eastAsia"/>
          <w:b w:val="0"/>
          <w:sz w:val="30"/>
          <w:szCs w:val="24"/>
        </w:rPr>
        <w:t xml:space="preserve"> </w:t>
      </w:r>
      <w:r w:rsidR="006B2605">
        <w:rPr>
          <w:rFonts w:hint="eastAsia"/>
          <w:b w:val="0"/>
          <w:sz w:val="30"/>
          <w:szCs w:val="24"/>
        </w:rPr>
        <w:t>训练数据</w:t>
      </w:r>
      <w:bookmarkEnd w:id="55"/>
    </w:p>
    <w:p w14:paraId="54DB55B4" w14:textId="478B8FD0" w:rsidR="006B2605" w:rsidRPr="006B2605" w:rsidRDefault="006B2605" w:rsidP="00490DD4">
      <w:pPr>
        <w:spacing w:line="360" w:lineRule="auto"/>
        <w:ind w:firstLineChars="200" w:firstLine="482"/>
        <w:rPr>
          <w:rFonts w:ascii="宋体" w:hAnsi="宋体"/>
          <w:b/>
          <w:color w:val="FF0000"/>
          <w:sz w:val="24"/>
          <w:szCs w:val="22"/>
        </w:rPr>
      </w:pPr>
      <w:r w:rsidRPr="006B2605">
        <w:rPr>
          <w:rFonts w:ascii="宋体" w:hAnsi="宋体" w:hint="eastAsia"/>
          <w:b/>
          <w:color w:val="FF0000"/>
          <w:sz w:val="24"/>
          <w:szCs w:val="22"/>
        </w:rPr>
        <w:t>对训练模型需要的数据进行介绍，如数据集的来源，数据集的训练集数目、验证集数目和测试机数目，再给出几个训练集的样例。</w:t>
      </w:r>
    </w:p>
    <w:p w14:paraId="6D1EF909" w14:textId="3F02CC5B" w:rsidR="00AE2708" w:rsidRPr="00942134" w:rsidRDefault="0061292A" w:rsidP="00942134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63" w:name="_Toc120261698"/>
      <w:r>
        <w:rPr>
          <w:b w:val="0"/>
          <w:sz w:val="30"/>
          <w:szCs w:val="24"/>
        </w:rPr>
        <w:t>4</w:t>
      </w:r>
      <w:r w:rsidR="00AE2708" w:rsidRPr="00942134">
        <w:rPr>
          <w:b w:val="0"/>
          <w:sz w:val="30"/>
          <w:szCs w:val="24"/>
        </w:rPr>
        <w:t>.</w:t>
      </w:r>
      <w:r w:rsidR="006B2605">
        <w:rPr>
          <w:b w:val="0"/>
          <w:sz w:val="30"/>
          <w:szCs w:val="24"/>
        </w:rPr>
        <w:t xml:space="preserve">3 </w:t>
      </w:r>
      <w:r w:rsidR="006B2605">
        <w:rPr>
          <w:rFonts w:hint="eastAsia"/>
          <w:b w:val="0"/>
          <w:sz w:val="30"/>
          <w:szCs w:val="24"/>
        </w:rPr>
        <w:t>自动评估指标</w:t>
      </w:r>
      <w:bookmarkEnd w:id="63"/>
    </w:p>
    <w:p w14:paraId="68231B1B" w14:textId="1FCC2101" w:rsidR="00AE2708" w:rsidRPr="0061292A" w:rsidRDefault="00AE2708" w:rsidP="00AE2708">
      <w:pPr>
        <w:spacing w:line="360" w:lineRule="auto"/>
        <w:ind w:firstLineChars="200" w:firstLine="480"/>
        <w:rPr>
          <w:color w:val="FF0000"/>
          <w:sz w:val="24"/>
          <w:szCs w:val="22"/>
        </w:rPr>
      </w:pPr>
      <w:r w:rsidRPr="0061292A">
        <w:rPr>
          <w:rFonts w:hint="eastAsia"/>
          <w:color w:val="FF0000"/>
          <w:sz w:val="24"/>
          <w:szCs w:val="22"/>
        </w:rPr>
        <w:t>对</w:t>
      </w:r>
      <w:r w:rsidR="006B2605" w:rsidRPr="0061292A">
        <w:rPr>
          <w:rFonts w:hint="eastAsia"/>
          <w:color w:val="FF0000"/>
          <w:sz w:val="24"/>
          <w:szCs w:val="22"/>
        </w:rPr>
        <w:t>自动评估系统指标进行介绍，</w:t>
      </w:r>
      <w:r w:rsidR="0061292A" w:rsidRPr="0061292A">
        <w:rPr>
          <w:rFonts w:hint="eastAsia"/>
          <w:color w:val="FF0000"/>
          <w:sz w:val="24"/>
          <w:szCs w:val="22"/>
        </w:rPr>
        <w:t>可以是多个指标，</w:t>
      </w:r>
      <w:r w:rsidR="006B2605" w:rsidRPr="0061292A">
        <w:rPr>
          <w:rFonts w:hint="eastAsia"/>
          <w:color w:val="FF0000"/>
          <w:sz w:val="24"/>
          <w:szCs w:val="22"/>
        </w:rPr>
        <w:t>如</w:t>
      </w:r>
      <w:r w:rsidR="0061292A" w:rsidRPr="0061292A">
        <w:rPr>
          <w:rFonts w:hint="eastAsia"/>
          <w:color w:val="FF0000"/>
          <w:sz w:val="24"/>
          <w:szCs w:val="22"/>
        </w:rPr>
        <w:t>机器翻译常用的是</w:t>
      </w:r>
      <w:r w:rsidR="0061292A" w:rsidRPr="0061292A">
        <w:rPr>
          <w:rFonts w:hint="eastAsia"/>
          <w:color w:val="FF0000"/>
          <w:sz w:val="24"/>
          <w:szCs w:val="22"/>
        </w:rPr>
        <w:t>BLEU</w:t>
      </w:r>
      <w:r w:rsidR="0061292A" w:rsidRPr="0061292A">
        <w:rPr>
          <w:rFonts w:hint="eastAsia"/>
          <w:color w:val="FF0000"/>
          <w:sz w:val="24"/>
          <w:szCs w:val="22"/>
        </w:rPr>
        <w:t>。</w:t>
      </w:r>
    </w:p>
    <w:p w14:paraId="15236E75" w14:textId="77777777" w:rsidR="007D753B" w:rsidRPr="00AE2708" w:rsidRDefault="007D753B" w:rsidP="00AE2708">
      <w:pPr>
        <w:pStyle w:val="23"/>
        <w:ind w:firstLineChars="0" w:firstLine="0"/>
        <w:jc w:val="both"/>
        <w:rPr>
          <w:rFonts w:ascii="黑体" w:eastAsia="黑体" w:hAnsi="黑体" w:cs="Times New Roman"/>
          <w:szCs w:val="21"/>
        </w:rPr>
      </w:pPr>
    </w:p>
    <w:p w14:paraId="0B51307C" w14:textId="16A07299" w:rsidR="00543426" w:rsidRDefault="00A12091" w:rsidP="0056786C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64" w:name="_Toc231906390"/>
      <w:bookmarkStart w:id="65" w:name="_Toc16890"/>
      <w:bookmarkStart w:id="66" w:name="_Toc31315"/>
      <w:bookmarkStart w:id="67" w:name="_Toc231814546"/>
      <w:bookmarkStart w:id="68" w:name="_Toc5007"/>
      <w:bookmarkStart w:id="69" w:name="_Toc3526017"/>
      <w:bookmarkStart w:id="70" w:name="_Toc231794498"/>
      <w:bookmarkStart w:id="71" w:name="_Toc231653040"/>
      <w:bookmarkStart w:id="72" w:name="_Toc231814675"/>
      <w:bookmarkStart w:id="73" w:name="_Toc231653194"/>
      <w:bookmarkStart w:id="74" w:name="_Toc232705431"/>
      <w:bookmarkStart w:id="75" w:name="_Toc120261699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eastAsia="黑体" w:hint="eastAsia"/>
          <w:b w:val="0"/>
          <w:sz w:val="36"/>
          <w:szCs w:val="24"/>
        </w:rPr>
        <w:lastRenderedPageBreak/>
        <w:t>五</w:t>
      </w:r>
      <w:r>
        <w:rPr>
          <w:rFonts w:eastAsia="黑体"/>
          <w:b w:val="0"/>
          <w:sz w:val="36"/>
          <w:szCs w:val="24"/>
        </w:rPr>
        <w:t>.</w:t>
      </w:r>
      <w:r>
        <w:rPr>
          <w:rFonts w:eastAsia="黑体" w:hint="eastAsia"/>
          <w:b w:val="0"/>
          <w:sz w:val="36"/>
          <w:szCs w:val="24"/>
        </w:rPr>
        <w:t xml:space="preserve"> </w:t>
      </w:r>
      <w:r>
        <w:rPr>
          <w:rFonts w:eastAsia="黑体" w:hint="eastAsia"/>
          <w:b w:val="0"/>
          <w:sz w:val="36"/>
          <w:szCs w:val="24"/>
        </w:rPr>
        <w:t>系统详细设计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3E3FD423" w14:textId="061E5ABB" w:rsidR="002B2C79" w:rsidRPr="000857A7" w:rsidRDefault="00A12091" w:rsidP="000857A7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76" w:name="_Toc120261700"/>
      <w:r>
        <w:rPr>
          <w:b w:val="0"/>
          <w:sz w:val="30"/>
          <w:szCs w:val="24"/>
        </w:rPr>
        <w:t>5</w:t>
      </w:r>
      <w:r w:rsidR="002B2C79">
        <w:rPr>
          <w:rFonts w:hint="eastAsia"/>
          <w:b w:val="0"/>
          <w:sz w:val="30"/>
          <w:szCs w:val="24"/>
        </w:rPr>
        <w:t xml:space="preserve">.1 </w:t>
      </w:r>
      <w:r w:rsidR="0039052B">
        <w:rPr>
          <w:rFonts w:hint="eastAsia"/>
          <w:b w:val="0"/>
          <w:sz w:val="30"/>
          <w:szCs w:val="24"/>
        </w:rPr>
        <w:t>模型</w:t>
      </w:r>
      <w:r w:rsidR="00207D54">
        <w:rPr>
          <w:rFonts w:hint="eastAsia"/>
          <w:b w:val="0"/>
          <w:sz w:val="30"/>
          <w:szCs w:val="24"/>
        </w:rPr>
        <w:t>的设计</w:t>
      </w:r>
      <w:bookmarkEnd w:id="76"/>
    </w:p>
    <w:p w14:paraId="31BA0973" w14:textId="206F669B" w:rsidR="00921F2D" w:rsidRPr="00C60F7A" w:rsidRDefault="00B87EEC" w:rsidP="00EF5371">
      <w:pPr>
        <w:spacing w:line="440" w:lineRule="exact"/>
        <w:ind w:firstLineChars="200" w:firstLine="48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T</w:t>
      </w:r>
      <w:r w:rsidRPr="00A12091">
        <w:rPr>
          <w:bCs/>
          <w:color w:val="FF0000"/>
          <w:sz w:val="24"/>
          <w:szCs w:val="22"/>
        </w:rPr>
        <w:t>ransformer</w:t>
      </w:r>
      <w:r w:rsidRPr="00A12091">
        <w:rPr>
          <w:rFonts w:hint="eastAsia"/>
          <w:bCs/>
          <w:color w:val="FF0000"/>
          <w:sz w:val="24"/>
          <w:szCs w:val="22"/>
        </w:rPr>
        <w:t>模型架构</w:t>
      </w:r>
      <w:r w:rsidR="00A1670D" w:rsidRPr="00A12091">
        <w:rPr>
          <w:rFonts w:hint="eastAsia"/>
          <w:bCs/>
          <w:color w:val="FF0000"/>
          <w:sz w:val="24"/>
          <w:szCs w:val="22"/>
        </w:rPr>
        <w:t>是本系统的核心部分。系统</w:t>
      </w:r>
      <w:r w:rsidR="00C500DF" w:rsidRPr="00A12091">
        <w:rPr>
          <w:rFonts w:hint="eastAsia"/>
          <w:bCs/>
          <w:color w:val="FF0000"/>
          <w:sz w:val="24"/>
          <w:szCs w:val="22"/>
        </w:rPr>
        <w:t>基于</w:t>
      </w:r>
      <w:r w:rsidR="005C3104" w:rsidRPr="00A12091">
        <w:rPr>
          <w:bCs/>
          <w:color w:val="FF0000"/>
          <w:sz w:val="24"/>
          <w:szCs w:val="22"/>
        </w:rPr>
        <w:t>Transformer</w:t>
      </w:r>
      <w:r w:rsidR="005C3104" w:rsidRPr="00A12091">
        <w:rPr>
          <w:rFonts w:hint="eastAsia"/>
          <w:bCs/>
          <w:color w:val="FF0000"/>
          <w:sz w:val="24"/>
          <w:szCs w:val="22"/>
        </w:rPr>
        <w:t>架构</w:t>
      </w:r>
      <w:r w:rsidR="00BF7DFB" w:rsidRPr="00A12091">
        <w:rPr>
          <w:rFonts w:hint="eastAsia"/>
          <w:bCs/>
          <w:color w:val="FF0000"/>
          <w:sz w:val="24"/>
          <w:szCs w:val="22"/>
        </w:rPr>
        <w:t>实现对</w:t>
      </w:r>
      <w:r w:rsidR="0018340A" w:rsidRPr="00A12091">
        <w:rPr>
          <w:rFonts w:hint="eastAsia"/>
          <w:bCs/>
          <w:color w:val="FF0000"/>
          <w:sz w:val="24"/>
          <w:szCs w:val="22"/>
        </w:rPr>
        <w:t>古汉语到现代文的</w:t>
      </w:r>
      <w:r w:rsidR="0018340A" w:rsidRPr="00A12091">
        <w:rPr>
          <w:rFonts w:hint="eastAsia"/>
          <w:bCs/>
          <w:color w:val="FF0000"/>
          <w:sz w:val="24"/>
          <w:szCs w:val="22"/>
        </w:rPr>
        <w:t>Seq2</w:t>
      </w:r>
      <w:r w:rsidR="0018340A" w:rsidRPr="00A12091">
        <w:rPr>
          <w:bCs/>
          <w:color w:val="FF0000"/>
          <w:sz w:val="24"/>
          <w:szCs w:val="22"/>
        </w:rPr>
        <w:t>S</w:t>
      </w:r>
      <w:r w:rsidR="0018340A" w:rsidRPr="00A12091">
        <w:rPr>
          <w:rFonts w:hint="eastAsia"/>
          <w:bCs/>
          <w:color w:val="FF0000"/>
          <w:sz w:val="24"/>
          <w:szCs w:val="22"/>
        </w:rPr>
        <w:t>eq</w:t>
      </w:r>
      <w:r w:rsidR="0018340A" w:rsidRPr="00A12091">
        <w:rPr>
          <w:rFonts w:hint="eastAsia"/>
          <w:bCs/>
          <w:color w:val="FF0000"/>
          <w:sz w:val="24"/>
          <w:szCs w:val="22"/>
        </w:rPr>
        <w:t>翻译</w:t>
      </w:r>
      <w:r w:rsidR="00BF7DFB" w:rsidRPr="00A12091">
        <w:rPr>
          <w:rFonts w:hint="eastAsia"/>
          <w:bCs/>
          <w:color w:val="FF0000"/>
          <w:sz w:val="24"/>
          <w:szCs w:val="22"/>
        </w:rPr>
        <w:t>，根据</w:t>
      </w:r>
      <w:r w:rsidR="00FB5D93" w:rsidRPr="00A12091">
        <w:rPr>
          <w:rFonts w:hint="eastAsia"/>
          <w:bCs/>
          <w:color w:val="FF0000"/>
          <w:sz w:val="24"/>
          <w:szCs w:val="22"/>
        </w:rPr>
        <w:t>其</w:t>
      </w:r>
      <w:r w:rsidR="00BF7336" w:rsidRPr="00A12091">
        <w:rPr>
          <w:rFonts w:hint="eastAsia"/>
          <w:bCs/>
          <w:color w:val="FF0000"/>
          <w:sz w:val="24"/>
          <w:szCs w:val="22"/>
        </w:rPr>
        <w:t>工作</w:t>
      </w:r>
      <w:r w:rsidR="00BF7DFB" w:rsidRPr="00A12091">
        <w:rPr>
          <w:rFonts w:hint="eastAsia"/>
          <w:bCs/>
          <w:color w:val="FF0000"/>
          <w:sz w:val="24"/>
          <w:szCs w:val="22"/>
        </w:rPr>
        <w:t>的基本</w:t>
      </w:r>
      <w:r w:rsidR="00A50888" w:rsidRPr="00A12091">
        <w:rPr>
          <w:rFonts w:hint="eastAsia"/>
          <w:bCs/>
          <w:color w:val="FF0000"/>
          <w:sz w:val="24"/>
          <w:szCs w:val="22"/>
        </w:rPr>
        <w:t>原理，将分为</w:t>
      </w:r>
      <w:r w:rsidR="0078509B">
        <w:rPr>
          <w:rFonts w:hint="eastAsia"/>
          <w:bCs/>
          <w:color w:val="FF0000"/>
          <w:sz w:val="24"/>
          <w:szCs w:val="22"/>
        </w:rPr>
        <w:t>XXX</w:t>
      </w:r>
      <w:r w:rsidR="00A50888" w:rsidRPr="00A12091">
        <w:rPr>
          <w:rFonts w:hint="eastAsia"/>
          <w:bCs/>
          <w:color w:val="FF0000"/>
          <w:sz w:val="24"/>
          <w:szCs w:val="22"/>
        </w:rPr>
        <w:t>个步骤实现，分别为：</w:t>
      </w:r>
      <w:r w:rsidR="0078509B">
        <w:rPr>
          <w:rFonts w:hint="eastAsia"/>
          <w:bCs/>
          <w:color w:val="FF0000"/>
          <w:sz w:val="24"/>
          <w:szCs w:val="22"/>
        </w:rPr>
        <w:t>XXX</w:t>
      </w:r>
      <w:r w:rsidR="0078509B">
        <w:rPr>
          <w:rFonts w:hint="eastAsia"/>
          <w:bCs/>
          <w:color w:val="FF0000"/>
          <w:sz w:val="24"/>
          <w:szCs w:val="22"/>
        </w:rPr>
        <w:t>，</w:t>
      </w:r>
      <w:r w:rsidR="0078509B">
        <w:rPr>
          <w:rFonts w:hint="eastAsia"/>
          <w:bCs/>
          <w:color w:val="FF0000"/>
          <w:sz w:val="24"/>
          <w:szCs w:val="22"/>
        </w:rPr>
        <w:t>XXX</w:t>
      </w:r>
      <w:r w:rsidR="0078509B">
        <w:rPr>
          <w:rFonts w:hint="eastAsia"/>
          <w:bCs/>
          <w:color w:val="FF0000"/>
          <w:sz w:val="24"/>
          <w:szCs w:val="22"/>
        </w:rPr>
        <w:t>，</w:t>
      </w:r>
      <w:r w:rsidR="0078509B">
        <w:rPr>
          <w:rFonts w:hint="eastAsia"/>
          <w:bCs/>
          <w:color w:val="FF0000"/>
          <w:sz w:val="24"/>
          <w:szCs w:val="22"/>
        </w:rPr>
        <w:t>XXX</w:t>
      </w:r>
      <w:r w:rsidR="00A50888" w:rsidRPr="00A12091">
        <w:rPr>
          <w:rFonts w:hint="eastAsia"/>
          <w:bCs/>
          <w:color w:val="FF0000"/>
          <w:sz w:val="24"/>
          <w:szCs w:val="22"/>
        </w:rPr>
        <w:t>。</w:t>
      </w:r>
    </w:p>
    <w:p w14:paraId="4909463C" w14:textId="6324781A" w:rsidR="00394D8E" w:rsidRPr="00A12091" w:rsidRDefault="00A12091" w:rsidP="00A12091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77" w:name="_Toc18969"/>
      <w:bookmarkStart w:id="78" w:name="_Toc120261701"/>
      <w:r>
        <w:rPr>
          <w:b w:val="0"/>
          <w:sz w:val="30"/>
          <w:szCs w:val="24"/>
        </w:rPr>
        <w:t>5.2</w:t>
      </w:r>
      <w:r w:rsidR="00394D8E" w:rsidRPr="00A12091">
        <w:rPr>
          <w:b w:val="0"/>
          <w:sz w:val="30"/>
          <w:szCs w:val="24"/>
        </w:rPr>
        <w:t xml:space="preserve"> </w:t>
      </w:r>
      <w:bookmarkEnd w:id="77"/>
      <w:r w:rsidR="00153E76" w:rsidRPr="00A12091">
        <w:rPr>
          <w:rFonts w:hint="eastAsia"/>
          <w:b w:val="0"/>
          <w:sz w:val="30"/>
          <w:szCs w:val="24"/>
        </w:rPr>
        <w:t>语料库搭建</w:t>
      </w:r>
      <w:bookmarkEnd w:id="78"/>
    </w:p>
    <w:p w14:paraId="03D85440" w14:textId="56F563CD" w:rsidR="00394D8E" w:rsidRPr="00A12091" w:rsidRDefault="00D77822" w:rsidP="0086488E">
      <w:pPr>
        <w:spacing w:line="360" w:lineRule="auto"/>
        <w:ind w:firstLineChars="200" w:firstLine="480"/>
        <w:rPr>
          <w:rFonts w:ascii="宋体" w:hAnsi="宋体"/>
          <w:bCs/>
          <w:color w:val="FF0000"/>
          <w:sz w:val="24"/>
          <w:szCs w:val="22"/>
        </w:rPr>
      </w:pPr>
      <w:r w:rsidRPr="00A12091">
        <w:rPr>
          <w:rFonts w:ascii="宋体" w:hAnsi="宋体" w:hint="eastAsia"/>
          <w:bCs/>
          <w:color w:val="FF0000"/>
          <w:sz w:val="24"/>
          <w:szCs w:val="22"/>
        </w:rPr>
        <w:t>读取</w:t>
      </w:r>
      <w:r w:rsidR="009358B4" w:rsidRPr="00A12091">
        <w:rPr>
          <w:rFonts w:ascii="宋体" w:hAnsi="宋体" w:hint="eastAsia"/>
          <w:bCs/>
          <w:color w:val="FF0000"/>
          <w:sz w:val="24"/>
          <w:szCs w:val="22"/>
        </w:rPr>
        <w:t>语料库，</w:t>
      </w:r>
      <w:r w:rsidR="00A12091" w:rsidRPr="00A12091">
        <w:rPr>
          <w:rFonts w:ascii="宋体" w:hAnsi="宋体" w:hint="eastAsia"/>
          <w:bCs/>
          <w:color w:val="FF0000"/>
          <w:sz w:val="24"/>
          <w:szCs w:val="22"/>
        </w:rPr>
        <w:t>怎么实现的，展开介绍</w:t>
      </w:r>
    </w:p>
    <w:p w14:paraId="201B4543" w14:textId="5BD0744B" w:rsidR="007A581E" w:rsidRPr="00A12091" w:rsidRDefault="00F602A7" w:rsidP="007A581E">
      <w:pPr>
        <w:spacing w:line="360" w:lineRule="auto"/>
        <w:ind w:firstLineChars="200" w:firstLine="480"/>
        <w:rPr>
          <w:rFonts w:ascii="宋体" w:hAnsi="宋体"/>
          <w:bCs/>
          <w:color w:val="FF0000"/>
          <w:sz w:val="24"/>
          <w:szCs w:val="22"/>
        </w:rPr>
      </w:pPr>
      <w:r>
        <w:rPr>
          <w:rFonts w:ascii="宋体" w:hAnsi="宋体" w:hint="eastAsia"/>
          <w:bCs/>
          <w:sz w:val="24"/>
          <w:szCs w:val="22"/>
        </w:rPr>
        <w:t>关键</w:t>
      </w:r>
      <w:r w:rsidR="0066793C" w:rsidRPr="00884B62">
        <w:rPr>
          <w:rFonts w:ascii="宋体" w:hAnsi="宋体" w:hint="eastAsia"/>
          <w:bCs/>
          <w:sz w:val="24"/>
          <w:szCs w:val="22"/>
        </w:rPr>
        <w:t>代码</w:t>
      </w:r>
      <w:r w:rsidR="005D3FD3" w:rsidRPr="00884B62">
        <w:rPr>
          <w:rFonts w:ascii="宋体" w:hAnsi="宋体" w:hint="eastAsia"/>
          <w:bCs/>
          <w:sz w:val="24"/>
          <w:szCs w:val="22"/>
        </w:rPr>
        <w:t>如下所示</w:t>
      </w:r>
      <w:r w:rsidR="00A12091">
        <w:rPr>
          <w:rFonts w:ascii="宋体" w:hAnsi="宋体" w:hint="eastAsia"/>
          <w:bCs/>
          <w:sz w:val="24"/>
          <w:szCs w:val="22"/>
        </w:rPr>
        <w:t>，</w:t>
      </w:r>
      <w:r w:rsidR="00A12091" w:rsidRPr="00A12091">
        <w:rPr>
          <w:rFonts w:ascii="宋体" w:hAnsi="宋体" w:hint="eastAsia"/>
          <w:bCs/>
          <w:color w:val="FF0000"/>
          <w:sz w:val="24"/>
          <w:szCs w:val="22"/>
        </w:rPr>
        <w:t>简单介绍</w:t>
      </w:r>
      <w:r w:rsidR="00A12091">
        <w:rPr>
          <w:rFonts w:ascii="宋体" w:hAnsi="宋体" w:hint="eastAsia"/>
          <w:bCs/>
          <w:color w:val="FF0000"/>
          <w:sz w:val="24"/>
          <w:szCs w:val="22"/>
        </w:rPr>
        <w:t>（下面表格中给出核心代码）</w:t>
      </w:r>
    </w:p>
    <w:tbl>
      <w:tblPr>
        <w:tblStyle w:val="12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7"/>
        <w:gridCol w:w="8487"/>
      </w:tblGrid>
      <w:tr w:rsidR="00BC5C06" w:rsidRPr="00BC5C06" w14:paraId="076A67B7" w14:textId="77777777" w:rsidTr="00F614FB">
        <w:tc>
          <w:tcPr>
            <w:tcW w:w="517" w:type="dxa"/>
            <w:tcBorders>
              <w:tl2br w:val="nil"/>
              <w:tr2bl w:val="nil"/>
            </w:tcBorders>
            <w:shd w:val="clear" w:color="auto" w:fill="FFFFFF"/>
          </w:tcPr>
          <w:p w14:paraId="294C3989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</w:t>
            </w:r>
          </w:p>
          <w:p w14:paraId="6C480752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2</w:t>
            </w:r>
          </w:p>
          <w:p w14:paraId="224DCABA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3</w:t>
            </w:r>
          </w:p>
          <w:p w14:paraId="1D6717D1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4</w:t>
            </w:r>
          </w:p>
          <w:p w14:paraId="67EAC723" w14:textId="77777777" w:rsidR="00BC5C06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5</w:t>
            </w:r>
          </w:p>
          <w:p w14:paraId="6742F6A8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  <w:p w14:paraId="7060E1B6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  <w:p w14:paraId="0A02CEBE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  <w:p w14:paraId="6BF17575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  <w:p w14:paraId="537A7B53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  <w:p w14:paraId="403B168E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  <w:p w14:paraId="2396B087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  <w:p w14:paraId="6236B76C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  <w:p w14:paraId="4ABB13C9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  <w:p w14:paraId="2A802448" w14:textId="77777777" w:rsidR="002217CB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  <w:p w14:paraId="17096307" w14:textId="38E15CF1" w:rsidR="002217CB" w:rsidRPr="004D6D68" w:rsidRDefault="002217CB" w:rsidP="00BC5C0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="00BF6DA3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8487" w:type="dxa"/>
            <w:tcBorders>
              <w:tl2br w:val="nil"/>
              <w:tr2bl w:val="nil"/>
            </w:tcBorders>
            <w:shd w:val="clear" w:color="auto" w:fill="FFFFFF"/>
          </w:tcPr>
          <w:p w14:paraId="26D2FE16" w14:textId="0396B1A9" w:rsidR="00BC5C06" w:rsidRPr="004D6D68" w:rsidRDefault="003D0167" w:rsidP="006D585D">
            <w:pPr>
              <w:spacing w:line="400" w:lineRule="exact"/>
              <w:ind w:firstLineChars="100" w:firstLine="240"/>
              <w:rPr>
                <w:sz w:val="24"/>
                <w:szCs w:val="24"/>
              </w:rPr>
            </w:pPr>
            <w:r w:rsidRPr="003D0167">
              <w:rPr>
                <w:sz w:val="24"/>
                <w:szCs w:val="24"/>
              </w:rPr>
              <w:t>src_tokenizer, trg_tokenizer = (VernacularTokenTokenizer(), AncientTokenTokenizer(), )</w:t>
            </w:r>
            <w:r w:rsidRPr="003D0167">
              <w:rPr>
                <w:sz w:val="24"/>
                <w:szCs w:val="24"/>
              </w:rPr>
              <w:br/>
              <w:t>    </w:t>
            </w:r>
            <w:proofErr w:type="spellStart"/>
            <w:r w:rsidRPr="003D0167">
              <w:rPr>
                <w:sz w:val="24"/>
                <w:szCs w:val="24"/>
              </w:rPr>
              <w:t>random.seed</w:t>
            </w:r>
            <w:proofErr w:type="spellEnd"/>
            <w:r w:rsidRPr="003D0167">
              <w:rPr>
                <w:sz w:val="24"/>
                <w:szCs w:val="24"/>
              </w:rPr>
              <w:t>(</w:t>
            </w:r>
            <w:proofErr w:type="spellStart"/>
            <w:r w:rsidRPr="003D0167">
              <w:rPr>
                <w:sz w:val="24"/>
                <w:szCs w:val="24"/>
              </w:rPr>
              <w:t>args.seed</w:t>
            </w:r>
            <w:proofErr w:type="spellEnd"/>
            <w:r w:rsidRPr="003D0167">
              <w:rPr>
                <w:sz w:val="24"/>
                <w:szCs w:val="24"/>
              </w:rPr>
              <w:t>)</w:t>
            </w:r>
            <w:r w:rsidRPr="003D0167">
              <w:rPr>
                <w:sz w:val="24"/>
                <w:szCs w:val="24"/>
              </w:rPr>
              <w:br/>
              <w:t>    </w:t>
            </w:r>
            <w:proofErr w:type="spellStart"/>
            <w:r w:rsidRPr="003D0167">
              <w:rPr>
                <w:sz w:val="24"/>
                <w:szCs w:val="24"/>
              </w:rPr>
              <w:t>random.shuffle</w:t>
            </w:r>
            <w:proofErr w:type="spellEnd"/>
            <w:r w:rsidRPr="003D0167">
              <w:rPr>
                <w:sz w:val="24"/>
                <w:szCs w:val="24"/>
              </w:rPr>
              <w:t>(</w:t>
            </w:r>
            <w:proofErr w:type="spellStart"/>
            <w:r w:rsidRPr="003D0167">
              <w:rPr>
                <w:sz w:val="24"/>
                <w:szCs w:val="24"/>
              </w:rPr>
              <w:t>all_text_pair</w:t>
            </w:r>
            <w:proofErr w:type="spellEnd"/>
            <w:r w:rsidRPr="003D0167">
              <w:rPr>
                <w:sz w:val="24"/>
                <w:szCs w:val="24"/>
              </w:rPr>
              <w:t>)</w:t>
            </w:r>
            <w:r w:rsidRPr="003D0167">
              <w:rPr>
                <w:sz w:val="24"/>
                <w:szCs w:val="24"/>
              </w:rPr>
              <w:br/>
              <w:t>    if </w:t>
            </w:r>
            <w:proofErr w:type="spellStart"/>
            <w:r w:rsidRPr="003D0167">
              <w:rPr>
                <w:sz w:val="24"/>
                <w:szCs w:val="24"/>
              </w:rPr>
              <w:t>args.dataset_size</w:t>
            </w:r>
            <w:proofErr w:type="spellEnd"/>
            <w:r w:rsidRPr="003D0167">
              <w:rPr>
                <w:sz w:val="24"/>
                <w:szCs w:val="24"/>
              </w:rPr>
              <w:t> &gt; 0:</w:t>
            </w:r>
            <w:r w:rsidRPr="003D0167">
              <w:rPr>
                <w:sz w:val="24"/>
                <w:szCs w:val="24"/>
              </w:rPr>
              <w:br/>
              <w:t>    </w:t>
            </w:r>
            <w:r w:rsidR="0045152F">
              <w:rPr>
                <w:sz w:val="24"/>
                <w:szCs w:val="24"/>
              </w:rPr>
              <w:t xml:space="preserve">    </w:t>
            </w:r>
            <w:proofErr w:type="spellStart"/>
            <w:r w:rsidRPr="003D0167">
              <w:rPr>
                <w:sz w:val="24"/>
                <w:szCs w:val="24"/>
              </w:rPr>
              <w:t>all_text_pair</w:t>
            </w:r>
            <w:proofErr w:type="spellEnd"/>
            <w:r w:rsidRPr="003D0167">
              <w:rPr>
                <w:sz w:val="24"/>
                <w:szCs w:val="24"/>
              </w:rPr>
              <w:t> = </w:t>
            </w:r>
            <w:proofErr w:type="spellStart"/>
            <w:r w:rsidRPr="003D0167">
              <w:rPr>
                <w:sz w:val="24"/>
                <w:szCs w:val="24"/>
              </w:rPr>
              <w:t>all_text_pair</w:t>
            </w:r>
            <w:proofErr w:type="spellEnd"/>
            <w:r w:rsidRPr="003D0167">
              <w:rPr>
                <w:sz w:val="24"/>
                <w:szCs w:val="24"/>
              </w:rPr>
              <w:t>[:</w:t>
            </w:r>
            <w:proofErr w:type="spellStart"/>
            <w:r w:rsidRPr="003D0167">
              <w:rPr>
                <w:sz w:val="24"/>
                <w:szCs w:val="24"/>
              </w:rPr>
              <w:t>args.dataset_size</w:t>
            </w:r>
            <w:proofErr w:type="spellEnd"/>
            <w:r w:rsidRPr="003D0167">
              <w:rPr>
                <w:sz w:val="24"/>
                <w:szCs w:val="24"/>
              </w:rPr>
              <w:t>]</w:t>
            </w:r>
            <w:r w:rsidRPr="003D0167">
              <w:rPr>
                <w:sz w:val="24"/>
                <w:szCs w:val="24"/>
              </w:rPr>
              <w:br/>
              <w:t>    </w:t>
            </w:r>
            <w:proofErr w:type="spellStart"/>
            <w:r w:rsidRPr="003D0167">
              <w:rPr>
                <w:sz w:val="24"/>
                <w:szCs w:val="24"/>
              </w:rPr>
              <w:t>test_size</w:t>
            </w:r>
            <w:proofErr w:type="spellEnd"/>
            <w:r w:rsidRPr="003D0167">
              <w:rPr>
                <w:sz w:val="24"/>
                <w:szCs w:val="24"/>
              </w:rPr>
              <w:t>, </w:t>
            </w:r>
            <w:proofErr w:type="spellStart"/>
            <w:r w:rsidRPr="003D0167">
              <w:rPr>
                <w:sz w:val="24"/>
                <w:szCs w:val="24"/>
              </w:rPr>
              <w:t>valid_size</w:t>
            </w:r>
            <w:proofErr w:type="spellEnd"/>
            <w:r w:rsidRPr="003D0167">
              <w:rPr>
                <w:sz w:val="24"/>
                <w:szCs w:val="24"/>
              </w:rPr>
              <w:t> = </w:t>
            </w:r>
            <w:proofErr w:type="spellStart"/>
            <w:r w:rsidRPr="003D0167">
              <w:rPr>
                <w:sz w:val="24"/>
                <w:szCs w:val="24"/>
              </w:rPr>
              <w:t>args.test_size</w:t>
            </w:r>
            <w:proofErr w:type="spellEnd"/>
            <w:r w:rsidRPr="003D0167">
              <w:rPr>
                <w:sz w:val="24"/>
                <w:szCs w:val="24"/>
              </w:rPr>
              <w:t>, </w:t>
            </w:r>
            <w:proofErr w:type="spellStart"/>
            <w:r w:rsidRPr="003D0167">
              <w:rPr>
                <w:sz w:val="24"/>
                <w:szCs w:val="24"/>
              </w:rPr>
              <w:t>args.valid_size</w:t>
            </w:r>
            <w:proofErr w:type="spellEnd"/>
            <w:r w:rsidRPr="003D0167">
              <w:rPr>
                <w:sz w:val="24"/>
                <w:szCs w:val="24"/>
              </w:rPr>
              <w:br/>
              <w:t>    if </w:t>
            </w:r>
            <w:proofErr w:type="spellStart"/>
            <w:r w:rsidRPr="003D0167">
              <w:rPr>
                <w:sz w:val="24"/>
                <w:szCs w:val="24"/>
              </w:rPr>
              <w:t>test_size</w:t>
            </w:r>
            <w:proofErr w:type="spellEnd"/>
            <w:r w:rsidRPr="003D0167">
              <w:rPr>
                <w:sz w:val="24"/>
                <w:szCs w:val="24"/>
              </w:rPr>
              <w:t> + </w:t>
            </w:r>
            <w:proofErr w:type="spellStart"/>
            <w:r w:rsidRPr="003D0167">
              <w:rPr>
                <w:sz w:val="24"/>
                <w:szCs w:val="24"/>
              </w:rPr>
              <w:t>valid_size</w:t>
            </w:r>
            <w:proofErr w:type="spellEnd"/>
            <w:r w:rsidRPr="003D0167">
              <w:rPr>
                <w:sz w:val="24"/>
                <w:szCs w:val="24"/>
              </w:rPr>
              <w:t> &gt;= 1:</w:t>
            </w:r>
            <w:r w:rsidRPr="003D0167">
              <w:rPr>
                <w:sz w:val="24"/>
                <w:szCs w:val="24"/>
              </w:rPr>
              <w:br/>
              <w:t>    </w:t>
            </w:r>
            <w:r w:rsidR="0045152F">
              <w:rPr>
                <w:sz w:val="24"/>
                <w:szCs w:val="24"/>
              </w:rPr>
              <w:t xml:space="preserve">    </w:t>
            </w:r>
            <w:r w:rsidRPr="003D0167">
              <w:rPr>
                <w:sz w:val="24"/>
                <w:szCs w:val="24"/>
              </w:rPr>
              <w:t>raise ValueError("Sum of test size and valid size must be less than 1")</w:t>
            </w:r>
            <w:r w:rsidRPr="003D0167">
              <w:rPr>
                <w:sz w:val="24"/>
                <w:szCs w:val="24"/>
              </w:rPr>
              <w:br/>
              <w:t>    # tokenize text</w:t>
            </w:r>
            <w:r w:rsidRPr="003D0167">
              <w:rPr>
                <w:sz w:val="24"/>
                <w:szCs w:val="24"/>
              </w:rPr>
              <w:br/>
              <w:t>    </w:t>
            </w:r>
            <w:proofErr w:type="spellStart"/>
            <w:r w:rsidRPr="003D0167">
              <w:rPr>
                <w:sz w:val="24"/>
                <w:szCs w:val="24"/>
              </w:rPr>
              <w:t>num_test_dataset</w:t>
            </w:r>
            <w:proofErr w:type="spellEnd"/>
            <w:r w:rsidRPr="003D0167">
              <w:rPr>
                <w:sz w:val="24"/>
                <w:szCs w:val="24"/>
              </w:rPr>
              <w:t> = round(</w:t>
            </w:r>
            <w:proofErr w:type="spellStart"/>
            <w:r w:rsidRPr="003D0167">
              <w:rPr>
                <w:sz w:val="24"/>
                <w:szCs w:val="24"/>
              </w:rPr>
              <w:t>len</w:t>
            </w:r>
            <w:proofErr w:type="spellEnd"/>
            <w:r w:rsidRPr="003D0167">
              <w:rPr>
                <w:sz w:val="24"/>
                <w:szCs w:val="24"/>
              </w:rPr>
              <w:t>(</w:t>
            </w:r>
            <w:proofErr w:type="spellStart"/>
            <w:r w:rsidRPr="003D0167">
              <w:rPr>
                <w:sz w:val="24"/>
                <w:szCs w:val="24"/>
              </w:rPr>
              <w:t>all_text_pair</w:t>
            </w:r>
            <w:proofErr w:type="spellEnd"/>
            <w:r w:rsidRPr="003D0167">
              <w:rPr>
                <w:sz w:val="24"/>
                <w:szCs w:val="24"/>
              </w:rPr>
              <w:t>) * </w:t>
            </w:r>
            <w:proofErr w:type="spellStart"/>
            <w:r w:rsidRPr="003D0167">
              <w:rPr>
                <w:sz w:val="24"/>
                <w:szCs w:val="24"/>
              </w:rPr>
              <w:t>test_size</w:t>
            </w:r>
            <w:proofErr w:type="spellEnd"/>
            <w:r w:rsidRPr="003D0167">
              <w:rPr>
                <w:sz w:val="24"/>
                <w:szCs w:val="24"/>
              </w:rPr>
              <w:t>)</w:t>
            </w:r>
            <w:r w:rsidRPr="003D0167">
              <w:rPr>
                <w:sz w:val="24"/>
                <w:szCs w:val="24"/>
              </w:rPr>
              <w:br/>
              <w:t>    </w:t>
            </w:r>
            <w:proofErr w:type="spellStart"/>
            <w:r w:rsidRPr="003D0167">
              <w:rPr>
                <w:sz w:val="24"/>
                <w:szCs w:val="24"/>
              </w:rPr>
              <w:t>num_valid_dataset</w:t>
            </w:r>
            <w:proofErr w:type="spellEnd"/>
            <w:r w:rsidRPr="003D0167">
              <w:rPr>
                <w:sz w:val="24"/>
                <w:szCs w:val="24"/>
              </w:rPr>
              <w:t> = round(</w:t>
            </w:r>
            <w:proofErr w:type="spellStart"/>
            <w:r w:rsidRPr="003D0167">
              <w:rPr>
                <w:sz w:val="24"/>
                <w:szCs w:val="24"/>
              </w:rPr>
              <w:t>len</w:t>
            </w:r>
            <w:proofErr w:type="spellEnd"/>
            <w:r w:rsidRPr="003D0167">
              <w:rPr>
                <w:sz w:val="24"/>
                <w:szCs w:val="24"/>
              </w:rPr>
              <w:t>(</w:t>
            </w:r>
            <w:proofErr w:type="spellStart"/>
            <w:r w:rsidRPr="003D0167">
              <w:rPr>
                <w:sz w:val="24"/>
                <w:szCs w:val="24"/>
              </w:rPr>
              <w:t>all_text_pair</w:t>
            </w:r>
            <w:proofErr w:type="spellEnd"/>
            <w:r w:rsidRPr="003D0167">
              <w:rPr>
                <w:sz w:val="24"/>
                <w:szCs w:val="24"/>
              </w:rPr>
              <w:t>) * </w:t>
            </w:r>
            <w:proofErr w:type="spellStart"/>
            <w:r w:rsidRPr="003D0167">
              <w:rPr>
                <w:sz w:val="24"/>
                <w:szCs w:val="24"/>
              </w:rPr>
              <w:t>valid_size</w:t>
            </w:r>
            <w:proofErr w:type="spellEnd"/>
            <w:r w:rsidRPr="003D0167">
              <w:rPr>
                <w:sz w:val="24"/>
                <w:szCs w:val="24"/>
              </w:rPr>
              <w:t>)</w:t>
            </w:r>
            <w:r w:rsidRPr="003D0167">
              <w:rPr>
                <w:sz w:val="24"/>
                <w:szCs w:val="24"/>
              </w:rPr>
              <w:br/>
              <w:t>    num_train_dataset = len(all_text_pair) - num_test_dataset - num_valid_dataset</w:t>
            </w:r>
            <w:r w:rsidRPr="003D0167">
              <w:rPr>
                <w:sz w:val="24"/>
                <w:szCs w:val="24"/>
              </w:rPr>
              <w:br/>
              <w:t>    </w:t>
            </w:r>
            <w:proofErr w:type="spellStart"/>
            <w:r w:rsidRPr="003D0167">
              <w:rPr>
                <w:sz w:val="24"/>
                <w:szCs w:val="24"/>
              </w:rPr>
              <w:t>training_text_pairs</w:t>
            </w:r>
            <w:proofErr w:type="spellEnd"/>
            <w:r w:rsidRPr="003D0167">
              <w:rPr>
                <w:sz w:val="24"/>
                <w:szCs w:val="24"/>
              </w:rPr>
              <w:t> = </w:t>
            </w:r>
            <w:proofErr w:type="spellStart"/>
            <w:r w:rsidRPr="003D0167">
              <w:rPr>
                <w:sz w:val="24"/>
                <w:szCs w:val="24"/>
              </w:rPr>
              <w:t>all_text_pair</w:t>
            </w:r>
            <w:proofErr w:type="spellEnd"/>
            <w:r w:rsidRPr="003D0167">
              <w:rPr>
                <w:sz w:val="24"/>
                <w:szCs w:val="24"/>
              </w:rPr>
              <w:t>[:</w:t>
            </w:r>
            <w:proofErr w:type="spellStart"/>
            <w:r w:rsidRPr="003D0167">
              <w:rPr>
                <w:sz w:val="24"/>
                <w:szCs w:val="24"/>
              </w:rPr>
              <w:t>num_train_dataset</w:t>
            </w:r>
            <w:proofErr w:type="spellEnd"/>
            <w:r w:rsidRPr="003D0167">
              <w:rPr>
                <w:sz w:val="24"/>
                <w:szCs w:val="24"/>
              </w:rPr>
              <w:t>]</w:t>
            </w:r>
            <w:r w:rsidRPr="003D0167">
              <w:rPr>
                <w:sz w:val="24"/>
                <w:szCs w:val="24"/>
              </w:rPr>
              <w:br/>
              <w:t>    valid_text_pairs = all_text_pair[ num_train_dataset: num_train_dataset + num_v</w:t>
            </w:r>
            <w:r w:rsidR="00BD7E16">
              <w:rPr>
                <w:sz w:val="24"/>
                <w:szCs w:val="24"/>
              </w:rPr>
              <w:t xml:space="preserve">       </w:t>
            </w:r>
            <w:proofErr w:type="spellStart"/>
            <w:r w:rsidRPr="003D0167">
              <w:rPr>
                <w:sz w:val="24"/>
                <w:szCs w:val="24"/>
              </w:rPr>
              <w:t>alid_dataset</w:t>
            </w:r>
            <w:proofErr w:type="spellEnd"/>
            <w:r w:rsidRPr="003D0167">
              <w:rPr>
                <w:sz w:val="24"/>
                <w:szCs w:val="24"/>
              </w:rPr>
              <w:t> </w:t>
            </w:r>
          </w:p>
        </w:tc>
      </w:tr>
    </w:tbl>
    <w:p w14:paraId="1819832B" w14:textId="77777777" w:rsidR="00BC5C06" w:rsidRDefault="00BC5C06" w:rsidP="00BC5C06"/>
    <w:p w14:paraId="25C9B821" w14:textId="30754F0D" w:rsidR="00C60F7A" w:rsidRPr="00A12091" w:rsidRDefault="00A12091" w:rsidP="00A12091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79" w:name="_Toc120261702"/>
      <w:r>
        <w:rPr>
          <w:b w:val="0"/>
          <w:sz w:val="30"/>
          <w:szCs w:val="24"/>
        </w:rPr>
        <w:t>5</w:t>
      </w:r>
      <w:r w:rsidR="00A91F0D" w:rsidRPr="00A12091">
        <w:rPr>
          <w:b w:val="0"/>
          <w:sz w:val="30"/>
          <w:szCs w:val="24"/>
        </w:rPr>
        <w:t>.</w:t>
      </w:r>
      <w:r>
        <w:rPr>
          <w:b w:val="0"/>
          <w:sz w:val="30"/>
          <w:szCs w:val="24"/>
        </w:rPr>
        <w:t>3</w:t>
      </w:r>
      <w:r w:rsidR="00A91F0D" w:rsidRPr="00A12091">
        <w:rPr>
          <w:b w:val="0"/>
          <w:sz w:val="30"/>
          <w:szCs w:val="24"/>
        </w:rPr>
        <w:t xml:space="preserve"> </w:t>
      </w:r>
      <w:r w:rsidR="00174E8A" w:rsidRPr="00A12091">
        <w:rPr>
          <w:rFonts w:hint="eastAsia"/>
          <w:b w:val="0"/>
          <w:sz w:val="30"/>
          <w:szCs w:val="24"/>
        </w:rPr>
        <w:t>模型构建</w:t>
      </w:r>
      <w:bookmarkEnd w:id="79"/>
    </w:p>
    <w:p w14:paraId="46A9839C" w14:textId="0821CC27" w:rsidR="00C60F7A" w:rsidRPr="0086488E" w:rsidRDefault="00A12091" w:rsidP="0086488E">
      <w:pPr>
        <w:spacing w:line="360" w:lineRule="auto"/>
        <w:ind w:firstLineChars="200" w:firstLine="482"/>
        <w:rPr>
          <w:rFonts w:ascii="宋体" w:hAnsi="宋体"/>
          <w:bCs/>
          <w:sz w:val="24"/>
          <w:szCs w:val="22"/>
        </w:rPr>
      </w:pPr>
      <w:r w:rsidRPr="00A12091">
        <w:rPr>
          <w:rFonts w:ascii="宋体" w:hAnsi="宋体" w:hint="eastAsia"/>
          <w:b/>
          <w:color w:val="FF0000"/>
          <w:sz w:val="24"/>
          <w:szCs w:val="22"/>
        </w:rPr>
        <w:t>算法模型的构建介绍</w:t>
      </w:r>
      <w:r w:rsidR="001969D1" w:rsidRPr="00A12091">
        <w:rPr>
          <w:rFonts w:ascii="宋体" w:hAnsi="宋体" w:hint="eastAsia"/>
          <w:bCs/>
          <w:color w:val="FF0000"/>
          <w:sz w:val="24"/>
          <w:szCs w:val="22"/>
        </w:rPr>
        <w:t>。</w:t>
      </w:r>
      <w:r w:rsidR="00C60F7A" w:rsidRPr="0086488E">
        <w:rPr>
          <w:rFonts w:ascii="宋体" w:hAnsi="宋体"/>
          <w:bCs/>
          <w:sz w:val="24"/>
          <w:szCs w:val="22"/>
        </w:rPr>
        <w:t xml:space="preserve"> </w:t>
      </w:r>
    </w:p>
    <w:p w14:paraId="702AC54C" w14:textId="16B114EA" w:rsidR="00463E96" w:rsidRPr="0086488E" w:rsidRDefault="00463E96" w:rsidP="0086488E">
      <w:pPr>
        <w:spacing w:line="360" w:lineRule="auto"/>
        <w:ind w:firstLineChars="200" w:firstLine="480"/>
        <w:rPr>
          <w:rFonts w:ascii="宋体" w:hAnsi="宋体"/>
          <w:bCs/>
          <w:sz w:val="24"/>
          <w:szCs w:val="22"/>
        </w:rPr>
      </w:pPr>
      <w:r w:rsidRPr="0086488E">
        <w:rPr>
          <w:rFonts w:ascii="宋体" w:hAnsi="宋体" w:hint="eastAsia"/>
          <w:bCs/>
          <w:sz w:val="24"/>
          <w:szCs w:val="22"/>
        </w:rPr>
        <w:t>程序代码如下所示</w:t>
      </w:r>
      <w:r w:rsidR="0009495D" w:rsidRPr="0086488E">
        <w:rPr>
          <w:rFonts w:ascii="宋体" w:hAnsi="宋体" w:hint="eastAsia"/>
          <w:bCs/>
          <w:sz w:val="24"/>
          <w:szCs w:val="22"/>
        </w:rPr>
        <w:t>。</w:t>
      </w:r>
      <w:r w:rsidR="00091296">
        <w:rPr>
          <w:rFonts w:ascii="宋体" w:hAnsi="宋体" w:hint="eastAsia"/>
          <w:bCs/>
          <w:sz w:val="24"/>
          <w:szCs w:val="22"/>
        </w:rPr>
        <w:t>其主要功能为</w:t>
      </w:r>
      <w:r w:rsidR="00A12091" w:rsidRPr="00A12091">
        <w:rPr>
          <w:rFonts w:ascii="宋体" w:hAnsi="宋体" w:hint="eastAsia"/>
          <w:bCs/>
          <w:color w:val="FF0000"/>
          <w:sz w:val="24"/>
          <w:szCs w:val="22"/>
        </w:rPr>
        <w:t>XXX</w:t>
      </w:r>
      <w:r w:rsidR="00000B92">
        <w:rPr>
          <w:rFonts w:ascii="宋体" w:hAnsi="宋体" w:hint="eastAsia"/>
          <w:bCs/>
          <w:sz w:val="24"/>
          <w:szCs w:val="22"/>
        </w:rPr>
        <w:t>。</w:t>
      </w:r>
    </w:p>
    <w:tbl>
      <w:tblPr>
        <w:tblStyle w:val="24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8475"/>
      </w:tblGrid>
      <w:tr w:rsidR="00BC5C06" w:rsidRPr="00BC5C06" w14:paraId="728F0657" w14:textId="77777777" w:rsidTr="00F614FB">
        <w:tc>
          <w:tcPr>
            <w:tcW w:w="529" w:type="dxa"/>
            <w:tcBorders>
              <w:tl2br w:val="nil"/>
              <w:tr2bl w:val="nil"/>
            </w:tcBorders>
          </w:tcPr>
          <w:p w14:paraId="33DFD558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</w:t>
            </w:r>
          </w:p>
          <w:p w14:paraId="2D0857A1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2</w:t>
            </w:r>
          </w:p>
          <w:p w14:paraId="341679FB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lastRenderedPageBreak/>
              <w:t>3</w:t>
            </w:r>
          </w:p>
          <w:p w14:paraId="5D525864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4</w:t>
            </w:r>
          </w:p>
          <w:p w14:paraId="3B15D5BC" w14:textId="77777777" w:rsidR="00BC5C06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5</w:t>
            </w:r>
          </w:p>
          <w:p w14:paraId="01F0366C" w14:textId="5523CB69" w:rsidR="0042642C" w:rsidRPr="004D6D68" w:rsidRDefault="00BC5C06" w:rsidP="00BC5C06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6</w:t>
            </w:r>
          </w:p>
        </w:tc>
        <w:tc>
          <w:tcPr>
            <w:tcW w:w="8475" w:type="dxa"/>
            <w:tcBorders>
              <w:tl2br w:val="nil"/>
              <w:tr2bl w:val="nil"/>
            </w:tcBorders>
          </w:tcPr>
          <w:p w14:paraId="173F4D8E" w14:textId="3DE82B20" w:rsidR="00BC5C06" w:rsidRPr="004D6D68" w:rsidRDefault="0042642C" w:rsidP="00BC5C06">
            <w:pPr>
              <w:spacing w:line="400" w:lineRule="exact"/>
              <w:rPr>
                <w:sz w:val="24"/>
                <w:szCs w:val="24"/>
              </w:rPr>
            </w:pPr>
            <w:r w:rsidRPr="00A12091">
              <w:rPr>
                <w:color w:val="FF0000"/>
                <w:sz w:val="24"/>
                <w:szCs w:val="24"/>
              </w:rPr>
              <w:lastRenderedPageBreak/>
              <w:t>class Transformer(</w:t>
            </w:r>
            <w:proofErr w:type="spellStart"/>
            <w:proofErr w:type="gramStart"/>
            <w:r w:rsidRPr="00A12091">
              <w:rPr>
                <w:color w:val="FF0000"/>
                <w:sz w:val="24"/>
                <w:szCs w:val="24"/>
              </w:rPr>
              <w:t>tf.keras</w:t>
            </w:r>
            <w:proofErr w:type="gramEnd"/>
            <w:r w:rsidRPr="00A12091">
              <w:rPr>
                <w:color w:val="FF0000"/>
                <w:sz w:val="24"/>
                <w:szCs w:val="24"/>
              </w:rPr>
              <w:t>.Model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):</w:t>
            </w:r>
            <w:r w:rsidRPr="00A12091">
              <w:rPr>
                <w:color w:val="FF0000"/>
                <w:sz w:val="24"/>
                <w:szCs w:val="24"/>
              </w:rPr>
              <w:br/>
              <w:t>    def __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init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__(self,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n_layers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d_model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n_heads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 diff,</w:t>
            </w:r>
            <w:r w:rsidRPr="00A12091">
              <w:rPr>
                <w:color w:val="FF0000"/>
                <w:sz w:val="24"/>
                <w:szCs w:val="24"/>
              </w:rPr>
              <w:br/>
            </w:r>
            <w:r w:rsidRPr="00A12091">
              <w:rPr>
                <w:color w:val="FF0000"/>
                <w:sz w:val="24"/>
                <w:szCs w:val="24"/>
              </w:rPr>
              <w:lastRenderedPageBreak/>
              <w:t>     </w:t>
            </w:r>
            <w:r w:rsidR="00BF6DA3" w:rsidRPr="00A12091">
              <w:rPr>
                <w:color w:val="FF0000"/>
                <w:sz w:val="24"/>
                <w:szCs w:val="24"/>
              </w:rPr>
              <w:t xml:space="preserve">      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input_vocab_size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target_vocab_size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          def call(self, inputs, targets, training, encode_padding_mask,</w:t>
            </w:r>
            <w:r w:rsidRPr="00A12091">
              <w:rPr>
                <w:color w:val="FF0000"/>
                <w:sz w:val="24"/>
                <w:szCs w:val="24"/>
              </w:rPr>
              <w:br/>
              <w:t>    </w:t>
            </w:r>
            <w:r w:rsidR="00BF6DA3" w:rsidRPr="00A12091">
              <w:rPr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look_ahead_mask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decode_padding_mask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):</w:t>
            </w:r>
            <w:r w:rsidRPr="00A12091">
              <w:rPr>
                <w:color w:val="FF0000"/>
                <w:sz w:val="24"/>
                <w:szCs w:val="24"/>
              </w:rPr>
              <w:br/>
              <w:t>    </w:t>
            </w:r>
            <w:r w:rsidR="00BF6DA3" w:rsidRPr="00A12091">
              <w:rPr>
                <w:color w:val="FF0000"/>
                <w:sz w:val="24"/>
                <w:szCs w:val="24"/>
              </w:rPr>
              <w:t xml:space="preserve">    </w:t>
            </w:r>
            <w:r w:rsidRPr="00A12091">
              <w:rPr>
                <w:color w:val="FF0000"/>
                <w:sz w:val="24"/>
                <w:szCs w:val="24"/>
              </w:rPr>
              <w:t>    </w:t>
            </w:r>
            <w:r w:rsidR="00BF6DA3" w:rsidRPr="00A12091">
              <w:rPr>
                <w:color w:val="FF0000"/>
                <w:sz w:val="24"/>
                <w:szCs w:val="24"/>
              </w:rPr>
              <w:t xml:space="preserve">    </w:t>
            </w:r>
            <w:r w:rsidRPr="00A12091">
              <w:rPr>
                <w:color w:val="FF0000"/>
                <w:sz w:val="24"/>
                <w:szCs w:val="24"/>
              </w:rPr>
              <w:t>return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final_out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att_weights</w:t>
            </w:r>
            <w:proofErr w:type="spellEnd"/>
          </w:p>
        </w:tc>
      </w:tr>
    </w:tbl>
    <w:p w14:paraId="73F33BED" w14:textId="77777777" w:rsidR="00BC5C06" w:rsidRDefault="00BC5C06" w:rsidP="00BC5C06"/>
    <w:p w14:paraId="554EEAE8" w14:textId="45F55EC3" w:rsidR="00C60F7A" w:rsidRPr="00A12091" w:rsidRDefault="00A12091" w:rsidP="00A12091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80" w:name="_Toc120261703"/>
      <w:r w:rsidRPr="00A12091">
        <w:rPr>
          <w:b w:val="0"/>
          <w:sz w:val="30"/>
          <w:szCs w:val="24"/>
        </w:rPr>
        <w:t>5.</w:t>
      </w:r>
      <w:r>
        <w:rPr>
          <w:b w:val="0"/>
          <w:sz w:val="30"/>
          <w:szCs w:val="24"/>
        </w:rPr>
        <w:t>4</w:t>
      </w:r>
      <w:r w:rsidR="00A91F0D" w:rsidRPr="00A12091">
        <w:rPr>
          <w:b w:val="0"/>
          <w:sz w:val="30"/>
          <w:szCs w:val="24"/>
        </w:rPr>
        <w:t xml:space="preserve"> </w:t>
      </w:r>
      <w:r w:rsidR="00BD0D79" w:rsidRPr="00A12091">
        <w:rPr>
          <w:rFonts w:hint="eastAsia"/>
          <w:b w:val="0"/>
          <w:sz w:val="30"/>
          <w:szCs w:val="24"/>
        </w:rPr>
        <w:t>训练与测试</w:t>
      </w:r>
      <w:bookmarkEnd w:id="80"/>
    </w:p>
    <w:p w14:paraId="4F96B134" w14:textId="67486679" w:rsidR="0056786C" w:rsidRPr="00A12091" w:rsidRDefault="00BF0A7F" w:rsidP="0086488E">
      <w:pPr>
        <w:spacing w:line="360" w:lineRule="auto"/>
        <w:ind w:firstLineChars="200" w:firstLine="480"/>
        <w:rPr>
          <w:color w:val="FF0000"/>
          <w:sz w:val="24"/>
          <w:szCs w:val="22"/>
        </w:rPr>
      </w:pPr>
      <w:r w:rsidRPr="00A12091">
        <w:rPr>
          <w:rFonts w:hint="eastAsia"/>
          <w:color w:val="FF0000"/>
          <w:sz w:val="24"/>
          <w:szCs w:val="22"/>
        </w:rPr>
        <w:t>训练集大小设置为</w:t>
      </w:r>
      <w:r w:rsidR="0087642D" w:rsidRPr="00A12091">
        <w:rPr>
          <w:rFonts w:hint="eastAsia"/>
          <w:color w:val="FF0000"/>
          <w:sz w:val="24"/>
          <w:szCs w:val="22"/>
        </w:rPr>
        <w:t>12000</w:t>
      </w:r>
      <w:r w:rsidR="0087642D" w:rsidRPr="00A12091">
        <w:rPr>
          <w:rFonts w:hint="eastAsia"/>
          <w:color w:val="FF0000"/>
          <w:sz w:val="24"/>
          <w:szCs w:val="22"/>
        </w:rPr>
        <w:t>，</w:t>
      </w:r>
      <w:r w:rsidR="009B35A4" w:rsidRPr="00A12091">
        <w:rPr>
          <w:rFonts w:hint="eastAsia"/>
          <w:color w:val="FF0000"/>
          <w:sz w:val="24"/>
          <w:szCs w:val="22"/>
        </w:rPr>
        <w:t>batch</w:t>
      </w:r>
      <w:r w:rsidR="009B35A4" w:rsidRPr="00A12091">
        <w:rPr>
          <w:rFonts w:hint="eastAsia"/>
          <w:color w:val="FF0000"/>
          <w:sz w:val="24"/>
          <w:szCs w:val="22"/>
        </w:rPr>
        <w:t>大小为</w:t>
      </w:r>
      <w:r w:rsidR="009B35A4" w:rsidRPr="00A12091">
        <w:rPr>
          <w:rFonts w:hint="eastAsia"/>
          <w:color w:val="FF0000"/>
          <w:sz w:val="24"/>
          <w:szCs w:val="22"/>
        </w:rPr>
        <w:t>4</w:t>
      </w:r>
      <w:r w:rsidR="009B35A4" w:rsidRPr="00A12091">
        <w:rPr>
          <w:rFonts w:hint="eastAsia"/>
          <w:color w:val="FF0000"/>
          <w:sz w:val="24"/>
          <w:szCs w:val="22"/>
        </w:rPr>
        <w:t>，</w:t>
      </w:r>
      <w:r w:rsidR="000B3628" w:rsidRPr="00A12091">
        <w:rPr>
          <w:rFonts w:hint="eastAsia"/>
          <w:color w:val="FF0000"/>
          <w:sz w:val="24"/>
          <w:szCs w:val="22"/>
        </w:rPr>
        <w:t>进行</w:t>
      </w:r>
      <w:r w:rsidR="00F60034" w:rsidRPr="00A12091">
        <w:rPr>
          <w:rFonts w:hint="eastAsia"/>
          <w:color w:val="FF0000"/>
          <w:sz w:val="24"/>
          <w:szCs w:val="22"/>
        </w:rPr>
        <w:t>100</w:t>
      </w:r>
      <w:r w:rsidR="00F60034" w:rsidRPr="00A12091">
        <w:rPr>
          <w:rFonts w:hint="eastAsia"/>
          <w:color w:val="FF0000"/>
          <w:sz w:val="24"/>
          <w:szCs w:val="22"/>
        </w:rPr>
        <w:t>个</w:t>
      </w:r>
      <w:r w:rsidR="00F60034" w:rsidRPr="00A12091">
        <w:rPr>
          <w:rFonts w:hint="eastAsia"/>
          <w:color w:val="FF0000"/>
          <w:sz w:val="24"/>
          <w:szCs w:val="22"/>
        </w:rPr>
        <w:t>epoch</w:t>
      </w:r>
      <w:r w:rsidR="00F60034" w:rsidRPr="00A12091">
        <w:rPr>
          <w:rFonts w:hint="eastAsia"/>
          <w:color w:val="FF0000"/>
          <w:sz w:val="24"/>
          <w:szCs w:val="22"/>
        </w:rPr>
        <w:t>。</w:t>
      </w:r>
    </w:p>
    <w:p w14:paraId="57FA1AD1" w14:textId="40DA774C" w:rsidR="00851DC4" w:rsidRPr="00A12091" w:rsidRDefault="0009495D" w:rsidP="0086488E">
      <w:pPr>
        <w:spacing w:line="360" w:lineRule="auto"/>
        <w:ind w:firstLineChars="200" w:firstLine="480"/>
        <w:rPr>
          <w:bCs/>
          <w:color w:val="FF0000"/>
          <w:sz w:val="24"/>
          <w:szCs w:val="22"/>
        </w:rPr>
      </w:pPr>
      <w:r w:rsidRPr="00A12091">
        <w:rPr>
          <w:rFonts w:hint="eastAsia"/>
          <w:bCs/>
          <w:color w:val="FF0000"/>
          <w:sz w:val="24"/>
          <w:szCs w:val="22"/>
        </w:rPr>
        <w:t>程序代码如下所示。</w:t>
      </w:r>
      <w:r w:rsidR="009D53E7" w:rsidRPr="00A12091">
        <w:rPr>
          <w:rFonts w:hint="eastAsia"/>
          <w:bCs/>
          <w:color w:val="FF0000"/>
          <w:sz w:val="24"/>
          <w:szCs w:val="22"/>
        </w:rPr>
        <w:t>功能为通过框架的</w:t>
      </w:r>
      <w:r w:rsidR="009D53E7" w:rsidRPr="00A12091">
        <w:rPr>
          <w:rFonts w:hint="eastAsia"/>
          <w:bCs/>
          <w:color w:val="FF0000"/>
          <w:sz w:val="24"/>
          <w:szCs w:val="22"/>
        </w:rPr>
        <w:t>Trainer</w:t>
      </w:r>
      <w:r w:rsidR="009D53E7" w:rsidRPr="00A12091">
        <w:rPr>
          <w:rFonts w:hint="eastAsia"/>
          <w:bCs/>
          <w:color w:val="FF0000"/>
          <w:sz w:val="24"/>
          <w:szCs w:val="22"/>
        </w:rPr>
        <w:t>和</w:t>
      </w:r>
      <w:proofErr w:type="spellStart"/>
      <w:r w:rsidR="009D53E7" w:rsidRPr="00A12091">
        <w:rPr>
          <w:rFonts w:hint="eastAsia"/>
          <w:bCs/>
          <w:color w:val="FF0000"/>
          <w:sz w:val="24"/>
          <w:szCs w:val="22"/>
        </w:rPr>
        <w:t>Model</w:t>
      </w:r>
      <w:r w:rsidR="009D53E7" w:rsidRPr="00A12091">
        <w:rPr>
          <w:bCs/>
          <w:color w:val="FF0000"/>
          <w:sz w:val="24"/>
          <w:szCs w:val="22"/>
        </w:rPr>
        <w:t>C</w:t>
      </w:r>
      <w:r w:rsidR="009D53E7" w:rsidRPr="00A12091">
        <w:rPr>
          <w:rFonts w:hint="eastAsia"/>
          <w:bCs/>
          <w:color w:val="FF0000"/>
          <w:sz w:val="24"/>
          <w:szCs w:val="22"/>
        </w:rPr>
        <w:t>heck</w:t>
      </w:r>
      <w:r w:rsidR="009D53E7" w:rsidRPr="00A12091">
        <w:rPr>
          <w:bCs/>
          <w:color w:val="FF0000"/>
          <w:sz w:val="24"/>
          <w:szCs w:val="22"/>
        </w:rPr>
        <w:t>P</w:t>
      </w:r>
      <w:r w:rsidR="009D53E7" w:rsidRPr="00A12091">
        <w:rPr>
          <w:rFonts w:hint="eastAsia"/>
          <w:bCs/>
          <w:color w:val="FF0000"/>
          <w:sz w:val="24"/>
          <w:szCs w:val="22"/>
        </w:rPr>
        <w:t>oint</w:t>
      </w:r>
      <w:proofErr w:type="spellEnd"/>
      <w:r w:rsidR="009D53E7" w:rsidRPr="00A12091">
        <w:rPr>
          <w:rFonts w:hint="eastAsia"/>
          <w:bCs/>
          <w:color w:val="FF0000"/>
          <w:sz w:val="24"/>
          <w:szCs w:val="22"/>
        </w:rPr>
        <w:t>实现模型的训练以及检查点保存功能。</w:t>
      </w:r>
    </w:p>
    <w:tbl>
      <w:tblPr>
        <w:tblStyle w:val="41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8487"/>
      </w:tblGrid>
      <w:tr w:rsidR="00851DC4" w:rsidRPr="00806254" w14:paraId="16345DBC" w14:textId="77777777" w:rsidTr="00452C91">
        <w:tc>
          <w:tcPr>
            <w:tcW w:w="517" w:type="dxa"/>
            <w:tcBorders>
              <w:tl2br w:val="nil"/>
              <w:tr2bl w:val="nil"/>
            </w:tcBorders>
          </w:tcPr>
          <w:p w14:paraId="30E3AA94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color w:val="FF0000"/>
                <w:sz w:val="24"/>
                <w:szCs w:val="24"/>
              </w:rPr>
              <w:t>1</w:t>
            </w:r>
          </w:p>
          <w:p w14:paraId="2913C3C3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color w:val="FF0000"/>
                <w:sz w:val="24"/>
                <w:szCs w:val="24"/>
              </w:rPr>
              <w:t>2</w:t>
            </w:r>
          </w:p>
          <w:p w14:paraId="7649DB11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color w:val="FF0000"/>
                <w:sz w:val="24"/>
                <w:szCs w:val="24"/>
              </w:rPr>
              <w:t>3</w:t>
            </w:r>
          </w:p>
          <w:p w14:paraId="0A66031B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color w:val="FF0000"/>
                <w:sz w:val="24"/>
                <w:szCs w:val="24"/>
              </w:rPr>
              <w:t>4</w:t>
            </w:r>
          </w:p>
          <w:p w14:paraId="0691D3E4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color w:val="FF0000"/>
                <w:sz w:val="24"/>
                <w:szCs w:val="24"/>
              </w:rPr>
              <w:t>5</w:t>
            </w:r>
          </w:p>
          <w:p w14:paraId="237A8455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6</w:t>
            </w:r>
          </w:p>
          <w:p w14:paraId="2E3374B1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7</w:t>
            </w:r>
          </w:p>
          <w:p w14:paraId="07106C8B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8</w:t>
            </w:r>
          </w:p>
          <w:p w14:paraId="1C20B37D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9</w:t>
            </w:r>
          </w:p>
          <w:p w14:paraId="2D929595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10</w:t>
            </w:r>
          </w:p>
          <w:p w14:paraId="6B81406E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11</w:t>
            </w:r>
          </w:p>
          <w:p w14:paraId="5891AADB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12</w:t>
            </w:r>
          </w:p>
          <w:p w14:paraId="675466CD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13</w:t>
            </w:r>
          </w:p>
          <w:p w14:paraId="2BF8BF1C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14</w:t>
            </w:r>
          </w:p>
          <w:p w14:paraId="00C85996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15</w:t>
            </w:r>
          </w:p>
          <w:p w14:paraId="21217CC0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16</w:t>
            </w:r>
          </w:p>
          <w:p w14:paraId="1CBBA081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17</w:t>
            </w:r>
          </w:p>
          <w:p w14:paraId="6509302B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18</w:t>
            </w:r>
          </w:p>
          <w:p w14:paraId="2C89C5C4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19</w:t>
            </w:r>
          </w:p>
          <w:p w14:paraId="3C74ADCB" w14:textId="77777777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rFonts w:hint="eastAsia"/>
                <w:color w:val="FF0000"/>
                <w:sz w:val="24"/>
                <w:szCs w:val="24"/>
              </w:rPr>
              <w:t>20</w:t>
            </w:r>
          </w:p>
        </w:tc>
        <w:tc>
          <w:tcPr>
            <w:tcW w:w="8487" w:type="dxa"/>
            <w:tcBorders>
              <w:tl2br w:val="nil"/>
              <w:tr2bl w:val="nil"/>
            </w:tcBorders>
          </w:tcPr>
          <w:p w14:paraId="633C2A6C" w14:textId="753C45D1" w:rsidR="00851DC4" w:rsidRPr="00A12091" w:rsidRDefault="00851DC4" w:rsidP="00452C91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A12091">
              <w:rPr>
                <w:color w:val="FF0000"/>
                <w:sz w:val="24"/>
                <w:szCs w:val="24"/>
              </w:rPr>
              <w:t>model =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ModelInterface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src_vocab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data_module.src_vocab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trg_vocab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data_module.trg_vocab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num_epoch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args.max_epochs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steps_per_epoch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len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data_module.train_dataloader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()),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model_config=get_args_by_parser(args, ModelInterface.model_cls.parser),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**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get_args_by_parser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args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ModelInterface.parser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),</w:t>
            </w:r>
            <w:r w:rsidRPr="00A12091">
              <w:rPr>
                <w:color w:val="FF0000"/>
                <w:sz w:val="24"/>
                <w:szCs w:val="24"/>
              </w:rPr>
              <w:br/>
              <w:t>    )</w:t>
            </w:r>
            <w:r w:rsidRPr="00A12091">
              <w:rPr>
                <w:color w:val="FF0000"/>
                <w:sz w:val="24"/>
                <w:szCs w:val="24"/>
              </w:rPr>
              <w:br/>
            </w:r>
            <w:r w:rsidRPr="00A12091">
              <w:rPr>
                <w:color w:val="FF0000"/>
                <w:sz w:val="24"/>
                <w:szCs w:val="24"/>
              </w:rPr>
              <w:br/>
              <w:t>    # </w:t>
            </w:r>
            <w:r w:rsidRPr="00A12091">
              <w:rPr>
                <w:color w:val="FF0000"/>
                <w:sz w:val="24"/>
                <w:szCs w:val="24"/>
              </w:rPr>
              <w:t>初始化</w:t>
            </w:r>
            <w:r w:rsidRPr="00A12091">
              <w:rPr>
                <w:color w:val="FF0000"/>
                <w:sz w:val="24"/>
                <w:szCs w:val="24"/>
              </w:rPr>
              <w:t>Trainer</w:t>
            </w:r>
            <w:r w:rsidRPr="00A12091">
              <w:rPr>
                <w:color w:val="FF0000"/>
                <w:sz w:val="24"/>
                <w:szCs w:val="24"/>
              </w:rPr>
              <w:t>的相关回调</w:t>
            </w:r>
            <w:r w:rsidRPr="00A12091">
              <w:rPr>
                <w:color w:val="FF0000"/>
                <w:sz w:val="24"/>
                <w:szCs w:val="24"/>
              </w:rPr>
              <w:br/>
              <w:t>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lr_monitor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=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LearningRateMonitor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logging_interval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r w:rsidR="001515AC" w:rsidRPr="00A12091">
              <w:rPr>
                <w:color w:val="FF0000"/>
                <w:sz w:val="24"/>
                <w:szCs w:val="24"/>
              </w:rPr>
              <w:t>‘</w:t>
            </w:r>
            <w:r w:rsidRPr="00A12091">
              <w:rPr>
                <w:color w:val="FF0000"/>
                <w:sz w:val="24"/>
                <w:szCs w:val="24"/>
              </w:rPr>
              <w:t>step</w:t>
            </w:r>
            <w:r w:rsidR="001515AC" w:rsidRPr="00A12091">
              <w:rPr>
                <w:color w:val="FF0000"/>
                <w:sz w:val="24"/>
                <w:szCs w:val="24"/>
              </w:rPr>
              <w:t>’</w:t>
            </w:r>
            <w:r w:rsidRPr="00A12091">
              <w:rPr>
                <w:color w:val="FF0000"/>
                <w:sz w:val="24"/>
                <w:szCs w:val="24"/>
              </w:rPr>
              <w:t>)</w:t>
            </w:r>
            <w:r w:rsidRPr="00A12091">
              <w:rPr>
                <w:color w:val="FF0000"/>
                <w:sz w:val="24"/>
                <w:szCs w:val="24"/>
              </w:rPr>
              <w:br/>
              <w:t>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model_checkpoint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=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ModelCheckpoint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monitor="train/loss",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dirpath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args.default_root_dir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mode="min",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every_n_train_steps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=15000,)</w:t>
            </w:r>
            <w:r w:rsidRPr="00A12091">
              <w:rPr>
                <w:color w:val="FF0000"/>
                <w:sz w:val="24"/>
                <w:szCs w:val="24"/>
              </w:rPr>
              <w:br/>
              <w:t>    trainer =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pl.Trainer.from_argparse_args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args, logger=logger, callbacks=[lr_monitor, model_checkpoint],)</w:t>
            </w:r>
            <w:r w:rsidRPr="00A12091">
              <w:rPr>
                <w:color w:val="FF0000"/>
                <w:sz w:val="24"/>
                <w:szCs w:val="24"/>
              </w:rPr>
              <w:br/>
              <w:t>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trainer.fit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(model,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datamodule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data_module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)</w:t>
            </w:r>
            <w:r w:rsidRPr="00A12091">
              <w:rPr>
                <w:color w:val="FF0000"/>
                <w:sz w:val="24"/>
                <w:szCs w:val="24"/>
              </w:rPr>
              <w:br/>
              <w:t>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trainer.test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(model,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datamodule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data_module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)</w:t>
            </w:r>
          </w:p>
        </w:tc>
      </w:tr>
    </w:tbl>
    <w:p w14:paraId="315FAAA5" w14:textId="6C22FB33" w:rsidR="00C60F7A" w:rsidRPr="00A12091" w:rsidRDefault="00A12091" w:rsidP="00A12091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81" w:name="_Toc120261704"/>
      <w:r>
        <w:rPr>
          <w:b w:val="0"/>
          <w:sz w:val="30"/>
          <w:szCs w:val="24"/>
        </w:rPr>
        <w:t>5</w:t>
      </w:r>
      <w:r w:rsidR="00A91F0D" w:rsidRPr="00A12091">
        <w:rPr>
          <w:b w:val="0"/>
          <w:sz w:val="30"/>
          <w:szCs w:val="24"/>
        </w:rPr>
        <w:t>.</w:t>
      </w:r>
      <w:r>
        <w:rPr>
          <w:b w:val="0"/>
          <w:sz w:val="30"/>
          <w:szCs w:val="24"/>
        </w:rPr>
        <w:t>5</w:t>
      </w:r>
      <w:r w:rsidR="00A91F0D" w:rsidRPr="00A12091">
        <w:rPr>
          <w:b w:val="0"/>
          <w:sz w:val="30"/>
          <w:szCs w:val="24"/>
        </w:rPr>
        <w:t xml:space="preserve"> </w:t>
      </w:r>
      <w:r w:rsidR="00AB3F48" w:rsidRPr="00A12091">
        <w:rPr>
          <w:rFonts w:hint="eastAsia"/>
          <w:b w:val="0"/>
          <w:sz w:val="30"/>
          <w:szCs w:val="24"/>
        </w:rPr>
        <w:t>定义可调用接口</w:t>
      </w:r>
      <w:bookmarkEnd w:id="81"/>
    </w:p>
    <w:p w14:paraId="3E225ACD" w14:textId="60DA206F" w:rsidR="00BC5C06" w:rsidRPr="00A12091" w:rsidRDefault="00610DC0" w:rsidP="0086488E">
      <w:pPr>
        <w:spacing w:line="360" w:lineRule="auto"/>
        <w:ind w:firstLineChars="200" w:firstLine="480"/>
        <w:rPr>
          <w:color w:val="FF0000"/>
          <w:sz w:val="24"/>
          <w:szCs w:val="22"/>
        </w:rPr>
      </w:pPr>
      <w:r w:rsidRPr="00A12091">
        <w:rPr>
          <w:rFonts w:hint="eastAsia"/>
          <w:color w:val="FF0000"/>
          <w:sz w:val="24"/>
          <w:szCs w:val="22"/>
        </w:rPr>
        <w:t>接口输入输出：</w:t>
      </w:r>
      <w:r w:rsidR="000010E0" w:rsidRPr="00A12091">
        <w:rPr>
          <w:rFonts w:hint="eastAsia"/>
          <w:color w:val="FF0000"/>
          <w:sz w:val="24"/>
          <w:szCs w:val="22"/>
        </w:rPr>
        <w:t>用户输入</w:t>
      </w:r>
      <w:r w:rsidR="003E577E" w:rsidRPr="00A12091">
        <w:rPr>
          <w:rFonts w:hint="eastAsia"/>
          <w:color w:val="FF0000"/>
          <w:sz w:val="24"/>
          <w:szCs w:val="22"/>
        </w:rPr>
        <w:t>目标语句后，能够判断</w:t>
      </w:r>
      <w:r w:rsidR="007F3C08" w:rsidRPr="00A12091">
        <w:rPr>
          <w:rFonts w:hint="eastAsia"/>
          <w:color w:val="FF0000"/>
          <w:sz w:val="24"/>
          <w:szCs w:val="22"/>
        </w:rPr>
        <w:t>语句长度</w:t>
      </w:r>
      <w:r w:rsidR="006F7C78" w:rsidRPr="00A12091">
        <w:rPr>
          <w:rFonts w:hint="eastAsia"/>
          <w:color w:val="FF0000"/>
          <w:sz w:val="24"/>
          <w:szCs w:val="22"/>
        </w:rPr>
        <w:t>依据模型维度将</w:t>
      </w:r>
      <w:r w:rsidR="00007561" w:rsidRPr="00A12091">
        <w:rPr>
          <w:rFonts w:hint="eastAsia"/>
          <w:color w:val="FF0000"/>
          <w:sz w:val="24"/>
          <w:szCs w:val="22"/>
        </w:rPr>
        <w:t>语句分割为合适的长度，</w:t>
      </w:r>
      <w:r w:rsidR="00743936" w:rsidRPr="00A12091">
        <w:rPr>
          <w:rFonts w:hint="eastAsia"/>
          <w:color w:val="FF0000"/>
          <w:sz w:val="24"/>
          <w:szCs w:val="22"/>
        </w:rPr>
        <w:t>将语句映射为向量后</w:t>
      </w:r>
      <w:r w:rsidR="00862611" w:rsidRPr="00A12091">
        <w:rPr>
          <w:rFonts w:hint="eastAsia"/>
          <w:color w:val="FF0000"/>
          <w:sz w:val="24"/>
          <w:szCs w:val="22"/>
        </w:rPr>
        <w:t>调用目标词表的映射</w:t>
      </w:r>
      <w:r w:rsidR="00530922" w:rsidRPr="00A12091">
        <w:rPr>
          <w:rFonts w:hint="eastAsia"/>
          <w:color w:val="FF0000"/>
          <w:sz w:val="24"/>
          <w:szCs w:val="22"/>
        </w:rPr>
        <w:t>方法，</w:t>
      </w:r>
      <w:r w:rsidR="00E12826" w:rsidRPr="00A12091">
        <w:rPr>
          <w:rFonts w:hint="eastAsia"/>
          <w:color w:val="FF0000"/>
          <w:sz w:val="24"/>
          <w:szCs w:val="22"/>
        </w:rPr>
        <w:t>返还</w:t>
      </w:r>
      <w:proofErr w:type="spellStart"/>
      <w:r w:rsidR="001556D2" w:rsidRPr="00A12091">
        <w:rPr>
          <w:rFonts w:hint="eastAsia"/>
          <w:color w:val="FF0000"/>
          <w:sz w:val="24"/>
          <w:szCs w:val="22"/>
        </w:rPr>
        <w:t>sent</w:t>
      </w:r>
      <w:r w:rsidR="001556D2" w:rsidRPr="00A12091">
        <w:rPr>
          <w:color w:val="FF0000"/>
          <w:sz w:val="24"/>
          <w:szCs w:val="22"/>
        </w:rPr>
        <w:t>_list</w:t>
      </w:r>
      <w:proofErr w:type="spellEnd"/>
      <w:r w:rsidR="00C8661D" w:rsidRPr="00A12091">
        <w:rPr>
          <w:rFonts w:hint="eastAsia"/>
          <w:color w:val="FF0000"/>
          <w:sz w:val="24"/>
          <w:szCs w:val="22"/>
        </w:rPr>
        <w:t>。</w:t>
      </w:r>
    </w:p>
    <w:p w14:paraId="01185241" w14:textId="08900C0A" w:rsidR="00851DC4" w:rsidRPr="00A12091" w:rsidRDefault="0009495D" w:rsidP="0086488E">
      <w:pPr>
        <w:spacing w:line="360" w:lineRule="auto"/>
        <w:ind w:firstLineChars="200" w:firstLine="480"/>
        <w:rPr>
          <w:bCs/>
          <w:color w:val="FF0000"/>
          <w:sz w:val="24"/>
          <w:szCs w:val="22"/>
        </w:rPr>
      </w:pPr>
      <w:r w:rsidRPr="00A12091">
        <w:rPr>
          <w:rFonts w:hint="eastAsia"/>
          <w:bCs/>
          <w:color w:val="FF0000"/>
          <w:sz w:val="24"/>
          <w:szCs w:val="22"/>
        </w:rPr>
        <w:lastRenderedPageBreak/>
        <w:t>程序代码如下所示。</w:t>
      </w:r>
      <w:bookmarkStart w:id="82" w:name="_Toc28139"/>
      <w:bookmarkStart w:id="83" w:name="_Toc3526018"/>
      <w:bookmarkStart w:id="84" w:name="_Toc5003"/>
      <w:bookmarkStart w:id="85" w:name="_Toc10149"/>
      <w:bookmarkStart w:id="86" w:name="_Toc232705432"/>
      <w:bookmarkStart w:id="87" w:name="_Toc231653041"/>
      <w:bookmarkStart w:id="88" w:name="_Toc231644740"/>
      <w:bookmarkStart w:id="89" w:name="_Toc231906391"/>
      <w:bookmarkStart w:id="90" w:name="_Toc231814676"/>
      <w:bookmarkStart w:id="91" w:name="_Toc231814547"/>
      <w:bookmarkStart w:id="92" w:name="_Toc231794499"/>
      <w:bookmarkStart w:id="93" w:name="_Toc231653195"/>
      <w:bookmarkStart w:id="94" w:name="_Toc231644951"/>
      <w:bookmarkStart w:id="95" w:name="_Toc2508"/>
      <w:bookmarkStart w:id="96" w:name="_Toc6265"/>
      <w:r w:rsidR="00C544BB" w:rsidRPr="00A12091">
        <w:rPr>
          <w:rFonts w:hint="eastAsia"/>
          <w:bCs/>
          <w:color w:val="FF0000"/>
          <w:sz w:val="24"/>
          <w:szCs w:val="22"/>
        </w:rPr>
        <w:t>功能为将用户输入的文本映射为向量，通过模型翻译后拼接入输出序列</w:t>
      </w:r>
      <w:r w:rsidR="000922FA" w:rsidRPr="00A12091">
        <w:rPr>
          <w:rFonts w:hint="eastAsia"/>
          <w:bCs/>
          <w:color w:val="FF0000"/>
          <w:sz w:val="24"/>
          <w:szCs w:val="22"/>
        </w:rPr>
        <w:t>列表</w:t>
      </w:r>
      <w:r w:rsidR="00C544BB" w:rsidRPr="00A12091">
        <w:rPr>
          <w:rFonts w:hint="eastAsia"/>
          <w:bCs/>
          <w:color w:val="FF0000"/>
          <w:sz w:val="24"/>
          <w:szCs w:val="22"/>
        </w:rPr>
        <w:t>，最终</w:t>
      </w:r>
      <w:r w:rsidR="00C5644E" w:rsidRPr="00A12091">
        <w:rPr>
          <w:rFonts w:hint="eastAsia"/>
          <w:bCs/>
          <w:color w:val="FF0000"/>
          <w:sz w:val="24"/>
          <w:szCs w:val="22"/>
        </w:rPr>
        <w:t>生成</w:t>
      </w:r>
      <w:r w:rsidR="00C544BB" w:rsidRPr="00A12091">
        <w:rPr>
          <w:rFonts w:hint="eastAsia"/>
          <w:bCs/>
          <w:color w:val="FF0000"/>
          <w:sz w:val="24"/>
          <w:szCs w:val="22"/>
        </w:rPr>
        <w:t>一个翻译结果。</w:t>
      </w:r>
    </w:p>
    <w:tbl>
      <w:tblPr>
        <w:tblStyle w:val="30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8475"/>
      </w:tblGrid>
      <w:tr w:rsidR="00851DC4" w:rsidRPr="00BC5C06" w14:paraId="78263EEA" w14:textId="77777777" w:rsidTr="00452C91">
        <w:tc>
          <w:tcPr>
            <w:tcW w:w="529" w:type="dxa"/>
            <w:tcBorders>
              <w:tl2br w:val="nil"/>
              <w:tr2bl w:val="nil"/>
            </w:tcBorders>
          </w:tcPr>
          <w:p w14:paraId="1D18382B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</w:t>
            </w:r>
          </w:p>
          <w:p w14:paraId="452F9812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2</w:t>
            </w:r>
          </w:p>
          <w:p w14:paraId="4DE9D6B3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3</w:t>
            </w:r>
          </w:p>
          <w:p w14:paraId="1EDE5F41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4</w:t>
            </w:r>
          </w:p>
          <w:p w14:paraId="53F90C5D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5</w:t>
            </w:r>
          </w:p>
          <w:p w14:paraId="145C3E21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6</w:t>
            </w:r>
          </w:p>
          <w:p w14:paraId="31C83282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7</w:t>
            </w:r>
          </w:p>
          <w:p w14:paraId="684679BE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8</w:t>
            </w:r>
          </w:p>
          <w:p w14:paraId="72B96A07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9</w:t>
            </w:r>
          </w:p>
          <w:p w14:paraId="4E257FFC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10</w:t>
            </w:r>
          </w:p>
          <w:p w14:paraId="0FABC0B0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11</w:t>
            </w:r>
          </w:p>
          <w:p w14:paraId="4B0BE71E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12</w:t>
            </w:r>
          </w:p>
          <w:p w14:paraId="22AE592B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13</w:t>
            </w:r>
          </w:p>
          <w:p w14:paraId="159F9659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14</w:t>
            </w:r>
          </w:p>
          <w:p w14:paraId="26579200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15</w:t>
            </w:r>
          </w:p>
          <w:p w14:paraId="0888D049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16</w:t>
            </w:r>
          </w:p>
          <w:p w14:paraId="03AB4289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17</w:t>
            </w:r>
          </w:p>
          <w:p w14:paraId="5C243638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r w:rsidRPr="004D6D68">
              <w:rPr>
                <w:sz w:val="24"/>
                <w:szCs w:val="24"/>
              </w:rPr>
              <w:t>18</w:t>
            </w:r>
          </w:p>
        </w:tc>
        <w:tc>
          <w:tcPr>
            <w:tcW w:w="8475" w:type="dxa"/>
            <w:tcBorders>
              <w:tl2br w:val="nil"/>
              <w:tr2bl w:val="nil"/>
            </w:tcBorders>
          </w:tcPr>
          <w:p w14:paraId="7440E1E0" w14:textId="77777777" w:rsidR="00851DC4" w:rsidRPr="004D6D68" w:rsidRDefault="00851DC4" w:rsidP="00452C91">
            <w:pPr>
              <w:spacing w:line="400" w:lineRule="exact"/>
              <w:rPr>
                <w:sz w:val="24"/>
                <w:szCs w:val="24"/>
              </w:rPr>
            </w:pPr>
            <w:proofErr w:type="spellStart"/>
            <w:r w:rsidRPr="00A12091">
              <w:rPr>
                <w:color w:val="FF0000"/>
                <w:sz w:val="24"/>
                <w:szCs w:val="24"/>
              </w:rPr>
              <w:t>batch_token_ids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=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self.model.inference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        src.to(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self.device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), src_size.to(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self.device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),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trg_eos_idx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self.trg_vocab.eos_idx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max_seq_len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max_seq_len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,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    ).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unsqueeze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(0)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else: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    raise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ValueError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f"Unsupported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model: {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self.model_name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}")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sent_list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= []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for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i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in range(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batch_token_ids.size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(0)):</w:t>
            </w:r>
            <w:r w:rsidRPr="00A12091">
              <w:rPr>
                <w:color w:val="FF0000"/>
                <w:sz w:val="24"/>
                <w:szCs w:val="24"/>
              </w:rPr>
              <w:br/>
              <w:t xml:space="preserve">            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token_ids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=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batch_token_ids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[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i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]</w:t>
            </w:r>
            <w:r w:rsidRPr="00A12091">
              <w:rPr>
                <w:color w:val="FF0000"/>
                <w:sz w:val="24"/>
                <w:szCs w:val="24"/>
              </w:rPr>
              <w:br/>
              <w:t xml:space="preserve">            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token_list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= []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    for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tid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in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token_ids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: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            if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tid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 ==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self.trg_vocab.eos_idx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: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                  break</w:t>
            </w:r>
            <w:r w:rsidRPr="00A12091">
              <w:rPr>
                <w:color w:val="FF0000"/>
                <w:sz w:val="24"/>
                <w:szCs w:val="24"/>
              </w:rPr>
              <w:br/>
              <w:t>                token_list.append(self.trg_vocab.itos(tid.item()))</w:t>
            </w:r>
            <w:r w:rsidRPr="00A12091">
              <w:rPr>
                <w:color w:val="FF0000"/>
                <w:sz w:val="24"/>
                <w:szCs w:val="24"/>
              </w:rPr>
              <w:br/>
            </w:r>
            <w:r w:rsidRPr="00A12091">
              <w:rPr>
                <w:color w:val="FF0000"/>
                <w:sz w:val="24"/>
                <w:szCs w:val="24"/>
              </w:rPr>
              <w:br/>
              <w:t xml:space="preserve">            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sent_list.append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("".join(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token_list</w:t>
            </w:r>
            <w:proofErr w:type="spellEnd"/>
            <w:r w:rsidRPr="00A12091">
              <w:rPr>
                <w:color w:val="FF0000"/>
                <w:sz w:val="24"/>
                <w:szCs w:val="24"/>
              </w:rPr>
              <w:t>))</w:t>
            </w:r>
            <w:r w:rsidRPr="00A12091">
              <w:rPr>
                <w:color w:val="FF0000"/>
                <w:sz w:val="24"/>
                <w:szCs w:val="24"/>
              </w:rPr>
              <w:br/>
              <w:t>return </w:t>
            </w:r>
            <w:proofErr w:type="spellStart"/>
            <w:r w:rsidRPr="00A12091">
              <w:rPr>
                <w:color w:val="FF0000"/>
                <w:sz w:val="24"/>
                <w:szCs w:val="24"/>
              </w:rPr>
              <w:t>sent_list</w:t>
            </w:r>
            <w:proofErr w:type="spellEnd"/>
          </w:p>
        </w:tc>
      </w:tr>
    </w:tbl>
    <w:p w14:paraId="695C6741" w14:textId="77777777" w:rsidR="00851DC4" w:rsidRPr="00851DC4" w:rsidRDefault="00851DC4" w:rsidP="00851DC4">
      <w:pPr>
        <w:spacing w:line="440" w:lineRule="exact"/>
      </w:pPr>
    </w:p>
    <w:p w14:paraId="32AE8239" w14:textId="09047738" w:rsidR="00C9559A" w:rsidRPr="00210F14" w:rsidRDefault="00210F14" w:rsidP="00210F14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97" w:name="_Toc12026170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rPr>
          <w:b w:val="0"/>
          <w:sz w:val="30"/>
          <w:szCs w:val="24"/>
        </w:rPr>
        <w:t>5.6</w:t>
      </w:r>
      <w:r w:rsidR="00C9559A" w:rsidRPr="00210F14">
        <w:rPr>
          <w:b w:val="0"/>
          <w:sz w:val="30"/>
          <w:szCs w:val="24"/>
        </w:rPr>
        <w:t xml:space="preserve"> </w:t>
      </w:r>
      <w:r>
        <w:rPr>
          <w:rFonts w:hint="eastAsia"/>
          <w:b w:val="0"/>
          <w:sz w:val="30"/>
          <w:szCs w:val="24"/>
        </w:rPr>
        <w:t>结果显示接口</w:t>
      </w:r>
      <w:bookmarkEnd w:id="97"/>
    </w:p>
    <w:p w14:paraId="246EF0C9" w14:textId="23007E5C" w:rsidR="00210F14" w:rsidRPr="00210F14" w:rsidRDefault="00210F14" w:rsidP="00E17F0F">
      <w:pPr>
        <w:spacing w:line="360" w:lineRule="auto"/>
        <w:ind w:firstLineChars="200" w:firstLine="480"/>
        <w:rPr>
          <w:bCs/>
          <w:color w:val="FF0000"/>
          <w:sz w:val="24"/>
          <w:szCs w:val="22"/>
        </w:rPr>
      </w:pPr>
      <w:bookmarkStart w:id="98" w:name="_Toc24061"/>
      <w:r w:rsidRPr="00210F14">
        <w:rPr>
          <w:rFonts w:hint="eastAsia"/>
          <w:bCs/>
          <w:color w:val="FF0000"/>
          <w:sz w:val="24"/>
          <w:szCs w:val="22"/>
        </w:rPr>
        <w:t>基于用户界面输入的内容，如果显示算法生成的结果到界面上。</w:t>
      </w:r>
    </w:p>
    <w:tbl>
      <w:tblPr>
        <w:tblStyle w:val="41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8487"/>
      </w:tblGrid>
      <w:tr w:rsidR="00210F14" w:rsidRPr="00806254" w14:paraId="35B35854" w14:textId="77777777" w:rsidTr="006568C5">
        <w:trPr>
          <w:jc w:val="center"/>
        </w:trPr>
        <w:tc>
          <w:tcPr>
            <w:tcW w:w="517" w:type="dxa"/>
            <w:tcBorders>
              <w:tl2br w:val="nil"/>
              <w:tr2bl w:val="nil"/>
            </w:tcBorders>
          </w:tcPr>
          <w:p w14:paraId="4F181BAC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color w:val="FF0000"/>
                <w:sz w:val="24"/>
                <w:szCs w:val="24"/>
              </w:rPr>
              <w:t>1</w:t>
            </w:r>
          </w:p>
          <w:p w14:paraId="6AEA685A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color w:val="FF0000"/>
                <w:sz w:val="24"/>
                <w:szCs w:val="24"/>
              </w:rPr>
              <w:t>2</w:t>
            </w:r>
          </w:p>
          <w:p w14:paraId="3DB240DA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color w:val="FF0000"/>
                <w:sz w:val="24"/>
                <w:szCs w:val="24"/>
              </w:rPr>
              <w:t>3</w:t>
            </w:r>
          </w:p>
          <w:p w14:paraId="7A6EC448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color w:val="FF0000"/>
                <w:sz w:val="24"/>
                <w:szCs w:val="24"/>
              </w:rPr>
              <w:t>4</w:t>
            </w:r>
          </w:p>
          <w:p w14:paraId="066CFD3D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color w:val="FF0000"/>
                <w:sz w:val="24"/>
                <w:szCs w:val="24"/>
              </w:rPr>
              <w:t>5</w:t>
            </w:r>
          </w:p>
          <w:p w14:paraId="1E3BC309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color w:val="FF0000"/>
                <w:sz w:val="24"/>
                <w:szCs w:val="24"/>
              </w:rPr>
              <w:t>6</w:t>
            </w:r>
          </w:p>
          <w:p w14:paraId="75B5FABF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7</w:t>
            </w:r>
          </w:p>
          <w:p w14:paraId="6161605B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8</w:t>
            </w:r>
          </w:p>
          <w:p w14:paraId="6FBA5D58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9</w:t>
            </w:r>
          </w:p>
          <w:p w14:paraId="5B9BF473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10</w:t>
            </w:r>
          </w:p>
          <w:p w14:paraId="08FDC6CF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lastRenderedPageBreak/>
              <w:t>11</w:t>
            </w:r>
          </w:p>
          <w:p w14:paraId="0AC09D50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12</w:t>
            </w:r>
          </w:p>
          <w:p w14:paraId="1A5FBCB0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13</w:t>
            </w:r>
          </w:p>
          <w:p w14:paraId="65D66F5F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14</w:t>
            </w:r>
          </w:p>
          <w:p w14:paraId="6E7B7BA1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15</w:t>
            </w:r>
          </w:p>
          <w:p w14:paraId="1242D3D1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16</w:t>
            </w:r>
          </w:p>
          <w:p w14:paraId="28C4A403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17</w:t>
            </w:r>
          </w:p>
          <w:p w14:paraId="1AD4CB94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18</w:t>
            </w:r>
          </w:p>
          <w:p w14:paraId="7092A0FD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19</w:t>
            </w:r>
          </w:p>
          <w:p w14:paraId="4436FAE7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20</w:t>
            </w:r>
          </w:p>
          <w:p w14:paraId="0C444677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21</w:t>
            </w:r>
          </w:p>
          <w:p w14:paraId="324FEED7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22</w:t>
            </w:r>
          </w:p>
          <w:p w14:paraId="3F8A7D01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23</w:t>
            </w:r>
          </w:p>
          <w:p w14:paraId="3EEA7378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24</w:t>
            </w:r>
          </w:p>
          <w:p w14:paraId="435C8FD8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25</w:t>
            </w:r>
          </w:p>
          <w:p w14:paraId="510735B9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26</w:t>
            </w:r>
          </w:p>
          <w:p w14:paraId="1CA4D566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rFonts w:hint="eastAsia"/>
                <w:color w:val="FF0000"/>
                <w:sz w:val="24"/>
                <w:szCs w:val="24"/>
              </w:rPr>
              <w:t>27</w:t>
            </w:r>
          </w:p>
        </w:tc>
        <w:tc>
          <w:tcPr>
            <w:tcW w:w="8487" w:type="dxa"/>
            <w:tcBorders>
              <w:tl2br w:val="nil"/>
              <w:tr2bl w:val="nil"/>
            </w:tcBorders>
          </w:tcPr>
          <w:p w14:paraId="7A9B5FB3" w14:textId="77777777" w:rsidR="00210F14" w:rsidRPr="00210F14" w:rsidRDefault="00210F14" w:rsidP="006568C5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210F14">
              <w:rPr>
                <w:color w:val="FF0000"/>
                <w:sz w:val="24"/>
                <w:szCs w:val="24"/>
              </w:rPr>
              <w:lastRenderedPageBreak/>
              <w:t>def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tran_implement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():</w:t>
            </w:r>
            <w:r w:rsidRPr="00210F14">
              <w:rPr>
                <w:color w:val="FF0000"/>
                <w:sz w:val="24"/>
                <w:szCs w:val="24"/>
              </w:rPr>
              <w:br/>
              <w:t>    #</w:t>
            </w:r>
            <w:r w:rsidRPr="00210F14">
              <w:rPr>
                <w:color w:val="FF0000"/>
                <w:sz w:val="24"/>
                <w:szCs w:val="24"/>
              </w:rPr>
              <w:t>预测用户的输入，猜测通过点击猜测的内容，修改用户当前输入的该行内容</w:t>
            </w:r>
            <w:r w:rsidRPr="00210F14">
              <w:rPr>
                <w:color w:val="FF0000"/>
                <w:sz w:val="24"/>
                <w:szCs w:val="24"/>
              </w:rPr>
              <w:br/>
              <w:t>    if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request.method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=="POST":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#</w:t>
            </w:r>
            <w:r w:rsidRPr="00210F14">
              <w:rPr>
                <w:color w:val="FF0000"/>
                <w:sz w:val="24"/>
                <w:szCs w:val="24"/>
              </w:rPr>
              <w:t>根据用户是否使用的翻译类型进行返还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text=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request.form.get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(‘text’).strip().replace(‘ ’,’’)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atm=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request.form.get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(‘atm’)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print(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text+str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(atm))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text_list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=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text.split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(‘\n’)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res_list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=[]</w:t>
            </w:r>
            <w:r w:rsidRPr="00210F14">
              <w:rPr>
                <w:color w:val="FF0000"/>
                <w:sz w:val="24"/>
                <w:szCs w:val="24"/>
              </w:rPr>
              <w:br/>
            </w:r>
            <w:r w:rsidRPr="00210F14">
              <w:rPr>
                <w:color w:val="FF0000"/>
                <w:sz w:val="24"/>
                <w:szCs w:val="24"/>
              </w:rPr>
              <w:lastRenderedPageBreak/>
              <w:t>        try: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if atm==‘true’: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    #text</w:t>
            </w:r>
            <w:r w:rsidRPr="00210F14">
              <w:rPr>
                <w:color w:val="FF0000"/>
                <w:sz w:val="24"/>
                <w:szCs w:val="24"/>
              </w:rPr>
              <w:t>中根据回车分行</w:t>
            </w:r>
            <w:r w:rsidRPr="00210F14">
              <w:rPr>
                <w:color w:val="FF0000"/>
                <w:sz w:val="24"/>
                <w:szCs w:val="24"/>
              </w:rPr>
              <w:t> </w:t>
            </w:r>
            <w:r w:rsidRPr="00210F14">
              <w:rPr>
                <w:color w:val="FF0000"/>
                <w:sz w:val="24"/>
                <w:szCs w:val="24"/>
              </w:rPr>
              <w:t>然后拼接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    for text in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text_list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: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        res=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atmModel.inference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(text)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       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res_list.append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(res)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else: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    for text in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text_list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: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        res=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mtaModel.inference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(text)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       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res_list.append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(res)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res=‘\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n’.join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res_list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except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RuntimeError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: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print(‘cant translate’)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result = {‘code’: 401, ’data’: "</w:t>
            </w:r>
            <w:r w:rsidRPr="00210F14">
              <w:rPr>
                <w:color w:val="FF0000"/>
                <w:sz w:val="24"/>
                <w:szCs w:val="24"/>
              </w:rPr>
              <w:t>错误</w:t>
            </w:r>
            <w:r w:rsidRPr="00210F14">
              <w:rPr>
                <w:color w:val="FF0000"/>
                <w:sz w:val="24"/>
                <w:szCs w:val="24"/>
              </w:rPr>
              <w:t>"}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    return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jsonify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(result)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result={‘code’:200,’data’:res}</w:t>
            </w:r>
            <w:r w:rsidRPr="00210F14">
              <w:rPr>
                <w:color w:val="FF0000"/>
                <w:sz w:val="24"/>
                <w:szCs w:val="24"/>
              </w:rPr>
              <w:br/>
              <w:t>        return </w:t>
            </w:r>
            <w:proofErr w:type="spellStart"/>
            <w:r w:rsidRPr="00210F14">
              <w:rPr>
                <w:color w:val="FF0000"/>
                <w:sz w:val="24"/>
                <w:szCs w:val="24"/>
              </w:rPr>
              <w:t>jsonify</w:t>
            </w:r>
            <w:proofErr w:type="spellEnd"/>
            <w:r w:rsidRPr="00210F14">
              <w:rPr>
                <w:color w:val="FF0000"/>
                <w:sz w:val="24"/>
                <w:szCs w:val="24"/>
              </w:rPr>
              <w:t>(result)</w:t>
            </w:r>
          </w:p>
        </w:tc>
      </w:tr>
    </w:tbl>
    <w:p w14:paraId="3C50638F" w14:textId="77777777" w:rsidR="00210F14" w:rsidRPr="009A76DE" w:rsidRDefault="00210F14" w:rsidP="009A76DE">
      <w:pPr>
        <w:spacing w:line="440" w:lineRule="exact"/>
        <w:rPr>
          <w:bCs/>
          <w:sz w:val="24"/>
          <w:szCs w:val="22"/>
        </w:rPr>
      </w:pPr>
    </w:p>
    <w:bookmarkEnd w:id="98"/>
    <w:tbl>
      <w:tblPr>
        <w:tblStyle w:val="41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8487"/>
      </w:tblGrid>
      <w:tr w:rsidR="0009554E" w:rsidRPr="00806254" w14:paraId="590E7EBF" w14:textId="77777777" w:rsidTr="0009554E">
        <w:trPr>
          <w:jc w:val="center"/>
        </w:trPr>
        <w:tc>
          <w:tcPr>
            <w:tcW w:w="517" w:type="dxa"/>
            <w:tcBorders>
              <w:top w:val="nil"/>
              <w:bottom w:val="nil"/>
              <w:tl2br w:val="nil"/>
              <w:tr2bl w:val="nil"/>
            </w:tcBorders>
          </w:tcPr>
          <w:p w14:paraId="25D799C8" w14:textId="6D293E59" w:rsidR="0009554E" w:rsidRPr="00806254" w:rsidRDefault="0009554E" w:rsidP="00210F1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487" w:type="dxa"/>
            <w:tcBorders>
              <w:top w:val="nil"/>
              <w:bottom w:val="nil"/>
              <w:tl2br w:val="nil"/>
              <w:tr2bl w:val="nil"/>
            </w:tcBorders>
          </w:tcPr>
          <w:p w14:paraId="5B3345ED" w14:textId="77777777" w:rsidR="0009554E" w:rsidRPr="00B3427E" w:rsidRDefault="0009554E" w:rsidP="00425DED">
            <w:pPr>
              <w:spacing w:line="400" w:lineRule="exact"/>
              <w:rPr>
                <w:sz w:val="24"/>
                <w:szCs w:val="24"/>
              </w:rPr>
            </w:pPr>
          </w:p>
        </w:tc>
      </w:tr>
    </w:tbl>
    <w:p w14:paraId="15E54620" w14:textId="6AB678B6" w:rsidR="00C34D12" w:rsidRDefault="00A81E2C" w:rsidP="00320909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99" w:name="_Toc231644804"/>
      <w:bookmarkStart w:id="100" w:name="_Toc231645015"/>
      <w:bookmarkStart w:id="101" w:name="_Toc231653105"/>
      <w:bookmarkStart w:id="102" w:name="_Toc231653259"/>
      <w:bookmarkStart w:id="103" w:name="_Toc231794563"/>
      <w:bookmarkStart w:id="104" w:name="_Toc231814589"/>
      <w:bookmarkStart w:id="105" w:name="_Toc231814718"/>
      <w:bookmarkStart w:id="106" w:name="_Toc231906428"/>
      <w:bookmarkStart w:id="107" w:name="_Toc232705468"/>
      <w:bookmarkStart w:id="108" w:name="_Toc30792"/>
      <w:bookmarkStart w:id="109" w:name="_Toc23883"/>
      <w:bookmarkStart w:id="110" w:name="_Toc16316"/>
      <w:bookmarkStart w:id="111" w:name="_Toc3526037"/>
      <w:bookmarkStart w:id="112" w:name="_Toc120261706"/>
      <w:r>
        <w:rPr>
          <w:rFonts w:eastAsia="黑体" w:hint="eastAsia"/>
          <w:b w:val="0"/>
          <w:sz w:val="36"/>
          <w:szCs w:val="24"/>
        </w:rPr>
        <w:lastRenderedPageBreak/>
        <w:t>六</w:t>
      </w:r>
      <w:r>
        <w:rPr>
          <w:rFonts w:eastAsia="黑体"/>
          <w:b w:val="0"/>
          <w:sz w:val="36"/>
          <w:szCs w:val="24"/>
        </w:rPr>
        <w:t>.</w:t>
      </w:r>
      <w:r>
        <w:rPr>
          <w:rFonts w:eastAsia="黑体" w:hint="eastAsia"/>
          <w:b w:val="0"/>
          <w:sz w:val="36"/>
          <w:szCs w:val="24"/>
        </w:rPr>
        <w:t xml:space="preserve"> 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Fonts w:eastAsia="黑体" w:hint="eastAsia"/>
          <w:b w:val="0"/>
          <w:sz w:val="36"/>
          <w:szCs w:val="24"/>
        </w:rPr>
        <w:t>实验及展示</w:t>
      </w:r>
      <w:bookmarkEnd w:id="112"/>
    </w:p>
    <w:p w14:paraId="17C0048E" w14:textId="1FD2DEDC" w:rsidR="00154435" w:rsidRDefault="00A81E2C" w:rsidP="00154435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113" w:name="_Toc120261707"/>
      <w:r>
        <w:rPr>
          <w:b w:val="0"/>
          <w:sz w:val="30"/>
          <w:szCs w:val="24"/>
        </w:rPr>
        <w:t>6</w:t>
      </w:r>
      <w:r w:rsidR="00154435">
        <w:rPr>
          <w:rFonts w:hint="eastAsia"/>
          <w:b w:val="0"/>
          <w:sz w:val="30"/>
          <w:szCs w:val="24"/>
        </w:rPr>
        <w:t>.</w:t>
      </w:r>
      <w:r w:rsidR="00596F45">
        <w:rPr>
          <w:b w:val="0"/>
          <w:sz w:val="30"/>
          <w:szCs w:val="24"/>
        </w:rPr>
        <w:t>1</w:t>
      </w:r>
      <w:r w:rsidR="00154435">
        <w:rPr>
          <w:rFonts w:hint="eastAsia"/>
          <w:b w:val="0"/>
          <w:sz w:val="30"/>
          <w:szCs w:val="24"/>
        </w:rPr>
        <w:t xml:space="preserve"> </w:t>
      </w:r>
      <w:r>
        <w:rPr>
          <w:rFonts w:hint="eastAsia"/>
          <w:b w:val="0"/>
          <w:sz w:val="30"/>
          <w:szCs w:val="24"/>
        </w:rPr>
        <w:t>实验结果</w:t>
      </w:r>
      <w:bookmarkEnd w:id="113"/>
    </w:p>
    <w:p w14:paraId="3C7B87A4" w14:textId="2D2B603D" w:rsidR="00320909" w:rsidRPr="00E04703" w:rsidRDefault="00A81E2C" w:rsidP="00402851">
      <w:pPr>
        <w:spacing w:line="360" w:lineRule="auto"/>
        <w:ind w:firstLineChars="200" w:firstLine="480"/>
        <w:rPr>
          <w:sz w:val="24"/>
          <w:szCs w:val="22"/>
        </w:rPr>
      </w:pPr>
      <w:r w:rsidRPr="00A81E2C">
        <w:rPr>
          <w:rFonts w:hint="eastAsia"/>
          <w:color w:val="FF0000"/>
          <w:sz w:val="24"/>
          <w:szCs w:val="22"/>
        </w:rPr>
        <w:t>给出一个表展示系统在评估指标上的结果，并分析</w:t>
      </w:r>
      <w:r w:rsidR="00AF2CD8" w:rsidRPr="00A81E2C">
        <w:rPr>
          <w:rFonts w:hint="eastAsia"/>
          <w:color w:val="FF0000"/>
          <w:sz w:val="24"/>
          <w:szCs w:val="22"/>
        </w:rPr>
        <w:t>。</w:t>
      </w:r>
      <w:r w:rsidR="00AF2CD8" w:rsidRPr="00E04703">
        <w:rPr>
          <w:sz w:val="24"/>
          <w:szCs w:val="22"/>
        </w:rPr>
        <w:t xml:space="preserve"> </w:t>
      </w:r>
    </w:p>
    <w:p w14:paraId="3C29B282" w14:textId="77777777" w:rsidR="009649D2" w:rsidRPr="00C23297" w:rsidRDefault="009649D2" w:rsidP="003E137C">
      <w:pPr>
        <w:spacing w:line="360" w:lineRule="auto"/>
        <w:rPr>
          <w:bCs/>
          <w:sz w:val="24"/>
          <w:szCs w:val="22"/>
        </w:rPr>
      </w:pPr>
    </w:p>
    <w:p w14:paraId="26B1F9D3" w14:textId="43751785" w:rsidR="003971C6" w:rsidRDefault="003971C6" w:rsidP="003E137C">
      <w:pPr>
        <w:spacing w:line="360" w:lineRule="auto"/>
        <w:ind w:firstLineChars="200" w:firstLine="480"/>
        <w:rPr>
          <w:sz w:val="24"/>
          <w:szCs w:val="22"/>
        </w:rPr>
      </w:pPr>
      <w:r w:rsidRPr="00A95A47">
        <w:rPr>
          <w:rFonts w:hint="eastAsia"/>
          <w:sz w:val="24"/>
          <w:szCs w:val="22"/>
        </w:rPr>
        <w:t>在系统功能测试过程中，系统各个功能模块均能正常运行，并能返回预期结果，因此</w:t>
      </w:r>
      <w:r w:rsidR="000164BB">
        <w:rPr>
          <w:rFonts w:hint="eastAsia"/>
          <w:sz w:val="24"/>
          <w:szCs w:val="22"/>
        </w:rPr>
        <w:t>本</w:t>
      </w:r>
      <w:r w:rsidRPr="00A95A47">
        <w:rPr>
          <w:rFonts w:hint="eastAsia"/>
          <w:sz w:val="24"/>
          <w:szCs w:val="22"/>
        </w:rPr>
        <w:t>系统较为稳定。</w:t>
      </w:r>
      <w:r w:rsidR="00A95A47" w:rsidRPr="00A95A47">
        <w:rPr>
          <w:rFonts w:hint="eastAsia"/>
          <w:sz w:val="24"/>
          <w:szCs w:val="22"/>
        </w:rPr>
        <w:t>系统所</w:t>
      </w:r>
      <w:r w:rsidR="00A93F85">
        <w:rPr>
          <w:rFonts w:hint="eastAsia"/>
          <w:sz w:val="24"/>
          <w:szCs w:val="22"/>
        </w:rPr>
        <w:t>测试的数据来源于不同于语料库资源的网络</w:t>
      </w:r>
      <w:r w:rsidR="00A95A47" w:rsidRPr="00A95A47">
        <w:rPr>
          <w:rFonts w:hint="eastAsia"/>
          <w:sz w:val="24"/>
          <w:szCs w:val="22"/>
        </w:rPr>
        <w:t>，</w:t>
      </w:r>
      <w:r w:rsidR="000C443C">
        <w:rPr>
          <w:rFonts w:hint="eastAsia"/>
          <w:sz w:val="24"/>
          <w:szCs w:val="22"/>
        </w:rPr>
        <w:t>文本较为典型、并且可以查询到</w:t>
      </w:r>
      <w:r w:rsidR="00E70C27">
        <w:rPr>
          <w:rFonts w:hint="eastAsia"/>
          <w:sz w:val="24"/>
          <w:szCs w:val="22"/>
        </w:rPr>
        <w:t>较一致的白话文翻译</w:t>
      </w:r>
      <w:r w:rsidR="00A95A47" w:rsidRPr="00A95A47">
        <w:rPr>
          <w:rFonts w:hint="eastAsia"/>
          <w:sz w:val="24"/>
          <w:szCs w:val="22"/>
        </w:rPr>
        <w:t>。</w:t>
      </w:r>
      <w:r w:rsidR="00EC47F8">
        <w:rPr>
          <w:rFonts w:hint="eastAsia"/>
          <w:sz w:val="24"/>
          <w:szCs w:val="22"/>
        </w:rPr>
        <w:t>系统在进行测试时</w:t>
      </w:r>
      <w:r w:rsidR="005D423C">
        <w:rPr>
          <w:rFonts w:hint="eastAsia"/>
          <w:sz w:val="24"/>
          <w:szCs w:val="22"/>
        </w:rPr>
        <w:t>达到预期效果，速度和稳定性上表现良好。</w:t>
      </w:r>
    </w:p>
    <w:p w14:paraId="14C9C9E7" w14:textId="4E6F838B" w:rsidR="00F21493" w:rsidRDefault="00A81E2C" w:rsidP="00F21493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114" w:name="_Toc18086"/>
      <w:bookmarkStart w:id="115" w:name="_Toc120261708"/>
      <w:r>
        <w:rPr>
          <w:b w:val="0"/>
          <w:sz w:val="30"/>
          <w:szCs w:val="24"/>
        </w:rPr>
        <w:t>6</w:t>
      </w:r>
      <w:r w:rsidR="0074631E">
        <w:rPr>
          <w:rFonts w:hint="eastAsia"/>
          <w:b w:val="0"/>
          <w:sz w:val="30"/>
          <w:szCs w:val="24"/>
        </w:rPr>
        <w:t>.</w:t>
      </w:r>
      <w:r w:rsidR="00520DE1">
        <w:rPr>
          <w:b w:val="0"/>
          <w:sz w:val="30"/>
          <w:szCs w:val="24"/>
        </w:rPr>
        <w:t>2</w:t>
      </w:r>
      <w:r w:rsidR="00F21493">
        <w:rPr>
          <w:rFonts w:hint="eastAsia"/>
          <w:b w:val="0"/>
          <w:sz w:val="30"/>
          <w:szCs w:val="24"/>
        </w:rPr>
        <w:t xml:space="preserve"> </w:t>
      </w:r>
      <w:bookmarkEnd w:id="114"/>
      <w:r w:rsidRPr="0007201A">
        <w:rPr>
          <w:rFonts w:hint="eastAsia"/>
          <w:b w:val="0"/>
          <w:sz w:val="30"/>
          <w:szCs w:val="24"/>
        </w:rPr>
        <w:t>系统展示</w:t>
      </w:r>
      <w:bookmarkEnd w:id="115"/>
    </w:p>
    <w:p w14:paraId="019355F0" w14:textId="77777777" w:rsidR="00596F45" w:rsidRPr="00A81E2C" w:rsidRDefault="00596F45" w:rsidP="00596F45">
      <w:pPr>
        <w:spacing w:line="360" w:lineRule="auto"/>
        <w:ind w:firstLineChars="200" w:firstLine="480"/>
        <w:rPr>
          <w:color w:val="FF0000"/>
          <w:sz w:val="24"/>
          <w:szCs w:val="22"/>
        </w:rPr>
      </w:pPr>
      <w:r w:rsidRPr="00A81E2C">
        <w:rPr>
          <w:rFonts w:hint="eastAsia"/>
          <w:color w:val="FF0000"/>
          <w:sz w:val="24"/>
          <w:szCs w:val="22"/>
        </w:rPr>
        <w:t>本系统采用前后端分离架构，前端界面精简地提供用户所需的翻译、阅读、统计等功能。系统界面如图</w:t>
      </w:r>
      <w:r w:rsidRPr="00A81E2C">
        <w:rPr>
          <w:rFonts w:hint="eastAsia"/>
          <w:color w:val="FF0000"/>
          <w:sz w:val="24"/>
          <w:szCs w:val="22"/>
        </w:rPr>
        <w:t>7</w:t>
      </w:r>
      <w:r w:rsidRPr="00A81E2C">
        <w:rPr>
          <w:color w:val="FF0000"/>
          <w:sz w:val="24"/>
          <w:szCs w:val="22"/>
        </w:rPr>
        <w:t>.1</w:t>
      </w:r>
      <w:r w:rsidRPr="00A81E2C">
        <w:rPr>
          <w:rFonts w:hint="eastAsia"/>
          <w:color w:val="FF0000"/>
          <w:sz w:val="24"/>
          <w:szCs w:val="22"/>
        </w:rPr>
        <w:t>所示。</w:t>
      </w:r>
    </w:p>
    <w:p w14:paraId="0C5476B0" w14:textId="11B06385" w:rsidR="00596F45" w:rsidRPr="00A81E2C" w:rsidRDefault="00596F45" w:rsidP="00596F45">
      <w:pPr>
        <w:spacing w:line="360" w:lineRule="auto"/>
        <w:ind w:firstLineChars="200" w:firstLine="420"/>
        <w:jc w:val="center"/>
        <w:rPr>
          <w:color w:val="FF0000"/>
          <w:sz w:val="24"/>
          <w:szCs w:val="22"/>
        </w:rPr>
      </w:pPr>
      <w:r w:rsidRPr="00A81E2C">
        <w:rPr>
          <w:noProof/>
          <w:color w:val="FF0000"/>
        </w:rPr>
        <w:drawing>
          <wp:inline distT="0" distB="0" distL="0" distR="0" wp14:anchorId="6262F402" wp14:editId="0937CADE">
            <wp:extent cx="5759450" cy="2106295"/>
            <wp:effectExtent l="0" t="0" r="0" b="8255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E2C">
        <w:rPr>
          <w:rFonts w:ascii="黑体" w:eastAsia="黑体" w:hAnsi="黑体" w:hint="eastAsia"/>
          <w:color w:val="FF0000"/>
          <w:szCs w:val="21"/>
        </w:rPr>
        <w:t>图</w:t>
      </w:r>
      <w:r w:rsidR="00A81E2C" w:rsidRPr="00A81E2C">
        <w:rPr>
          <w:rFonts w:ascii="黑体" w:eastAsia="黑体" w:hAnsi="黑体"/>
          <w:color w:val="FF0000"/>
          <w:szCs w:val="21"/>
        </w:rPr>
        <w:t>6</w:t>
      </w:r>
      <w:r w:rsidRPr="00A81E2C">
        <w:rPr>
          <w:rFonts w:ascii="黑体" w:eastAsia="黑体" w:hAnsi="黑体" w:hint="eastAsia"/>
          <w:color w:val="FF0000"/>
          <w:szCs w:val="21"/>
        </w:rPr>
        <w:t>.1 翻译界面</w:t>
      </w:r>
    </w:p>
    <w:p w14:paraId="7CCEFE2D" w14:textId="1DA256FD" w:rsidR="00A81E2C" w:rsidRPr="00A81E2C" w:rsidRDefault="00A81E2C" w:rsidP="00596F45">
      <w:pPr>
        <w:spacing w:line="360" w:lineRule="auto"/>
        <w:ind w:firstLineChars="200" w:firstLine="480"/>
        <w:rPr>
          <w:color w:val="FF0000"/>
          <w:sz w:val="24"/>
          <w:szCs w:val="22"/>
        </w:rPr>
      </w:pPr>
      <w:r w:rsidRPr="00A81E2C">
        <w:rPr>
          <w:rFonts w:hint="eastAsia"/>
          <w:color w:val="FF0000"/>
          <w:sz w:val="24"/>
          <w:szCs w:val="22"/>
        </w:rPr>
        <w:t>再给出</w:t>
      </w:r>
      <w:r>
        <w:rPr>
          <w:rFonts w:hint="eastAsia"/>
          <w:color w:val="FF0000"/>
          <w:sz w:val="24"/>
          <w:szCs w:val="22"/>
        </w:rPr>
        <w:t>3</w:t>
      </w:r>
      <w:r w:rsidRPr="00A81E2C">
        <w:rPr>
          <w:rFonts w:hint="eastAsia"/>
          <w:color w:val="FF0000"/>
          <w:sz w:val="24"/>
          <w:szCs w:val="22"/>
        </w:rPr>
        <w:t>个</w:t>
      </w:r>
      <w:r>
        <w:rPr>
          <w:rFonts w:hint="eastAsia"/>
          <w:color w:val="FF0000"/>
          <w:sz w:val="24"/>
          <w:szCs w:val="22"/>
        </w:rPr>
        <w:t>到</w:t>
      </w:r>
      <w:r>
        <w:rPr>
          <w:rFonts w:hint="eastAsia"/>
          <w:color w:val="FF0000"/>
          <w:sz w:val="24"/>
          <w:szCs w:val="22"/>
        </w:rPr>
        <w:t>5</w:t>
      </w:r>
      <w:r>
        <w:rPr>
          <w:rFonts w:hint="eastAsia"/>
          <w:color w:val="FF0000"/>
          <w:sz w:val="24"/>
          <w:szCs w:val="22"/>
        </w:rPr>
        <w:t>个</w:t>
      </w:r>
      <w:r w:rsidRPr="00A81E2C">
        <w:rPr>
          <w:rFonts w:hint="eastAsia"/>
          <w:color w:val="FF0000"/>
          <w:sz w:val="24"/>
          <w:szCs w:val="22"/>
        </w:rPr>
        <w:t>测试用例的截图</w:t>
      </w:r>
    </w:p>
    <w:p w14:paraId="0221407A" w14:textId="77777777" w:rsidR="00AE6FAA" w:rsidRDefault="00AE6FAA">
      <w:pPr>
        <w:widowControl/>
        <w:jc w:val="left"/>
        <w:rPr>
          <w:rFonts w:eastAsia="黑体"/>
          <w:kern w:val="44"/>
          <w:sz w:val="36"/>
          <w:szCs w:val="24"/>
        </w:rPr>
      </w:pPr>
      <w:bookmarkStart w:id="116" w:name="_Toc3526052"/>
      <w:bookmarkStart w:id="117" w:name="_Toc25492"/>
      <w:bookmarkStart w:id="118" w:name="_Toc232705479"/>
      <w:r>
        <w:rPr>
          <w:rFonts w:eastAsia="黑体"/>
          <w:b/>
          <w:sz w:val="36"/>
          <w:szCs w:val="24"/>
        </w:rPr>
        <w:br w:type="page"/>
      </w:r>
    </w:p>
    <w:p w14:paraId="50B32CF6" w14:textId="78EF5A5C" w:rsidR="00AE6FAA" w:rsidRDefault="00AE6FAA" w:rsidP="00AE6FAA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119" w:name="_Toc120261709"/>
      <w:r>
        <w:rPr>
          <w:rFonts w:eastAsia="黑体" w:hint="eastAsia"/>
          <w:b w:val="0"/>
          <w:sz w:val="36"/>
          <w:szCs w:val="24"/>
        </w:rPr>
        <w:lastRenderedPageBreak/>
        <w:t>七</w:t>
      </w:r>
      <w:r>
        <w:rPr>
          <w:rFonts w:eastAsia="黑体"/>
          <w:b w:val="0"/>
          <w:sz w:val="36"/>
          <w:szCs w:val="24"/>
        </w:rPr>
        <w:t>.</w:t>
      </w:r>
      <w:r>
        <w:rPr>
          <w:rFonts w:eastAsia="黑体" w:hint="eastAsia"/>
          <w:b w:val="0"/>
          <w:sz w:val="36"/>
          <w:szCs w:val="24"/>
        </w:rPr>
        <w:t xml:space="preserve"> </w:t>
      </w:r>
      <w:r>
        <w:rPr>
          <w:rFonts w:eastAsia="黑体" w:hint="eastAsia"/>
          <w:b w:val="0"/>
          <w:sz w:val="36"/>
          <w:szCs w:val="24"/>
        </w:rPr>
        <w:t>小组介绍</w:t>
      </w:r>
      <w:bookmarkEnd w:id="119"/>
    </w:p>
    <w:p w14:paraId="54724CB2" w14:textId="369E59FA" w:rsidR="00AE6FAA" w:rsidRDefault="00AE6FAA" w:rsidP="00AE6FAA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120" w:name="_Toc120261710"/>
      <w:r w:rsidRPr="00AE6FAA">
        <w:rPr>
          <w:rFonts w:hint="eastAsia"/>
          <w:b w:val="0"/>
          <w:sz w:val="30"/>
          <w:szCs w:val="24"/>
        </w:rPr>
        <w:t>7</w:t>
      </w:r>
      <w:r w:rsidRPr="00AE6FAA">
        <w:rPr>
          <w:b w:val="0"/>
          <w:sz w:val="30"/>
          <w:szCs w:val="24"/>
        </w:rPr>
        <w:t>.1</w:t>
      </w:r>
      <w:r>
        <w:rPr>
          <w:b w:val="0"/>
          <w:sz w:val="30"/>
          <w:szCs w:val="24"/>
        </w:rPr>
        <w:t xml:space="preserve"> </w:t>
      </w:r>
      <w:r>
        <w:rPr>
          <w:rFonts w:hint="eastAsia"/>
          <w:b w:val="0"/>
          <w:sz w:val="30"/>
          <w:szCs w:val="24"/>
        </w:rPr>
        <w:t>小组</w:t>
      </w:r>
      <w:r w:rsidR="00897967">
        <w:rPr>
          <w:rFonts w:hint="eastAsia"/>
          <w:b w:val="0"/>
          <w:sz w:val="30"/>
          <w:szCs w:val="24"/>
        </w:rPr>
        <w:t>分工</w:t>
      </w:r>
      <w:bookmarkEnd w:id="120"/>
    </w:p>
    <w:p w14:paraId="3F261D9F" w14:textId="71721A54" w:rsidR="00AE6FAA" w:rsidRDefault="00AE6FAA" w:rsidP="00AE6FAA">
      <w:pPr>
        <w:spacing w:line="360" w:lineRule="auto"/>
        <w:ind w:firstLineChars="200" w:firstLine="480"/>
        <w:rPr>
          <w:color w:val="FF0000"/>
          <w:sz w:val="24"/>
          <w:szCs w:val="22"/>
        </w:rPr>
      </w:pPr>
      <w:r w:rsidRPr="00AE6FAA">
        <w:rPr>
          <w:rFonts w:hint="eastAsia"/>
          <w:color w:val="FF0000"/>
          <w:sz w:val="24"/>
          <w:szCs w:val="22"/>
        </w:rPr>
        <w:t>介绍每个成员，分别是谁，具体的分工是什么。</w:t>
      </w:r>
    </w:p>
    <w:p w14:paraId="2157BA11" w14:textId="3D89F325" w:rsidR="00AE6FAA" w:rsidRDefault="00AE6FAA" w:rsidP="00AE6FAA">
      <w:pPr>
        <w:spacing w:line="360" w:lineRule="auto"/>
        <w:rPr>
          <w:color w:val="FF0000"/>
          <w:sz w:val="24"/>
          <w:szCs w:val="22"/>
        </w:rPr>
      </w:pPr>
    </w:p>
    <w:p w14:paraId="7041AB87" w14:textId="2273574E" w:rsidR="00AE6FAA" w:rsidRDefault="00AE6FAA" w:rsidP="00AE6FAA">
      <w:pPr>
        <w:pStyle w:val="2"/>
        <w:numPr>
          <w:ilvl w:val="0"/>
          <w:numId w:val="0"/>
        </w:numPr>
        <w:spacing w:beforeLines="50" w:before="156" w:afterLines="50" w:after="156" w:line="300" w:lineRule="auto"/>
        <w:rPr>
          <w:b w:val="0"/>
          <w:sz w:val="30"/>
          <w:szCs w:val="24"/>
        </w:rPr>
      </w:pPr>
      <w:bookmarkStart w:id="121" w:name="_Toc120261711"/>
      <w:r w:rsidRPr="00AE6FAA">
        <w:rPr>
          <w:rFonts w:hint="eastAsia"/>
          <w:b w:val="0"/>
          <w:sz w:val="30"/>
          <w:szCs w:val="24"/>
        </w:rPr>
        <w:t>7</w:t>
      </w:r>
      <w:r w:rsidRPr="00AE6FAA">
        <w:rPr>
          <w:b w:val="0"/>
          <w:sz w:val="30"/>
          <w:szCs w:val="24"/>
        </w:rPr>
        <w:t xml:space="preserve">.2 </w:t>
      </w:r>
      <w:r w:rsidRPr="00AE6FAA">
        <w:rPr>
          <w:rFonts w:hint="eastAsia"/>
          <w:b w:val="0"/>
          <w:sz w:val="30"/>
          <w:szCs w:val="24"/>
        </w:rPr>
        <w:t>我的工作</w:t>
      </w:r>
      <w:bookmarkEnd w:id="121"/>
    </w:p>
    <w:p w14:paraId="74527A3E" w14:textId="1B0570DD" w:rsidR="00AE6FAA" w:rsidRPr="00AE6FAA" w:rsidRDefault="00AE6FAA" w:rsidP="00AE6FAA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</w:t>
      </w:r>
      <w:r w:rsidRPr="00AE6FAA">
        <w:rPr>
          <w:rFonts w:hint="eastAsia"/>
          <w:color w:val="FF0000"/>
        </w:rPr>
        <w:t>这一部分每个人应该是不一样的，对根据上面的分工，自己具体做了什么事情，进行详细介绍，比如学习了什么技术，查阅了什么资料，开发了哪一模块，报告的撰写，汇报</w:t>
      </w:r>
      <w:r w:rsidRPr="00AE6FAA">
        <w:rPr>
          <w:rFonts w:hint="eastAsia"/>
          <w:color w:val="FF0000"/>
        </w:rPr>
        <w:t>PPT</w:t>
      </w:r>
      <w:r w:rsidRPr="00AE6FAA">
        <w:rPr>
          <w:rFonts w:hint="eastAsia"/>
          <w:color w:val="FF0000"/>
        </w:rPr>
        <w:t>的撰写，等。</w:t>
      </w:r>
    </w:p>
    <w:p w14:paraId="05B4B06C" w14:textId="3201D63A" w:rsidR="00BB0AAB" w:rsidRDefault="00B66E5C" w:rsidP="005C119B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122" w:name="_Toc120261712"/>
      <w:r>
        <w:rPr>
          <w:rFonts w:eastAsia="黑体" w:hint="eastAsia"/>
          <w:b w:val="0"/>
          <w:sz w:val="36"/>
          <w:szCs w:val="24"/>
        </w:rPr>
        <w:lastRenderedPageBreak/>
        <w:t>八</w:t>
      </w:r>
      <w:r>
        <w:rPr>
          <w:rFonts w:eastAsia="黑体"/>
          <w:b w:val="0"/>
          <w:sz w:val="36"/>
          <w:szCs w:val="24"/>
        </w:rPr>
        <w:t xml:space="preserve">. </w:t>
      </w:r>
      <w:r w:rsidR="005C119B">
        <w:rPr>
          <w:rFonts w:eastAsia="黑体" w:hint="eastAsia"/>
          <w:b w:val="0"/>
          <w:sz w:val="36"/>
          <w:szCs w:val="24"/>
        </w:rPr>
        <w:t>结</w:t>
      </w:r>
      <w:r w:rsidR="005C119B">
        <w:rPr>
          <w:rFonts w:eastAsia="黑体" w:hint="eastAsia"/>
          <w:b w:val="0"/>
          <w:sz w:val="36"/>
          <w:szCs w:val="24"/>
        </w:rPr>
        <w:t xml:space="preserve">  </w:t>
      </w:r>
      <w:r w:rsidR="005C119B">
        <w:rPr>
          <w:rFonts w:eastAsia="黑体" w:hint="eastAsia"/>
          <w:b w:val="0"/>
          <w:sz w:val="36"/>
          <w:szCs w:val="24"/>
        </w:rPr>
        <w:t>论</w:t>
      </w:r>
      <w:bookmarkEnd w:id="116"/>
      <w:bookmarkEnd w:id="117"/>
      <w:bookmarkEnd w:id="118"/>
      <w:bookmarkEnd w:id="122"/>
    </w:p>
    <w:p w14:paraId="142ED427" w14:textId="3EF01186" w:rsidR="00AE6FAA" w:rsidRPr="00AE6FAA" w:rsidRDefault="00AE6FAA" w:rsidP="00703932">
      <w:pPr>
        <w:spacing w:line="360" w:lineRule="auto"/>
        <w:ind w:firstLineChars="200" w:firstLine="480"/>
        <w:rPr>
          <w:bCs/>
          <w:color w:val="FF0000"/>
          <w:sz w:val="24"/>
          <w:szCs w:val="22"/>
        </w:rPr>
      </w:pPr>
      <w:r w:rsidRPr="00AE6FAA">
        <w:rPr>
          <w:rFonts w:hint="eastAsia"/>
          <w:bCs/>
          <w:color w:val="FF0000"/>
          <w:sz w:val="24"/>
          <w:szCs w:val="22"/>
        </w:rPr>
        <w:t>系统的介绍</w:t>
      </w:r>
    </w:p>
    <w:p w14:paraId="0B8B7DFA" w14:textId="1420E456" w:rsidR="00AE6FAA" w:rsidRPr="00AE6FAA" w:rsidRDefault="00AE6FAA" w:rsidP="00703932">
      <w:pPr>
        <w:spacing w:line="360" w:lineRule="auto"/>
        <w:ind w:firstLineChars="200" w:firstLine="480"/>
        <w:rPr>
          <w:bCs/>
          <w:color w:val="FF0000"/>
          <w:sz w:val="24"/>
          <w:szCs w:val="22"/>
        </w:rPr>
      </w:pPr>
      <w:r w:rsidRPr="00AE6FAA">
        <w:rPr>
          <w:rFonts w:hint="eastAsia"/>
          <w:bCs/>
          <w:color w:val="FF0000"/>
          <w:sz w:val="24"/>
          <w:szCs w:val="22"/>
        </w:rPr>
        <w:t>开发系统中，遇到了什么</w:t>
      </w:r>
      <w:r w:rsidR="00894D70">
        <w:rPr>
          <w:rFonts w:hint="eastAsia"/>
          <w:bCs/>
          <w:color w:val="FF0000"/>
          <w:sz w:val="24"/>
          <w:szCs w:val="22"/>
        </w:rPr>
        <w:t>挑战</w:t>
      </w:r>
      <w:r w:rsidRPr="00AE6FAA">
        <w:rPr>
          <w:rFonts w:hint="eastAsia"/>
          <w:bCs/>
          <w:color w:val="FF0000"/>
          <w:sz w:val="24"/>
          <w:szCs w:val="22"/>
        </w:rPr>
        <w:t>。通过该课程设计，学习到了什么。</w:t>
      </w:r>
    </w:p>
    <w:p w14:paraId="518E47CC" w14:textId="36AC3DB6" w:rsidR="00BB0AAB" w:rsidRDefault="00B66E5C" w:rsidP="005C119B">
      <w:pPr>
        <w:pStyle w:val="1"/>
        <w:pageBreakBefore/>
        <w:spacing w:beforeLines="50" w:before="156" w:afterLines="50" w:after="156" w:line="240" w:lineRule="auto"/>
        <w:jc w:val="center"/>
        <w:rPr>
          <w:rFonts w:eastAsia="黑体"/>
          <w:b w:val="0"/>
          <w:sz w:val="36"/>
          <w:szCs w:val="24"/>
        </w:rPr>
      </w:pPr>
      <w:bookmarkStart w:id="123" w:name="_Toc120261713"/>
      <w:r>
        <w:rPr>
          <w:rFonts w:eastAsia="黑体" w:hint="eastAsia"/>
          <w:b w:val="0"/>
          <w:sz w:val="36"/>
          <w:szCs w:val="24"/>
        </w:rPr>
        <w:lastRenderedPageBreak/>
        <w:t>参考文献</w:t>
      </w:r>
      <w:bookmarkEnd w:id="123"/>
    </w:p>
    <w:p w14:paraId="052B219F" w14:textId="7B5A2D32" w:rsidR="00B66E5C" w:rsidRPr="00B66E5C" w:rsidRDefault="00B66E5C" w:rsidP="00B66E5C">
      <w:pPr>
        <w:tabs>
          <w:tab w:val="left" w:pos="567"/>
        </w:tabs>
        <w:spacing w:line="400" w:lineRule="exac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</w:t>
      </w:r>
      <w:r>
        <w:rPr>
          <w:color w:val="000000"/>
          <w:kern w:val="0"/>
          <w:sz w:val="24"/>
          <w:szCs w:val="24"/>
        </w:rPr>
        <w:t xml:space="preserve"> </w:t>
      </w:r>
      <w:r w:rsidRPr="00067042">
        <w:rPr>
          <w:rFonts w:hint="eastAsia"/>
          <w:color w:val="FF0000"/>
          <w:kern w:val="0"/>
          <w:sz w:val="24"/>
          <w:szCs w:val="24"/>
        </w:rPr>
        <w:t>（给出</w:t>
      </w:r>
      <w:r w:rsidR="00067042" w:rsidRPr="00067042">
        <w:rPr>
          <w:rFonts w:hint="eastAsia"/>
          <w:color w:val="FF0000"/>
          <w:kern w:val="0"/>
          <w:sz w:val="24"/>
          <w:szCs w:val="24"/>
        </w:rPr>
        <w:t>查询的教材、论文、文档等资料）</w:t>
      </w:r>
    </w:p>
    <w:p w14:paraId="5A653DEA" w14:textId="08C83F25" w:rsidR="00101AE7" w:rsidRDefault="00520B22" w:rsidP="003557BD">
      <w:pPr>
        <w:numPr>
          <w:ilvl w:val="0"/>
          <w:numId w:val="17"/>
        </w:numPr>
        <w:spacing w:line="400" w:lineRule="exac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  <w:lang w:val="en"/>
        </w:rPr>
        <w:t>肖桐，朱靖波</w:t>
      </w:r>
      <w:r w:rsidR="00697168">
        <w:rPr>
          <w:color w:val="000000"/>
          <w:kern w:val="0"/>
          <w:sz w:val="24"/>
          <w:szCs w:val="24"/>
          <w:lang w:val="en"/>
        </w:rPr>
        <w:t>.</w:t>
      </w:r>
      <w:r w:rsidR="00491F20">
        <w:rPr>
          <w:rFonts w:hint="eastAsia"/>
          <w:color w:val="000000"/>
          <w:kern w:val="0"/>
          <w:sz w:val="24"/>
          <w:szCs w:val="24"/>
          <w:lang w:val="en"/>
        </w:rPr>
        <w:t>机器翻译基础与模型</w:t>
      </w:r>
      <w:r w:rsidR="00467DFC">
        <w:rPr>
          <w:color w:val="000000"/>
          <w:kern w:val="0"/>
          <w:sz w:val="24"/>
          <w:szCs w:val="24"/>
        </w:rPr>
        <w:t>[M].</w:t>
      </w:r>
      <w:r w:rsidR="00467DFC">
        <w:rPr>
          <w:rFonts w:hint="eastAsia"/>
          <w:color w:val="000000"/>
          <w:kern w:val="0"/>
          <w:sz w:val="24"/>
          <w:szCs w:val="24"/>
        </w:rPr>
        <w:t>东北大学自然语言处理实验室</w:t>
      </w:r>
      <w:r w:rsidR="0022743F">
        <w:rPr>
          <w:rFonts w:hint="eastAsia"/>
          <w:color w:val="000000"/>
          <w:kern w:val="0"/>
          <w:sz w:val="24"/>
          <w:szCs w:val="24"/>
        </w:rPr>
        <w:t>,</w:t>
      </w:r>
      <w:r w:rsidR="008A5865">
        <w:rPr>
          <w:rFonts w:hint="eastAsia"/>
          <w:color w:val="000000"/>
          <w:kern w:val="0"/>
          <w:sz w:val="24"/>
          <w:szCs w:val="24"/>
        </w:rPr>
        <w:t>2020</w:t>
      </w:r>
    </w:p>
    <w:p w14:paraId="79052DEB" w14:textId="6208A242" w:rsidR="00101AE7" w:rsidRPr="00101AE7" w:rsidRDefault="00697168" w:rsidP="003557BD">
      <w:pPr>
        <w:numPr>
          <w:ilvl w:val="0"/>
          <w:numId w:val="17"/>
        </w:numPr>
        <w:spacing w:line="400" w:lineRule="exact"/>
        <w:rPr>
          <w:color w:val="000000"/>
          <w:kern w:val="0"/>
          <w:sz w:val="24"/>
          <w:szCs w:val="24"/>
        </w:rPr>
      </w:pPr>
      <w:r w:rsidRPr="00697168">
        <w:rPr>
          <w:color w:val="000000"/>
          <w:kern w:val="0"/>
          <w:sz w:val="24"/>
          <w:szCs w:val="24"/>
        </w:rPr>
        <w:t>Ashish Vaswani</w:t>
      </w:r>
      <w:r>
        <w:rPr>
          <w:rFonts w:hint="eastAsia"/>
          <w:color w:val="000000"/>
          <w:kern w:val="0"/>
          <w:sz w:val="24"/>
          <w:szCs w:val="24"/>
        </w:rPr>
        <w:t>,</w:t>
      </w:r>
      <w:r w:rsidRPr="00697168">
        <w:t xml:space="preserve"> </w:t>
      </w:r>
      <w:r w:rsidRPr="00697168">
        <w:rPr>
          <w:color w:val="000000"/>
          <w:kern w:val="0"/>
          <w:sz w:val="24"/>
          <w:szCs w:val="24"/>
        </w:rPr>
        <w:t xml:space="preserve">Noam </w:t>
      </w:r>
      <w:proofErr w:type="spellStart"/>
      <w:r w:rsidRPr="00697168">
        <w:rPr>
          <w:color w:val="000000"/>
          <w:kern w:val="0"/>
          <w:sz w:val="24"/>
          <w:szCs w:val="24"/>
        </w:rPr>
        <w:t>Shazeer</w:t>
      </w:r>
      <w:proofErr w:type="spellEnd"/>
      <w:r w:rsidR="00101AE7">
        <w:rPr>
          <w:rFonts w:hint="eastAsia"/>
          <w:color w:val="000000"/>
          <w:kern w:val="0"/>
          <w:sz w:val="24"/>
          <w:szCs w:val="24"/>
        </w:rPr>
        <w:t>.</w:t>
      </w:r>
      <w:r w:rsidRPr="00697168">
        <w:t xml:space="preserve"> </w:t>
      </w:r>
      <w:r w:rsidRPr="00697168">
        <w:rPr>
          <w:color w:val="000000"/>
          <w:kern w:val="0"/>
          <w:sz w:val="24"/>
          <w:szCs w:val="24"/>
        </w:rPr>
        <w:t>Attention Is All You Need</w:t>
      </w:r>
      <w:r w:rsidRPr="00697168">
        <w:rPr>
          <w:rFonts w:hint="eastAsia"/>
          <w:color w:val="000000"/>
          <w:kern w:val="0"/>
          <w:sz w:val="24"/>
          <w:szCs w:val="24"/>
        </w:rPr>
        <w:t xml:space="preserve"> </w:t>
      </w:r>
      <w:r w:rsidR="00CC72F5">
        <w:rPr>
          <w:rFonts w:hint="eastAsia"/>
          <w:color w:val="000000"/>
          <w:kern w:val="0"/>
          <w:sz w:val="24"/>
          <w:szCs w:val="24"/>
        </w:rPr>
        <w:t>[J].</w:t>
      </w:r>
      <w:r w:rsidR="006657A9" w:rsidRPr="006657A9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 xml:space="preserve"> </w:t>
      </w:r>
      <w:proofErr w:type="spellStart"/>
      <w:r w:rsidR="00021B15" w:rsidRPr="0045620F">
        <w:rPr>
          <w:color w:val="000000"/>
          <w:kern w:val="0"/>
          <w:sz w:val="24"/>
          <w:szCs w:val="24"/>
        </w:rPr>
        <w:t>Eprint</w:t>
      </w:r>
      <w:proofErr w:type="spellEnd"/>
      <w:r w:rsidR="00021B15" w:rsidRPr="0045620F">
        <w:rPr>
          <w:color w:val="000000"/>
          <w:kern w:val="0"/>
          <w:sz w:val="24"/>
          <w:szCs w:val="24"/>
        </w:rPr>
        <w:t xml:space="preserve"> Arxiv</w:t>
      </w:r>
      <w:r w:rsidR="00021B15">
        <w:rPr>
          <w:color w:val="000000"/>
          <w:kern w:val="0"/>
          <w:sz w:val="24"/>
          <w:szCs w:val="24"/>
        </w:rPr>
        <w:t>,2017</w:t>
      </w:r>
      <w:r w:rsidR="00CC72F5">
        <w:rPr>
          <w:rFonts w:hint="eastAsia"/>
          <w:color w:val="000000"/>
          <w:kern w:val="0"/>
          <w:sz w:val="24"/>
          <w:szCs w:val="24"/>
        </w:rPr>
        <w:t>.</w:t>
      </w:r>
    </w:p>
    <w:p w14:paraId="0E17495B" w14:textId="67F75FDA" w:rsidR="00730A25" w:rsidRDefault="0045620F" w:rsidP="003557BD">
      <w:pPr>
        <w:numPr>
          <w:ilvl w:val="0"/>
          <w:numId w:val="17"/>
        </w:numPr>
        <w:spacing w:line="400" w:lineRule="exact"/>
        <w:rPr>
          <w:color w:val="000000"/>
          <w:kern w:val="0"/>
          <w:sz w:val="24"/>
          <w:szCs w:val="24"/>
        </w:rPr>
      </w:pPr>
      <w:r w:rsidRPr="0045620F">
        <w:rPr>
          <w:color w:val="000000"/>
          <w:kern w:val="0"/>
          <w:sz w:val="24"/>
          <w:szCs w:val="24"/>
        </w:rPr>
        <w:t xml:space="preserve">Zaremba </w:t>
      </w:r>
      <w:proofErr w:type="gramStart"/>
      <w:r w:rsidRPr="0045620F">
        <w:rPr>
          <w:color w:val="000000"/>
          <w:kern w:val="0"/>
          <w:sz w:val="24"/>
          <w:szCs w:val="24"/>
        </w:rPr>
        <w:t>W ,</w:t>
      </w:r>
      <w:proofErr w:type="gramEnd"/>
      <w:r w:rsidRPr="0045620F">
        <w:rPr>
          <w:color w:val="000000"/>
          <w:kern w:val="0"/>
          <w:sz w:val="24"/>
          <w:szCs w:val="24"/>
        </w:rPr>
        <w:t xml:space="preserve">  </w:t>
      </w:r>
      <w:proofErr w:type="spellStart"/>
      <w:r w:rsidRPr="0045620F">
        <w:rPr>
          <w:color w:val="000000"/>
          <w:kern w:val="0"/>
          <w:sz w:val="24"/>
          <w:szCs w:val="24"/>
        </w:rPr>
        <w:t>Sutskever</w:t>
      </w:r>
      <w:proofErr w:type="spellEnd"/>
      <w:r w:rsidRPr="0045620F">
        <w:rPr>
          <w:color w:val="000000"/>
          <w:kern w:val="0"/>
          <w:sz w:val="24"/>
          <w:szCs w:val="24"/>
        </w:rPr>
        <w:t xml:space="preserve"> I ,  </w:t>
      </w:r>
      <w:proofErr w:type="spellStart"/>
      <w:r w:rsidRPr="0045620F">
        <w:rPr>
          <w:color w:val="000000"/>
          <w:kern w:val="0"/>
          <w:sz w:val="24"/>
          <w:szCs w:val="24"/>
        </w:rPr>
        <w:t>Vinyals</w:t>
      </w:r>
      <w:proofErr w:type="spellEnd"/>
      <w:r w:rsidRPr="0045620F">
        <w:rPr>
          <w:color w:val="000000"/>
          <w:kern w:val="0"/>
          <w:sz w:val="24"/>
          <w:szCs w:val="24"/>
        </w:rPr>
        <w:t xml:space="preserve"> O . Recurrent Neural Network Regularization[J]. </w:t>
      </w:r>
      <w:proofErr w:type="spellStart"/>
      <w:r w:rsidRPr="0045620F">
        <w:rPr>
          <w:color w:val="000000"/>
          <w:kern w:val="0"/>
          <w:sz w:val="24"/>
          <w:szCs w:val="24"/>
        </w:rPr>
        <w:t>Eprint</w:t>
      </w:r>
      <w:proofErr w:type="spellEnd"/>
      <w:r w:rsidRPr="0045620F">
        <w:rPr>
          <w:color w:val="000000"/>
          <w:kern w:val="0"/>
          <w:sz w:val="24"/>
          <w:szCs w:val="24"/>
        </w:rPr>
        <w:t xml:space="preserve"> </w:t>
      </w:r>
      <w:proofErr w:type="spellStart"/>
      <w:r w:rsidRPr="0045620F">
        <w:rPr>
          <w:color w:val="000000"/>
          <w:kern w:val="0"/>
          <w:sz w:val="24"/>
          <w:szCs w:val="24"/>
        </w:rPr>
        <w:t>Arxiv</w:t>
      </w:r>
      <w:proofErr w:type="spellEnd"/>
      <w:r w:rsidRPr="0045620F">
        <w:rPr>
          <w:color w:val="000000"/>
          <w:kern w:val="0"/>
          <w:sz w:val="24"/>
          <w:szCs w:val="24"/>
        </w:rPr>
        <w:t>, 2014.</w:t>
      </w:r>
      <w:r w:rsidRPr="0045620F">
        <w:rPr>
          <w:rFonts w:hint="eastAsia"/>
          <w:color w:val="000000"/>
          <w:kern w:val="0"/>
          <w:sz w:val="24"/>
          <w:szCs w:val="24"/>
        </w:rPr>
        <w:t xml:space="preserve"> </w:t>
      </w:r>
    </w:p>
    <w:p w14:paraId="60B3DCED" w14:textId="54189E2E" w:rsidR="00E13150" w:rsidRDefault="00E13150" w:rsidP="003557BD">
      <w:pPr>
        <w:numPr>
          <w:ilvl w:val="0"/>
          <w:numId w:val="17"/>
        </w:numPr>
        <w:spacing w:line="400" w:lineRule="exact"/>
        <w:rPr>
          <w:color w:val="000000"/>
          <w:kern w:val="0"/>
          <w:sz w:val="24"/>
          <w:szCs w:val="24"/>
        </w:rPr>
      </w:pPr>
      <w:proofErr w:type="spellStart"/>
      <w:r w:rsidRPr="00E13150">
        <w:rPr>
          <w:color w:val="000000"/>
          <w:kern w:val="0"/>
          <w:sz w:val="24"/>
          <w:szCs w:val="24"/>
        </w:rPr>
        <w:t>Minuzzi</w:t>
      </w:r>
      <w:proofErr w:type="spellEnd"/>
      <w:r w:rsidRPr="00E13150">
        <w:rPr>
          <w:color w:val="000000"/>
          <w:kern w:val="0"/>
          <w:sz w:val="24"/>
          <w:szCs w:val="24"/>
        </w:rPr>
        <w:t xml:space="preserve"> F </w:t>
      </w:r>
      <w:proofErr w:type="gramStart"/>
      <w:r w:rsidRPr="00E13150">
        <w:rPr>
          <w:color w:val="000000"/>
          <w:kern w:val="0"/>
          <w:sz w:val="24"/>
          <w:szCs w:val="24"/>
        </w:rPr>
        <w:t>C ,</w:t>
      </w:r>
      <w:proofErr w:type="gramEnd"/>
      <w:r w:rsidRPr="00E13150">
        <w:rPr>
          <w:color w:val="000000"/>
          <w:kern w:val="0"/>
          <w:sz w:val="24"/>
          <w:szCs w:val="24"/>
        </w:rPr>
        <w:t xml:space="preserve">  Farina L . A deep learning approach to predict significant wave height using long short-term memory[J].  2022.</w:t>
      </w:r>
      <w:r w:rsidRPr="00E13150">
        <w:rPr>
          <w:rFonts w:hint="eastAsia"/>
          <w:color w:val="000000"/>
          <w:kern w:val="0"/>
          <w:sz w:val="24"/>
          <w:szCs w:val="24"/>
        </w:rPr>
        <w:t xml:space="preserve"> </w:t>
      </w:r>
    </w:p>
    <w:p w14:paraId="0EB092B1" w14:textId="7B94BB47" w:rsidR="00A1068C" w:rsidRDefault="00A1068C" w:rsidP="009C25DA">
      <w:pPr>
        <w:numPr>
          <w:ilvl w:val="0"/>
          <w:numId w:val="17"/>
        </w:numPr>
        <w:spacing w:line="400" w:lineRule="exact"/>
        <w:rPr>
          <w:color w:val="000000"/>
          <w:kern w:val="0"/>
          <w:sz w:val="24"/>
          <w:szCs w:val="24"/>
        </w:rPr>
      </w:pPr>
      <w:r w:rsidRPr="00A1068C">
        <w:rPr>
          <w:color w:val="000000"/>
          <w:kern w:val="0"/>
          <w:sz w:val="24"/>
          <w:szCs w:val="24"/>
        </w:rPr>
        <w:t xml:space="preserve">Cho </w:t>
      </w:r>
      <w:proofErr w:type="gramStart"/>
      <w:r w:rsidRPr="00A1068C">
        <w:rPr>
          <w:color w:val="000000"/>
          <w:kern w:val="0"/>
          <w:sz w:val="24"/>
          <w:szCs w:val="24"/>
        </w:rPr>
        <w:t>K ,</w:t>
      </w:r>
      <w:proofErr w:type="gramEnd"/>
      <w:r w:rsidRPr="00A1068C">
        <w:rPr>
          <w:color w:val="000000"/>
          <w:kern w:val="0"/>
          <w:sz w:val="24"/>
          <w:szCs w:val="24"/>
        </w:rPr>
        <w:t xml:space="preserve">  </w:t>
      </w:r>
      <w:proofErr w:type="spellStart"/>
      <w:r w:rsidRPr="00A1068C">
        <w:rPr>
          <w:color w:val="000000"/>
          <w:kern w:val="0"/>
          <w:sz w:val="24"/>
          <w:szCs w:val="24"/>
        </w:rPr>
        <w:t>Merrienboer</w:t>
      </w:r>
      <w:proofErr w:type="spellEnd"/>
      <w:r w:rsidRPr="00A1068C">
        <w:rPr>
          <w:color w:val="000000"/>
          <w:kern w:val="0"/>
          <w:sz w:val="24"/>
          <w:szCs w:val="24"/>
        </w:rPr>
        <w:t xml:space="preserve"> B V ,  </w:t>
      </w:r>
      <w:proofErr w:type="spellStart"/>
      <w:r w:rsidRPr="00A1068C">
        <w:rPr>
          <w:color w:val="000000"/>
          <w:kern w:val="0"/>
          <w:sz w:val="24"/>
          <w:szCs w:val="24"/>
        </w:rPr>
        <w:t>Gulcehre</w:t>
      </w:r>
      <w:proofErr w:type="spellEnd"/>
      <w:r w:rsidRPr="00A1068C">
        <w:rPr>
          <w:color w:val="000000"/>
          <w:kern w:val="0"/>
          <w:sz w:val="24"/>
          <w:szCs w:val="24"/>
        </w:rPr>
        <w:t xml:space="preserve"> C , et al. Learning Phrase Representations using RNN Encoder-Decoder for Statistical Machine Translation[J]. Computer Science, 2014.</w:t>
      </w:r>
    </w:p>
    <w:p w14:paraId="7895DAFF" w14:textId="77777777" w:rsidR="00AE1303" w:rsidRPr="001A32A9" w:rsidRDefault="00AE1303" w:rsidP="00175DCD">
      <w:pPr>
        <w:tabs>
          <w:tab w:val="left" w:pos="567"/>
        </w:tabs>
        <w:spacing w:line="400" w:lineRule="exact"/>
        <w:ind w:left="567"/>
        <w:rPr>
          <w:color w:val="000000"/>
          <w:sz w:val="24"/>
          <w:szCs w:val="24"/>
          <w:shd w:val="clear" w:color="auto" w:fill="FFFFFF"/>
        </w:rPr>
      </w:pPr>
    </w:p>
    <w:sectPr w:rsidR="00AE1303" w:rsidRPr="001A32A9" w:rsidSect="006B2168">
      <w:headerReference w:type="default" r:id="rId18"/>
      <w:pgSz w:w="11906" w:h="16838" w:code="9"/>
      <w:pgMar w:top="1247" w:right="1134" w:bottom="1247" w:left="1418" w:header="680" w:footer="851" w:gutter="284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F412" w14:textId="77777777" w:rsidR="00D83F4B" w:rsidRDefault="00D83F4B">
      <w:r>
        <w:separator/>
      </w:r>
    </w:p>
  </w:endnote>
  <w:endnote w:type="continuationSeparator" w:id="0">
    <w:p w14:paraId="6810BC6C" w14:textId="77777777" w:rsidR="00D83F4B" w:rsidRDefault="00D8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691C" w14:textId="77777777" w:rsidR="00517847" w:rsidRDefault="0051784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86F4" w14:textId="77777777" w:rsidR="00517847" w:rsidRDefault="00517847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3BC7" w14:textId="77777777" w:rsidR="00517847" w:rsidRDefault="0051784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9200" w14:textId="77777777" w:rsidR="00D83F4B" w:rsidRDefault="00D83F4B">
      <w:r>
        <w:separator/>
      </w:r>
    </w:p>
  </w:footnote>
  <w:footnote w:type="continuationSeparator" w:id="0">
    <w:p w14:paraId="42024E06" w14:textId="77777777" w:rsidR="00D83F4B" w:rsidRDefault="00D8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A4A4D" w14:textId="77777777" w:rsidR="00517528" w:rsidRDefault="00517528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14D2" w14:textId="11499706" w:rsidR="00517528" w:rsidRPr="00517847" w:rsidRDefault="00517528" w:rsidP="00517847">
    <w:pPr>
      <w:pStyle w:val="af4"/>
      <w:rPr>
        <w:rFonts w:ascii="宋体" w:hAnsi="宋体" w:cs="宋体"/>
        <w:szCs w:val="18"/>
      </w:rPr>
    </w:pPr>
    <w:r w:rsidRPr="000E178B"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2102A0" wp14:editId="426E84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3AB7313B" w14:textId="7F9AFE84" w:rsidR="00517528" w:rsidRDefault="00517528"/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2102A0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" filled="f" stroked="f">
              <v:textbox style="mso-fit-shape-to-text:t" inset="0,0,0,0">
                <w:txbxContent>
                  <w:p w14:paraId="3AB7313B" w14:textId="7F9AFE84" w:rsidR="00517528" w:rsidRDefault="00517528"/>
                </w:txbxContent>
              </v:textbox>
              <w10:wrap anchorx="margin"/>
            </v:shape>
          </w:pict>
        </mc:Fallback>
      </mc:AlternateContent>
    </w:r>
    <w:r w:rsidRPr="000E178B">
      <w:rPr>
        <w:rFonts w:ascii="宋体" w:hAnsi="宋体" w:cs="宋体" w:hint="eastAsia"/>
        <w:szCs w:val="18"/>
      </w:rPr>
      <w:t>扬州大学</w:t>
    </w:r>
    <w:r w:rsidR="00517847">
      <w:rPr>
        <w:rFonts w:ascii="宋体" w:hAnsi="宋体" w:cs="宋体" w:hint="eastAsia"/>
        <w:szCs w:val="18"/>
      </w:rPr>
      <w:t>自然语言处理课程</w:t>
    </w:r>
    <w:r w:rsidRPr="000E178B">
      <w:rPr>
        <w:rFonts w:ascii="宋体" w:hAnsi="宋体" w:cs="宋体" w:hint="eastAsia"/>
        <w:szCs w:val="18"/>
      </w:rPr>
      <w:t>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9129" w14:textId="77777777" w:rsidR="00517528" w:rsidRDefault="00517528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CD1B" w14:textId="6401C8DE" w:rsidR="00F93E27" w:rsidRPr="000E178B" w:rsidRDefault="00F93E27">
    <w:pPr>
      <w:pStyle w:val="af4"/>
      <w:rPr>
        <w:szCs w:val="18"/>
      </w:rPr>
    </w:pPr>
    <w:r w:rsidRPr="000E178B">
      <w:rPr>
        <w:rFonts w:hint="eastAsia"/>
        <w:szCs w:val="18"/>
      </w:rPr>
      <w:t>扬州大学</w:t>
    </w:r>
    <w:r w:rsidR="00517847">
      <w:rPr>
        <w:rFonts w:hint="eastAsia"/>
        <w:szCs w:val="18"/>
      </w:rPr>
      <w:t>自然语言处理课程</w:t>
    </w:r>
    <w:r w:rsidR="000E178B" w:rsidRPr="000E178B">
      <w:rPr>
        <w:rFonts w:hint="eastAsia"/>
        <w:szCs w:val="18"/>
      </w:rPr>
      <w:t>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9066DB"/>
    <w:multiLevelType w:val="singleLevel"/>
    <w:tmpl w:val="C19066DB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pStyle w:val="a"/>
      <w:lvlText w:val="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pStyle w:val="a0"/>
      <w:lvlText w:val="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76615D"/>
    <w:multiLevelType w:val="multilevel"/>
    <w:tmpl w:val="008C460A"/>
    <w:lvl w:ilvl="0">
      <w:start w:val="2"/>
      <w:numFmt w:val="decimal"/>
      <w:lvlText w:val="%1"/>
      <w:lvlJc w:val="left"/>
      <w:pPr>
        <w:ind w:left="413" w:hanging="413"/>
      </w:pPr>
      <w:rPr>
        <w:rFonts w:ascii="Arial" w:hAnsi="Arial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</w:rPr>
    </w:lvl>
  </w:abstractNum>
  <w:abstractNum w:abstractNumId="5" w15:restartNumberingAfterBreak="0">
    <w:nsid w:val="08623685"/>
    <w:multiLevelType w:val="multilevel"/>
    <w:tmpl w:val="85CC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0389D"/>
    <w:multiLevelType w:val="multilevel"/>
    <w:tmpl w:val="27D21E02"/>
    <w:lvl w:ilvl="0">
      <w:start w:val="2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1E943D7E"/>
    <w:multiLevelType w:val="multilevel"/>
    <w:tmpl w:val="AC68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A0CAE"/>
    <w:multiLevelType w:val="hybridMultilevel"/>
    <w:tmpl w:val="DDDA76B0"/>
    <w:lvl w:ilvl="0" w:tplc="D4A687C4">
      <w:start w:val="1"/>
      <w:numFmt w:val="decimal"/>
      <w:lvlText w:val="%1、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9" w15:restartNumberingAfterBreak="0">
    <w:nsid w:val="1EF97C40"/>
    <w:multiLevelType w:val="hybridMultilevel"/>
    <w:tmpl w:val="D0A86C02"/>
    <w:lvl w:ilvl="0" w:tplc="66DA578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0" w15:restartNumberingAfterBreak="0">
    <w:nsid w:val="2AE2530E"/>
    <w:multiLevelType w:val="hybridMultilevel"/>
    <w:tmpl w:val="D25A7B90"/>
    <w:lvl w:ilvl="0" w:tplc="ED4C0E8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D348D7"/>
    <w:multiLevelType w:val="hybridMultilevel"/>
    <w:tmpl w:val="5C06E2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DE97192"/>
    <w:multiLevelType w:val="hybridMultilevel"/>
    <w:tmpl w:val="9BF0C37E"/>
    <w:lvl w:ilvl="0" w:tplc="9ED4B9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4C285B"/>
    <w:multiLevelType w:val="multilevel"/>
    <w:tmpl w:val="B4D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70C79"/>
    <w:multiLevelType w:val="hybridMultilevel"/>
    <w:tmpl w:val="4BF0C696"/>
    <w:lvl w:ilvl="0" w:tplc="1BEEF534">
      <w:start w:val="3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9628CF"/>
    <w:multiLevelType w:val="hybridMultilevel"/>
    <w:tmpl w:val="2550C0DA"/>
    <w:lvl w:ilvl="0" w:tplc="B18A6D8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D4336BC"/>
    <w:multiLevelType w:val="hybridMultilevel"/>
    <w:tmpl w:val="56E8908A"/>
    <w:lvl w:ilvl="0" w:tplc="6F3E067E">
      <w:start w:val="1"/>
      <w:numFmt w:val="decimal"/>
      <w:lvlText w:val="%1）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7" w15:restartNumberingAfterBreak="0">
    <w:nsid w:val="54952662"/>
    <w:multiLevelType w:val="multilevel"/>
    <w:tmpl w:val="676AB9A6"/>
    <w:lvl w:ilvl="0">
      <w:start w:val="1"/>
      <w:numFmt w:val="decimal"/>
      <w:pStyle w:val="A1"/>
      <w:lvlText w:val="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A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AA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AAAA"/>
      <w:suff w:val="space"/>
      <w:lvlText w:val="(%4)"/>
      <w:lvlJc w:val="left"/>
      <w:pPr>
        <w:ind w:left="0" w:firstLine="0"/>
      </w:pPr>
    </w:lvl>
    <w:lvl w:ilvl="4">
      <w:start w:val="1"/>
      <w:numFmt w:val="decimal"/>
      <w:lvlText w:val="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8" w15:restartNumberingAfterBreak="0">
    <w:nsid w:val="568317A9"/>
    <w:multiLevelType w:val="hybridMultilevel"/>
    <w:tmpl w:val="418E4DF8"/>
    <w:lvl w:ilvl="0" w:tplc="3A3C942E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9" w15:restartNumberingAfterBreak="0">
    <w:nsid w:val="75B16A56"/>
    <w:multiLevelType w:val="multilevel"/>
    <w:tmpl w:val="75B16A56"/>
    <w:lvl w:ilvl="0">
      <w:start w:val="1"/>
      <w:numFmt w:val="decimal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77043656">
    <w:abstractNumId w:val="1"/>
  </w:num>
  <w:num w:numId="2" w16cid:durableId="1354183217">
    <w:abstractNumId w:val="2"/>
  </w:num>
  <w:num w:numId="3" w16cid:durableId="326059864">
    <w:abstractNumId w:val="3"/>
  </w:num>
  <w:num w:numId="4" w16cid:durableId="20334140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4197720">
    <w:abstractNumId w:val="7"/>
  </w:num>
  <w:num w:numId="6" w16cid:durableId="872229356">
    <w:abstractNumId w:val="13"/>
  </w:num>
  <w:num w:numId="7" w16cid:durableId="291449484">
    <w:abstractNumId w:val="9"/>
  </w:num>
  <w:num w:numId="8" w16cid:durableId="1729570034">
    <w:abstractNumId w:val="18"/>
  </w:num>
  <w:num w:numId="9" w16cid:durableId="1506287484">
    <w:abstractNumId w:val="10"/>
  </w:num>
  <w:num w:numId="10" w16cid:durableId="379669438">
    <w:abstractNumId w:val="12"/>
  </w:num>
  <w:num w:numId="11" w16cid:durableId="1082752744">
    <w:abstractNumId w:val="1"/>
  </w:num>
  <w:num w:numId="12" w16cid:durableId="541749137">
    <w:abstractNumId w:val="16"/>
  </w:num>
  <w:num w:numId="13" w16cid:durableId="441534871">
    <w:abstractNumId w:val="14"/>
  </w:num>
  <w:num w:numId="14" w16cid:durableId="1139299731">
    <w:abstractNumId w:val="8"/>
  </w:num>
  <w:num w:numId="15" w16cid:durableId="1918708472">
    <w:abstractNumId w:val="1"/>
  </w:num>
  <w:num w:numId="16" w16cid:durableId="860968851">
    <w:abstractNumId w:val="1"/>
  </w:num>
  <w:num w:numId="17" w16cid:durableId="156462047">
    <w:abstractNumId w:val="19"/>
  </w:num>
  <w:num w:numId="18" w16cid:durableId="1902134546">
    <w:abstractNumId w:val="0"/>
  </w:num>
  <w:num w:numId="19" w16cid:durableId="5138870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50953121">
    <w:abstractNumId w:val="4"/>
  </w:num>
  <w:num w:numId="21" w16cid:durableId="1960333555">
    <w:abstractNumId w:val="1"/>
  </w:num>
  <w:num w:numId="22" w16cid:durableId="1978367143">
    <w:abstractNumId w:val="1"/>
  </w:num>
  <w:num w:numId="23" w16cid:durableId="335306088">
    <w:abstractNumId w:val="6"/>
  </w:num>
  <w:num w:numId="24" w16cid:durableId="1561942074">
    <w:abstractNumId w:val="1"/>
  </w:num>
  <w:num w:numId="25" w16cid:durableId="1924223180">
    <w:abstractNumId w:val="1"/>
  </w:num>
  <w:num w:numId="26" w16cid:durableId="687219111">
    <w:abstractNumId w:val="1"/>
  </w:num>
  <w:num w:numId="27" w16cid:durableId="1767652939">
    <w:abstractNumId w:val="1"/>
  </w:num>
  <w:num w:numId="28" w16cid:durableId="440955374">
    <w:abstractNumId w:val="1"/>
  </w:num>
  <w:num w:numId="29" w16cid:durableId="710543728">
    <w:abstractNumId w:val="1"/>
  </w:num>
  <w:num w:numId="30" w16cid:durableId="1325744878">
    <w:abstractNumId w:val="1"/>
  </w:num>
  <w:num w:numId="31" w16cid:durableId="1414889177">
    <w:abstractNumId w:val="11"/>
  </w:num>
  <w:num w:numId="32" w16cid:durableId="919172115">
    <w:abstractNumId w:val="15"/>
  </w:num>
  <w:num w:numId="33" w16cid:durableId="1711760099">
    <w:abstractNumId w:val="1"/>
  </w:num>
  <w:num w:numId="34" w16cid:durableId="1728607486">
    <w:abstractNumId w:val="1"/>
  </w:num>
  <w:num w:numId="35" w16cid:durableId="1930190529">
    <w:abstractNumId w:val="1"/>
  </w:num>
  <w:num w:numId="36" w16cid:durableId="31542374">
    <w:abstractNumId w:val="1"/>
  </w:num>
  <w:num w:numId="37" w16cid:durableId="1798988827">
    <w:abstractNumId w:val="1"/>
  </w:num>
  <w:num w:numId="38" w16cid:durableId="2029792937">
    <w:abstractNumId w:val="1"/>
  </w:num>
  <w:num w:numId="39" w16cid:durableId="47537000">
    <w:abstractNumId w:val="1"/>
  </w:num>
  <w:num w:numId="40" w16cid:durableId="353002692">
    <w:abstractNumId w:val="1"/>
  </w:num>
  <w:num w:numId="41" w16cid:durableId="327640279">
    <w:abstractNumId w:val="1"/>
  </w:num>
  <w:num w:numId="42" w16cid:durableId="1796026588">
    <w:abstractNumId w:val="1"/>
  </w:num>
  <w:num w:numId="43" w16cid:durableId="148177514">
    <w:abstractNumId w:val="1"/>
  </w:num>
  <w:num w:numId="44" w16cid:durableId="141629672">
    <w:abstractNumId w:val="1"/>
  </w:num>
  <w:num w:numId="45" w16cid:durableId="1518736692">
    <w:abstractNumId w:val="1"/>
  </w:num>
  <w:num w:numId="46" w16cid:durableId="209920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B14"/>
    <w:rsid w:val="00000B92"/>
    <w:rsid w:val="000010E0"/>
    <w:rsid w:val="00004AC1"/>
    <w:rsid w:val="00007561"/>
    <w:rsid w:val="00007BAA"/>
    <w:rsid w:val="00010C64"/>
    <w:rsid w:val="000118D0"/>
    <w:rsid w:val="00012463"/>
    <w:rsid w:val="00012E5F"/>
    <w:rsid w:val="000137FF"/>
    <w:rsid w:val="000138A9"/>
    <w:rsid w:val="00014745"/>
    <w:rsid w:val="00015582"/>
    <w:rsid w:val="00015ECA"/>
    <w:rsid w:val="00016209"/>
    <w:rsid w:val="000164BB"/>
    <w:rsid w:val="00020B21"/>
    <w:rsid w:val="00020E83"/>
    <w:rsid w:val="00021A37"/>
    <w:rsid w:val="00021B15"/>
    <w:rsid w:val="00022245"/>
    <w:rsid w:val="00023130"/>
    <w:rsid w:val="00023A40"/>
    <w:rsid w:val="00024129"/>
    <w:rsid w:val="00024A81"/>
    <w:rsid w:val="00024AC8"/>
    <w:rsid w:val="00027D3F"/>
    <w:rsid w:val="0003056A"/>
    <w:rsid w:val="000311CC"/>
    <w:rsid w:val="0003160D"/>
    <w:rsid w:val="0003167A"/>
    <w:rsid w:val="00031C42"/>
    <w:rsid w:val="00031D1C"/>
    <w:rsid w:val="00031E17"/>
    <w:rsid w:val="00033C1D"/>
    <w:rsid w:val="00034A54"/>
    <w:rsid w:val="00035405"/>
    <w:rsid w:val="00037225"/>
    <w:rsid w:val="00037419"/>
    <w:rsid w:val="00037E5C"/>
    <w:rsid w:val="00040D7E"/>
    <w:rsid w:val="00041B51"/>
    <w:rsid w:val="00041BEC"/>
    <w:rsid w:val="00043F8E"/>
    <w:rsid w:val="0004562E"/>
    <w:rsid w:val="000465B4"/>
    <w:rsid w:val="00046BBB"/>
    <w:rsid w:val="000476A9"/>
    <w:rsid w:val="00047793"/>
    <w:rsid w:val="00050CFC"/>
    <w:rsid w:val="00051553"/>
    <w:rsid w:val="00051CF4"/>
    <w:rsid w:val="000529DA"/>
    <w:rsid w:val="00054365"/>
    <w:rsid w:val="00054509"/>
    <w:rsid w:val="00056782"/>
    <w:rsid w:val="00056C3B"/>
    <w:rsid w:val="00057276"/>
    <w:rsid w:val="00060F9C"/>
    <w:rsid w:val="000616C7"/>
    <w:rsid w:val="000624BD"/>
    <w:rsid w:val="000638B7"/>
    <w:rsid w:val="00063C3C"/>
    <w:rsid w:val="000645B3"/>
    <w:rsid w:val="00064F93"/>
    <w:rsid w:val="00065CF7"/>
    <w:rsid w:val="00066BB5"/>
    <w:rsid w:val="00067042"/>
    <w:rsid w:val="00067634"/>
    <w:rsid w:val="0006778C"/>
    <w:rsid w:val="00067C10"/>
    <w:rsid w:val="0007201A"/>
    <w:rsid w:val="0007332D"/>
    <w:rsid w:val="0007484B"/>
    <w:rsid w:val="00076654"/>
    <w:rsid w:val="00076790"/>
    <w:rsid w:val="0007690A"/>
    <w:rsid w:val="00076B2D"/>
    <w:rsid w:val="000808EE"/>
    <w:rsid w:val="00081268"/>
    <w:rsid w:val="000819BE"/>
    <w:rsid w:val="00082E7C"/>
    <w:rsid w:val="000839A6"/>
    <w:rsid w:val="000843E8"/>
    <w:rsid w:val="000852B8"/>
    <w:rsid w:val="000857A7"/>
    <w:rsid w:val="00086194"/>
    <w:rsid w:val="00086FD5"/>
    <w:rsid w:val="0008775A"/>
    <w:rsid w:val="00090277"/>
    <w:rsid w:val="00090D58"/>
    <w:rsid w:val="00091296"/>
    <w:rsid w:val="000922FA"/>
    <w:rsid w:val="0009348F"/>
    <w:rsid w:val="000937CA"/>
    <w:rsid w:val="0009495D"/>
    <w:rsid w:val="0009554E"/>
    <w:rsid w:val="00095D9E"/>
    <w:rsid w:val="000970C1"/>
    <w:rsid w:val="000979D5"/>
    <w:rsid w:val="000A02A6"/>
    <w:rsid w:val="000A34C3"/>
    <w:rsid w:val="000A3E3A"/>
    <w:rsid w:val="000A7224"/>
    <w:rsid w:val="000A7E0C"/>
    <w:rsid w:val="000B07B3"/>
    <w:rsid w:val="000B11F2"/>
    <w:rsid w:val="000B1BF4"/>
    <w:rsid w:val="000B1EF7"/>
    <w:rsid w:val="000B2CCA"/>
    <w:rsid w:val="000B2ECA"/>
    <w:rsid w:val="000B2F23"/>
    <w:rsid w:val="000B3628"/>
    <w:rsid w:val="000B46E8"/>
    <w:rsid w:val="000B5017"/>
    <w:rsid w:val="000B7684"/>
    <w:rsid w:val="000C0093"/>
    <w:rsid w:val="000C0363"/>
    <w:rsid w:val="000C18AC"/>
    <w:rsid w:val="000C1953"/>
    <w:rsid w:val="000C1F3A"/>
    <w:rsid w:val="000C296B"/>
    <w:rsid w:val="000C2B18"/>
    <w:rsid w:val="000C3632"/>
    <w:rsid w:val="000C443C"/>
    <w:rsid w:val="000C5D84"/>
    <w:rsid w:val="000C6B86"/>
    <w:rsid w:val="000D00C9"/>
    <w:rsid w:val="000D024B"/>
    <w:rsid w:val="000D0452"/>
    <w:rsid w:val="000D059E"/>
    <w:rsid w:val="000D12FE"/>
    <w:rsid w:val="000D1D89"/>
    <w:rsid w:val="000D2C96"/>
    <w:rsid w:val="000D2E48"/>
    <w:rsid w:val="000D2F3A"/>
    <w:rsid w:val="000D437B"/>
    <w:rsid w:val="000D4A88"/>
    <w:rsid w:val="000D4CB4"/>
    <w:rsid w:val="000D50E0"/>
    <w:rsid w:val="000D72AB"/>
    <w:rsid w:val="000D7C0D"/>
    <w:rsid w:val="000D7FEB"/>
    <w:rsid w:val="000E009D"/>
    <w:rsid w:val="000E1749"/>
    <w:rsid w:val="000E178B"/>
    <w:rsid w:val="000E1886"/>
    <w:rsid w:val="000E2D57"/>
    <w:rsid w:val="000E42E0"/>
    <w:rsid w:val="000E4524"/>
    <w:rsid w:val="000E4F8C"/>
    <w:rsid w:val="000E6FFB"/>
    <w:rsid w:val="000F1A86"/>
    <w:rsid w:val="000F2EB3"/>
    <w:rsid w:val="000F4796"/>
    <w:rsid w:val="000F5504"/>
    <w:rsid w:val="000F67F8"/>
    <w:rsid w:val="000F6D2D"/>
    <w:rsid w:val="000F6D96"/>
    <w:rsid w:val="000F71FA"/>
    <w:rsid w:val="0010048B"/>
    <w:rsid w:val="001015F6"/>
    <w:rsid w:val="001016C1"/>
    <w:rsid w:val="001016C8"/>
    <w:rsid w:val="00101AE7"/>
    <w:rsid w:val="0010298F"/>
    <w:rsid w:val="001041B7"/>
    <w:rsid w:val="0010499C"/>
    <w:rsid w:val="00104F98"/>
    <w:rsid w:val="00105AB6"/>
    <w:rsid w:val="001068B5"/>
    <w:rsid w:val="00106D80"/>
    <w:rsid w:val="00107D14"/>
    <w:rsid w:val="00110EB1"/>
    <w:rsid w:val="001131CA"/>
    <w:rsid w:val="00113253"/>
    <w:rsid w:val="001133DB"/>
    <w:rsid w:val="001134EF"/>
    <w:rsid w:val="001139F5"/>
    <w:rsid w:val="00114128"/>
    <w:rsid w:val="0011412E"/>
    <w:rsid w:val="00116060"/>
    <w:rsid w:val="001163E2"/>
    <w:rsid w:val="00117BF8"/>
    <w:rsid w:val="00117C47"/>
    <w:rsid w:val="00117F05"/>
    <w:rsid w:val="001209BC"/>
    <w:rsid w:val="00120E98"/>
    <w:rsid w:val="001219D5"/>
    <w:rsid w:val="001228C9"/>
    <w:rsid w:val="001229CB"/>
    <w:rsid w:val="00123562"/>
    <w:rsid w:val="00123746"/>
    <w:rsid w:val="00124A66"/>
    <w:rsid w:val="001251A5"/>
    <w:rsid w:val="0012659C"/>
    <w:rsid w:val="00126910"/>
    <w:rsid w:val="00126CFD"/>
    <w:rsid w:val="00126E60"/>
    <w:rsid w:val="00127325"/>
    <w:rsid w:val="00127D5C"/>
    <w:rsid w:val="00130173"/>
    <w:rsid w:val="0013072E"/>
    <w:rsid w:val="00130AF7"/>
    <w:rsid w:val="001317AA"/>
    <w:rsid w:val="00132D40"/>
    <w:rsid w:val="00133656"/>
    <w:rsid w:val="00134123"/>
    <w:rsid w:val="00134399"/>
    <w:rsid w:val="00135F90"/>
    <w:rsid w:val="0013617B"/>
    <w:rsid w:val="0013645C"/>
    <w:rsid w:val="001365B2"/>
    <w:rsid w:val="00137235"/>
    <w:rsid w:val="001400C1"/>
    <w:rsid w:val="00144E8B"/>
    <w:rsid w:val="00145466"/>
    <w:rsid w:val="00145E83"/>
    <w:rsid w:val="00146372"/>
    <w:rsid w:val="00146EB3"/>
    <w:rsid w:val="001475C8"/>
    <w:rsid w:val="00147D9B"/>
    <w:rsid w:val="00147FE9"/>
    <w:rsid w:val="00150976"/>
    <w:rsid w:val="00150BDF"/>
    <w:rsid w:val="00150DFC"/>
    <w:rsid w:val="00150E9C"/>
    <w:rsid w:val="00151161"/>
    <w:rsid w:val="001515AC"/>
    <w:rsid w:val="001525E7"/>
    <w:rsid w:val="00152DD2"/>
    <w:rsid w:val="00152F5B"/>
    <w:rsid w:val="00153724"/>
    <w:rsid w:val="00153CA3"/>
    <w:rsid w:val="00153E76"/>
    <w:rsid w:val="00153F6F"/>
    <w:rsid w:val="001542F5"/>
    <w:rsid w:val="00154435"/>
    <w:rsid w:val="001556D2"/>
    <w:rsid w:val="00155BB1"/>
    <w:rsid w:val="00155C04"/>
    <w:rsid w:val="00155FBB"/>
    <w:rsid w:val="00156DB9"/>
    <w:rsid w:val="00157496"/>
    <w:rsid w:val="00157662"/>
    <w:rsid w:val="001626DB"/>
    <w:rsid w:val="00162CD7"/>
    <w:rsid w:val="0016417F"/>
    <w:rsid w:val="00164510"/>
    <w:rsid w:val="00164736"/>
    <w:rsid w:val="00164BBF"/>
    <w:rsid w:val="001651BB"/>
    <w:rsid w:val="00165FFA"/>
    <w:rsid w:val="00166BA9"/>
    <w:rsid w:val="00167459"/>
    <w:rsid w:val="00167A27"/>
    <w:rsid w:val="0017242D"/>
    <w:rsid w:val="00172A27"/>
    <w:rsid w:val="00172F51"/>
    <w:rsid w:val="00172FA5"/>
    <w:rsid w:val="001743FA"/>
    <w:rsid w:val="00174B6C"/>
    <w:rsid w:val="00174E8A"/>
    <w:rsid w:val="00175DCD"/>
    <w:rsid w:val="00176867"/>
    <w:rsid w:val="001827B1"/>
    <w:rsid w:val="0018340A"/>
    <w:rsid w:val="0018495A"/>
    <w:rsid w:val="001861F9"/>
    <w:rsid w:val="00186351"/>
    <w:rsid w:val="00186D3D"/>
    <w:rsid w:val="00187AEE"/>
    <w:rsid w:val="00190184"/>
    <w:rsid w:val="001906A6"/>
    <w:rsid w:val="00190996"/>
    <w:rsid w:val="001918C6"/>
    <w:rsid w:val="00193295"/>
    <w:rsid w:val="00193F49"/>
    <w:rsid w:val="001969D1"/>
    <w:rsid w:val="00197231"/>
    <w:rsid w:val="00197353"/>
    <w:rsid w:val="001A0D25"/>
    <w:rsid w:val="001A0FD9"/>
    <w:rsid w:val="001A1DAB"/>
    <w:rsid w:val="001A2352"/>
    <w:rsid w:val="001A2864"/>
    <w:rsid w:val="001A2EF8"/>
    <w:rsid w:val="001A308A"/>
    <w:rsid w:val="001A32A9"/>
    <w:rsid w:val="001A4FED"/>
    <w:rsid w:val="001A573B"/>
    <w:rsid w:val="001A7637"/>
    <w:rsid w:val="001A776C"/>
    <w:rsid w:val="001A7A5F"/>
    <w:rsid w:val="001B04E2"/>
    <w:rsid w:val="001B2738"/>
    <w:rsid w:val="001B3799"/>
    <w:rsid w:val="001B41BC"/>
    <w:rsid w:val="001B4BBD"/>
    <w:rsid w:val="001B4D47"/>
    <w:rsid w:val="001B4F56"/>
    <w:rsid w:val="001B59B9"/>
    <w:rsid w:val="001B6E8F"/>
    <w:rsid w:val="001B710A"/>
    <w:rsid w:val="001B7A2A"/>
    <w:rsid w:val="001C083B"/>
    <w:rsid w:val="001C0F1E"/>
    <w:rsid w:val="001C4FD4"/>
    <w:rsid w:val="001C50BD"/>
    <w:rsid w:val="001C72BC"/>
    <w:rsid w:val="001D0F4D"/>
    <w:rsid w:val="001D163B"/>
    <w:rsid w:val="001D1DA6"/>
    <w:rsid w:val="001D293A"/>
    <w:rsid w:val="001D2A8E"/>
    <w:rsid w:val="001D3CB5"/>
    <w:rsid w:val="001D4435"/>
    <w:rsid w:val="001D44BE"/>
    <w:rsid w:val="001D6005"/>
    <w:rsid w:val="001D70D1"/>
    <w:rsid w:val="001D7206"/>
    <w:rsid w:val="001D72AE"/>
    <w:rsid w:val="001E093A"/>
    <w:rsid w:val="001E0AC6"/>
    <w:rsid w:val="001E16DB"/>
    <w:rsid w:val="001E4844"/>
    <w:rsid w:val="001E4C4A"/>
    <w:rsid w:val="001E545D"/>
    <w:rsid w:val="001E6839"/>
    <w:rsid w:val="001E6C2C"/>
    <w:rsid w:val="001E73A6"/>
    <w:rsid w:val="001F0604"/>
    <w:rsid w:val="001F1A2E"/>
    <w:rsid w:val="001F27B4"/>
    <w:rsid w:val="001F27D9"/>
    <w:rsid w:val="001F2B42"/>
    <w:rsid w:val="001F377C"/>
    <w:rsid w:val="001F3781"/>
    <w:rsid w:val="001F4682"/>
    <w:rsid w:val="001F5130"/>
    <w:rsid w:val="001F536B"/>
    <w:rsid w:val="001F542D"/>
    <w:rsid w:val="001F5B04"/>
    <w:rsid w:val="001F7F25"/>
    <w:rsid w:val="0020173D"/>
    <w:rsid w:val="002034A0"/>
    <w:rsid w:val="00203CB1"/>
    <w:rsid w:val="0020460D"/>
    <w:rsid w:val="00204D82"/>
    <w:rsid w:val="00205DF0"/>
    <w:rsid w:val="00205E6D"/>
    <w:rsid w:val="0020610E"/>
    <w:rsid w:val="00206990"/>
    <w:rsid w:val="00207D54"/>
    <w:rsid w:val="00210F14"/>
    <w:rsid w:val="002115D5"/>
    <w:rsid w:val="00211968"/>
    <w:rsid w:val="00211A1A"/>
    <w:rsid w:val="00213AA4"/>
    <w:rsid w:val="0021406A"/>
    <w:rsid w:val="002148B5"/>
    <w:rsid w:val="00214B9A"/>
    <w:rsid w:val="00216139"/>
    <w:rsid w:val="0021641A"/>
    <w:rsid w:val="002165F9"/>
    <w:rsid w:val="00216E81"/>
    <w:rsid w:val="00216F21"/>
    <w:rsid w:val="002177D8"/>
    <w:rsid w:val="00217927"/>
    <w:rsid w:val="002214CD"/>
    <w:rsid w:val="002217CB"/>
    <w:rsid w:val="00221E76"/>
    <w:rsid w:val="00222328"/>
    <w:rsid w:val="002227E4"/>
    <w:rsid w:val="00222E83"/>
    <w:rsid w:val="0022419D"/>
    <w:rsid w:val="002247AD"/>
    <w:rsid w:val="0022621B"/>
    <w:rsid w:val="00227383"/>
    <w:rsid w:val="0022743F"/>
    <w:rsid w:val="00230FB5"/>
    <w:rsid w:val="002336EE"/>
    <w:rsid w:val="00235B3A"/>
    <w:rsid w:val="00235D76"/>
    <w:rsid w:val="002405DC"/>
    <w:rsid w:val="00240719"/>
    <w:rsid w:val="00240995"/>
    <w:rsid w:val="00241311"/>
    <w:rsid w:val="002419EE"/>
    <w:rsid w:val="00242593"/>
    <w:rsid w:val="002429BE"/>
    <w:rsid w:val="0024418D"/>
    <w:rsid w:val="00244CA7"/>
    <w:rsid w:val="00244F7A"/>
    <w:rsid w:val="002453BD"/>
    <w:rsid w:val="002455C4"/>
    <w:rsid w:val="00245AD5"/>
    <w:rsid w:val="00246F97"/>
    <w:rsid w:val="0024771F"/>
    <w:rsid w:val="002479CF"/>
    <w:rsid w:val="002503A6"/>
    <w:rsid w:val="0025043A"/>
    <w:rsid w:val="00255C15"/>
    <w:rsid w:val="00255CA1"/>
    <w:rsid w:val="00255CD7"/>
    <w:rsid w:val="002570B7"/>
    <w:rsid w:val="002577FD"/>
    <w:rsid w:val="00260CA7"/>
    <w:rsid w:val="00261CF2"/>
    <w:rsid w:val="002625D7"/>
    <w:rsid w:val="00263A9C"/>
    <w:rsid w:val="0026425F"/>
    <w:rsid w:val="002647D8"/>
    <w:rsid w:val="002654C5"/>
    <w:rsid w:val="00266198"/>
    <w:rsid w:val="00267604"/>
    <w:rsid w:val="002716CD"/>
    <w:rsid w:val="00273A46"/>
    <w:rsid w:val="00275017"/>
    <w:rsid w:val="00275C79"/>
    <w:rsid w:val="00275FBA"/>
    <w:rsid w:val="0027601C"/>
    <w:rsid w:val="002762CF"/>
    <w:rsid w:val="00276677"/>
    <w:rsid w:val="00277F3E"/>
    <w:rsid w:val="00280B00"/>
    <w:rsid w:val="00280F3D"/>
    <w:rsid w:val="00281294"/>
    <w:rsid w:val="00282C5F"/>
    <w:rsid w:val="0028334E"/>
    <w:rsid w:val="002836DF"/>
    <w:rsid w:val="002848F0"/>
    <w:rsid w:val="00285186"/>
    <w:rsid w:val="00285BBA"/>
    <w:rsid w:val="0028613F"/>
    <w:rsid w:val="00286193"/>
    <w:rsid w:val="0028625F"/>
    <w:rsid w:val="00290602"/>
    <w:rsid w:val="00290A74"/>
    <w:rsid w:val="00291B2A"/>
    <w:rsid w:val="00294182"/>
    <w:rsid w:val="002942D3"/>
    <w:rsid w:val="002947D5"/>
    <w:rsid w:val="002947FF"/>
    <w:rsid w:val="00296683"/>
    <w:rsid w:val="0029728D"/>
    <w:rsid w:val="002A049D"/>
    <w:rsid w:val="002A0987"/>
    <w:rsid w:val="002A0EE2"/>
    <w:rsid w:val="002A1770"/>
    <w:rsid w:val="002A1903"/>
    <w:rsid w:val="002A1C06"/>
    <w:rsid w:val="002A247C"/>
    <w:rsid w:val="002A4245"/>
    <w:rsid w:val="002A465C"/>
    <w:rsid w:val="002A51C5"/>
    <w:rsid w:val="002A5232"/>
    <w:rsid w:val="002A5272"/>
    <w:rsid w:val="002A5AB9"/>
    <w:rsid w:val="002A67C7"/>
    <w:rsid w:val="002B2C79"/>
    <w:rsid w:val="002B41BD"/>
    <w:rsid w:val="002B57A0"/>
    <w:rsid w:val="002B5BE0"/>
    <w:rsid w:val="002B6412"/>
    <w:rsid w:val="002B6B36"/>
    <w:rsid w:val="002B749C"/>
    <w:rsid w:val="002C253B"/>
    <w:rsid w:val="002C35E5"/>
    <w:rsid w:val="002C458A"/>
    <w:rsid w:val="002C6897"/>
    <w:rsid w:val="002C7700"/>
    <w:rsid w:val="002D0328"/>
    <w:rsid w:val="002D0C31"/>
    <w:rsid w:val="002D39A2"/>
    <w:rsid w:val="002D4952"/>
    <w:rsid w:val="002D4BC0"/>
    <w:rsid w:val="002D6D3C"/>
    <w:rsid w:val="002E2220"/>
    <w:rsid w:val="002E22F0"/>
    <w:rsid w:val="002E2DF5"/>
    <w:rsid w:val="002E3CB4"/>
    <w:rsid w:val="002E4A45"/>
    <w:rsid w:val="002E4BAC"/>
    <w:rsid w:val="002E5300"/>
    <w:rsid w:val="002E5743"/>
    <w:rsid w:val="002E5F41"/>
    <w:rsid w:val="002F01AB"/>
    <w:rsid w:val="002F14CA"/>
    <w:rsid w:val="002F30A8"/>
    <w:rsid w:val="002F31AD"/>
    <w:rsid w:val="002F3A70"/>
    <w:rsid w:val="002F422E"/>
    <w:rsid w:val="002F4854"/>
    <w:rsid w:val="002F572B"/>
    <w:rsid w:val="002F5D71"/>
    <w:rsid w:val="002F7418"/>
    <w:rsid w:val="00300185"/>
    <w:rsid w:val="00300679"/>
    <w:rsid w:val="00301262"/>
    <w:rsid w:val="00301AE9"/>
    <w:rsid w:val="00303318"/>
    <w:rsid w:val="0030348D"/>
    <w:rsid w:val="00303F8C"/>
    <w:rsid w:val="00304493"/>
    <w:rsid w:val="00304916"/>
    <w:rsid w:val="00305EB9"/>
    <w:rsid w:val="00305FCA"/>
    <w:rsid w:val="0030601E"/>
    <w:rsid w:val="00307A23"/>
    <w:rsid w:val="0031256C"/>
    <w:rsid w:val="00312EE8"/>
    <w:rsid w:val="003168A6"/>
    <w:rsid w:val="00316AF6"/>
    <w:rsid w:val="0031777C"/>
    <w:rsid w:val="00317F18"/>
    <w:rsid w:val="003204E7"/>
    <w:rsid w:val="003207C6"/>
    <w:rsid w:val="00320909"/>
    <w:rsid w:val="00320A3C"/>
    <w:rsid w:val="00320D36"/>
    <w:rsid w:val="00320D40"/>
    <w:rsid w:val="00320FFE"/>
    <w:rsid w:val="00321230"/>
    <w:rsid w:val="0032174D"/>
    <w:rsid w:val="00321E42"/>
    <w:rsid w:val="003246CC"/>
    <w:rsid w:val="003246D0"/>
    <w:rsid w:val="00325F9B"/>
    <w:rsid w:val="003271A8"/>
    <w:rsid w:val="003271E4"/>
    <w:rsid w:val="00327B73"/>
    <w:rsid w:val="00327DDC"/>
    <w:rsid w:val="003308F8"/>
    <w:rsid w:val="00330951"/>
    <w:rsid w:val="003335F2"/>
    <w:rsid w:val="00333611"/>
    <w:rsid w:val="0033396D"/>
    <w:rsid w:val="003348E8"/>
    <w:rsid w:val="00334DC7"/>
    <w:rsid w:val="00335A4C"/>
    <w:rsid w:val="00335BB3"/>
    <w:rsid w:val="003361EF"/>
    <w:rsid w:val="00336449"/>
    <w:rsid w:val="00337740"/>
    <w:rsid w:val="0034161A"/>
    <w:rsid w:val="003421DE"/>
    <w:rsid w:val="00342DCA"/>
    <w:rsid w:val="00344E86"/>
    <w:rsid w:val="003457AE"/>
    <w:rsid w:val="00347938"/>
    <w:rsid w:val="00350C95"/>
    <w:rsid w:val="00351799"/>
    <w:rsid w:val="00351810"/>
    <w:rsid w:val="00351919"/>
    <w:rsid w:val="003535E9"/>
    <w:rsid w:val="00354980"/>
    <w:rsid w:val="00354FEB"/>
    <w:rsid w:val="003557BD"/>
    <w:rsid w:val="00355A02"/>
    <w:rsid w:val="003560C9"/>
    <w:rsid w:val="00356CE5"/>
    <w:rsid w:val="00360197"/>
    <w:rsid w:val="003614E5"/>
    <w:rsid w:val="003617A6"/>
    <w:rsid w:val="00361B25"/>
    <w:rsid w:val="0036232B"/>
    <w:rsid w:val="00364B56"/>
    <w:rsid w:val="0036535D"/>
    <w:rsid w:val="00365824"/>
    <w:rsid w:val="0036591A"/>
    <w:rsid w:val="003668DD"/>
    <w:rsid w:val="003708AE"/>
    <w:rsid w:val="003710D7"/>
    <w:rsid w:val="003714EB"/>
    <w:rsid w:val="00371750"/>
    <w:rsid w:val="00371841"/>
    <w:rsid w:val="00372A36"/>
    <w:rsid w:val="003745C8"/>
    <w:rsid w:val="0037562F"/>
    <w:rsid w:val="00377069"/>
    <w:rsid w:val="003778E5"/>
    <w:rsid w:val="00377C04"/>
    <w:rsid w:val="00381B0A"/>
    <w:rsid w:val="00381F1A"/>
    <w:rsid w:val="00382E26"/>
    <w:rsid w:val="00383297"/>
    <w:rsid w:val="0038596D"/>
    <w:rsid w:val="00385DA8"/>
    <w:rsid w:val="00387892"/>
    <w:rsid w:val="0039052B"/>
    <w:rsid w:val="00392908"/>
    <w:rsid w:val="00392D14"/>
    <w:rsid w:val="00392DF5"/>
    <w:rsid w:val="00393574"/>
    <w:rsid w:val="003948A5"/>
    <w:rsid w:val="00394D8E"/>
    <w:rsid w:val="003957D8"/>
    <w:rsid w:val="00395DCE"/>
    <w:rsid w:val="003971C6"/>
    <w:rsid w:val="003A0763"/>
    <w:rsid w:val="003A0771"/>
    <w:rsid w:val="003A1D85"/>
    <w:rsid w:val="003A1DEF"/>
    <w:rsid w:val="003A1E2D"/>
    <w:rsid w:val="003A1E54"/>
    <w:rsid w:val="003A2CAF"/>
    <w:rsid w:val="003A3238"/>
    <w:rsid w:val="003A3DB9"/>
    <w:rsid w:val="003A77E3"/>
    <w:rsid w:val="003B0791"/>
    <w:rsid w:val="003B107B"/>
    <w:rsid w:val="003B2E70"/>
    <w:rsid w:val="003B3543"/>
    <w:rsid w:val="003B36CF"/>
    <w:rsid w:val="003B5CB1"/>
    <w:rsid w:val="003C0D80"/>
    <w:rsid w:val="003C2BBC"/>
    <w:rsid w:val="003C2ED0"/>
    <w:rsid w:val="003C2FF0"/>
    <w:rsid w:val="003C3D7E"/>
    <w:rsid w:val="003C449B"/>
    <w:rsid w:val="003C4A2A"/>
    <w:rsid w:val="003C4E51"/>
    <w:rsid w:val="003C555F"/>
    <w:rsid w:val="003C5E1C"/>
    <w:rsid w:val="003C5FB5"/>
    <w:rsid w:val="003C65E2"/>
    <w:rsid w:val="003C686C"/>
    <w:rsid w:val="003D0167"/>
    <w:rsid w:val="003D0D52"/>
    <w:rsid w:val="003D4036"/>
    <w:rsid w:val="003D40AC"/>
    <w:rsid w:val="003D7926"/>
    <w:rsid w:val="003E137C"/>
    <w:rsid w:val="003E1382"/>
    <w:rsid w:val="003E14DD"/>
    <w:rsid w:val="003E1562"/>
    <w:rsid w:val="003E1762"/>
    <w:rsid w:val="003E2013"/>
    <w:rsid w:val="003E2B48"/>
    <w:rsid w:val="003E3694"/>
    <w:rsid w:val="003E3B79"/>
    <w:rsid w:val="003E5652"/>
    <w:rsid w:val="003E56BD"/>
    <w:rsid w:val="003E577E"/>
    <w:rsid w:val="003F3360"/>
    <w:rsid w:val="003F384E"/>
    <w:rsid w:val="003F39BB"/>
    <w:rsid w:val="003F3CDB"/>
    <w:rsid w:val="003F4469"/>
    <w:rsid w:val="003F4B0D"/>
    <w:rsid w:val="003F7E5A"/>
    <w:rsid w:val="004007A1"/>
    <w:rsid w:val="004009A6"/>
    <w:rsid w:val="00400DE5"/>
    <w:rsid w:val="00401DC1"/>
    <w:rsid w:val="00402520"/>
    <w:rsid w:val="00402851"/>
    <w:rsid w:val="00402F54"/>
    <w:rsid w:val="004033A8"/>
    <w:rsid w:val="00403606"/>
    <w:rsid w:val="00403618"/>
    <w:rsid w:val="00404077"/>
    <w:rsid w:val="004051FC"/>
    <w:rsid w:val="00405A78"/>
    <w:rsid w:val="00406143"/>
    <w:rsid w:val="00406646"/>
    <w:rsid w:val="0040671F"/>
    <w:rsid w:val="00406C26"/>
    <w:rsid w:val="00407ACA"/>
    <w:rsid w:val="004113BC"/>
    <w:rsid w:val="004117C0"/>
    <w:rsid w:val="004118C0"/>
    <w:rsid w:val="0041253D"/>
    <w:rsid w:val="00413E36"/>
    <w:rsid w:val="00414211"/>
    <w:rsid w:val="00414619"/>
    <w:rsid w:val="00414BE9"/>
    <w:rsid w:val="00416556"/>
    <w:rsid w:val="00416D77"/>
    <w:rsid w:val="00417417"/>
    <w:rsid w:val="00420084"/>
    <w:rsid w:val="00420842"/>
    <w:rsid w:val="004210FB"/>
    <w:rsid w:val="00421786"/>
    <w:rsid w:val="00422914"/>
    <w:rsid w:val="00422DC3"/>
    <w:rsid w:val="004230E5"/>
    <w:rsid w:val="00424400"/>
    <w:rsid w:val="004248C3"/>
    <w:rsid w:val="00425822"/>
    <w:rsid w:val="00425830"/>
    <w:rsid w:val="00425DED"/>
    <w:rsid w:val="0042642C"/>
    <w:rsid w:val="004265F6"/>
    <w:rsid w:val="00427FA0"/>
    <w:rsid w:val="004305EB"/>
    <w:rsid w:val="0043088F"/>
    <w:rsid w:val="00432743"/>
    <w:rsid w:val="00432ED7"/>
    <w:rsid w:val="00433933"/>
    <w:rsid w:val="00433A8B"/>
    <w:rsid w:val="00433ABF"/>
    <w:rsid w:val="00435046"/>
    <w:rsid w:val="00435170"/>
    <w:rsid w:val="00436D64"/>
    <w:rsid w:val="00437BFB"/>
    <w:rsid w:val="0044057D"/>
    <w:rsid w:val="004414C4"/>
    <w:rsid w:val="0044172E"/>
    <w:rsid w:val="00444A4E"/>
    <w:rsid w:val="0044554A"/>
    <w:rsid w:val="00445CD1"/>
    <w:rsid w:val="00446443"/>
    <w:rsid w:val="00446E00"/>
    <w:rsid w:val="00446E59"/>
    <w:rsid w:val="004501C9"/>
    <w:rsid w:val="00450C97"/>
    <w:rsid w:val="0045113D"/>
    <w:rsid w:val="0045152F"/>
    <w:rsid w:val="004519DE"/>
    <w:rsid w:val="00451AAE"/>
    <w:rsid w:val="00451C52"/>
    <w:rsid w:val="00452872"/>
    <w:rsid w:val="00452F03"/>
    <w:rsid w:val="004539E4"/>
    <w:rsid w:val="00453D63"/>
    <w:rsid w:val="00454542"/>
    <w:rsid w:val="004556E3"/>
    <w:rsid w:val="004557C7"/>
    <w:rsid w:val="0045620F"/>
    <w:rsid w:val="00456F0D"/>
    <w:rsid w:val="00457D01"/>
    <w:rsid w:val="00457DD3"/>
    <w:rsid w:val="00457E54"/>
    <w:rsid w:val="004616FD"/>
    <w:rsid w:val="00461B54"/>
    <w:rsid w:val="00462517"/>
    <w:rsid w:val="00462B08"/>
    <w:rsid w:val="00462D66"/>
    <w:rsid w:val="00462DF5"/>
    <w:rsid w:val="00463546"/>
    <w:rsid w:val="004639BA"/>
    <w:rsid w:val="00463B1C"/>
    <w:rsid w:val="00463E96"/>
    <w:rsid w:val="00464F62"/>
    <w:rsid w:val="0046595A"/>
    <w:rsid w:val="00465FF9"/>
    <w:rsid w:val="004663E8"/>
    <w:rsid w:val="00467DFC"/>
    <w:rsid w:val="004737FD"/>
    <w:rsid w:val="0047382A"/>
    <w:rsid w:val="00474B87"/>
    <w:rsid w:val="00474E81"/>
    <w:rsid w:val="0047636B"/>
    <w:rsid w:val="00476D79"/>
    <w:rsid w:val="004779D6"/>
    <w:rsid w:val="00477DD3"/>
    <w:rsid w:val="00477F08"/>
    <w:rsid w:val="00481087"/>
    <w:rsid w:val="00481188"/>
    <w:rsid w:val="00481A06"/>
    <w:rsid w:val="004831E0"/>
    <w:rsid w:val="00483B88"/>
    <w:rsid w:val="00483D51"/>
    <w:rsid w:val="0048400D"/>
    <w:rsid w:val="00484790"/>
    <w:rsid w:val="004849E8"/>
    <w:rsid w:val="00484F75"/>
    <w:rsid w:val="00485165"/>
    <w:rsid w:val="00485B62"/>
    <w:rsid w:val="00485BC4"/>
    <w:rsid w:val="00485D26"/>
    <w:rsid w:val="0048666D"/>
    <w:rsid w:val="004903B4"/>
    <w:rsid w:val="00490CC5"/>
    <w:rsid w:val="00490DD4"/>
    <w:rsid w:val="00491F20"/>
    <w:rsid w:val="00492663"/>
    <w:rsid w:val="004927A4"/>
    <w:rsid w:val="0049297A"/>
    <w:rsid w:val="0049338D"/>
    <w:rsid w:val="004933E3"/>
    <w:rsid w:val="004938F6"/>
    <w:rsid w:val="004945AD"/>
    <w:rsid w:val="0049499C"/>
    <w:rsid w:val="00495462"/>
    <w:rsid w:val="004A0A80"/>
    <w:rsid w:val="004A1553"/>
    <w:rsid w:val="004A1D02"/>
    <w:rsid w:val="004A22AC"/>
    <w:rsid w:val="004A239D"/>
    <w:rsid w:val="004A2C45"/>
    <w:rsid w:val="004A32EC"/>
    <w:rsid w:val="004A491E"/>
    <w:rsid w:val="004A4EB1"/>
    <w:rsid w:val="004A6B5F"/>
    <w:rsid w:val="004B0147"/>
    <w:rsid w:val="004B038C"/>
    <w:rsid w:val="004B1F40"/>
    <w:rsid w:val="004B502E"/>
    <w:rsid w:val="004B69E4"/>
    <w:rsid w:val="004B6BBB"/>
    <w:rsid w:val="004B7110"/>
    <w:rsid w:val="004B742E"/>
    <w:rsid w:val="004B7EC7"/>
    <w:rsid w:val="004C111C"/>
    <w:rsid w:val="004C14E0"/>
    <w:rsid w:val="004C1B53"/>
    <w:rsid w:val="004C1BE1"/>
    <w:rsid w:val="004C266F"/>
    <w:rsid w:val="004C3E45"/>
    <w:rsid w:val="004C3F6F"/>
    <w:rsid w:val="004C52CC"/>
    <w:rsid w:val="004C5769"/>
    <w:rsid w:val="004C5845"/>
    <w:rsid w:val="004C5A8B"/>
    <w:rsid w:val="004C60FE"/>
    <w:rsid w:val="004C69EA"/>
    <w:rsid w:val="004C6E70"/>
    <w:rsid w:val="004C72B2"/>
    <w:rsid w:val="004C77FA"/>
    <w:rsid w:val="004D073B"/>
    <w:rsid w:val="004D0B86"/>
    <w:rsid w:val="004D12A1"/>
    <w:rsid w:val="004D2264"/>
    <w:rsid w:val="004D3298"/>
    <w:rsid w:val="004D3B4A"/>
    <w:rsid w:val="004D49CF"/>
    <w:rsid w:val="004D5331"/>
    <w:rsid w:val="004D5459"/>
    <w:rsid w:val="004D55CA"/>
    <w:rsid w:val="004D5A55"/>
    <w:rsid w:val="004D6A83"/>
    <w:rsid w:val="004D6D68"/>
    <w:rsid w:val="004E00CF"/>
    <w:rsid w:val="004E08E6"/>
    <w:rsid w:val="004E1A64"/>
    <w:rsid w:val="004E1F93"/>
    <w:rsid w:val="004E276F"/>
    <w:rsid w:val="004E28DD"/>
    <w:rsid w:val="004E31F2"/>
    <w:rsid w:val="004E3D97"/>
    <w:rsid w:val="004E6BD8"/>
    <w:rsid w:val="004E7814"/>
    <w:rsid w:val="004E7968"/>
    <w:rsid w:val="004F17BB"/>
    <w:rsid w:val="004F1AF5"/>
    <w:rsid w:val="004F2279"/>
    <w:rsid w:val="004F3C71"/>
    <w:rsid w:val="004F4ABF"/>
    <w:rsid w:val="004F4D25"/>
    <w:rsid w:val="004F6412"/>
    <w:rsid w:val="004F6B92"/>
    <w:rsid w:val="004F6C4E"/>
    <w:rsid w:val="004F6CFD"/>
    <w:rsid w:val="004F6F68"/>
    <w:rsid w:val="004F759F"/>
    <w:rsid w:val="004F7719"/>
    <w:rsid w:val="004F7A39"/>
    <w:rsid w:val="0050274A"/>
    <w:rsid w:val="005068F4"/>
    <w:rsid w:val="0050732C"/>
    <w:rsid w:val="00511018"/>
    <w:rsid w:val="00511129"/>
    <w:rsid w:val="0051177B"/>
    <w:rsid w:val="00512BF6"/>
    <w:rsid w:val="005139A6"/>
    <w:rsid w:val="00513B6D"/>
    <w:rsid w:val="00515B0E"/>
    <w:rsid w:val="005169B6"/>
    <w:rsid w:val="0051719B"/>
    <w:rsid w:val="00517528"/>
    <w:rsid w:val="00517847"/>
    <w:rsid w:val="00517895"/>
    <w:rsid w:val="005203E5"/>
    <w:rsid w:val="00520B22"/>
    <w:rsid w:val="00520DE1"/>
    <w:rsid w:val="00521A57"/>
    <w:rsid w:val="00522AE4"/>
    <w:rsid w:val="00523035"/>
    <w:rsid w:val="00523046"/>
    <w:rsid w:val="00523862"/>
    <w:rsid w:val="00523BCC"/>
    <w:rsid w:val="00523D0E"/>
    <w:rsid w:val="0052453E"/>
    <w:rsid w:val="00525706"/>
    <w:rsid w:val="00526EF7"/>
    <w:rsid w:val="005270C8"/>
    <w:rsid w:val="0052771F"/>
    <w:rsid w:val="0052783C"/>
    <w:rsid w:val="0053035A"/>
    <w:rsid w:val="005307EE"/>
    <w:rsid w:val="00530922"/>
    <w:rsid w:val="00530A4C"/>
    <w:rsid w:val="00530AA3"/>
    <w:rsid w:val="0053126D"/>
    <w:rsid w:val="005325A2"/>
    <w:rsid w:val="00532C67"/>
    <w:rsid w:val="005339C9"/>
    <w:rsid w:val="005351DD"/>
    <w:rsid w:val="005360DC"/>
    <w:rsid w:val="00536EFF"/>
    <w:rsid w:val="005377D6"/>
    <w:rsid w:val="00537C4E"/>
    <w:rsid w:val="00540422"/>
    <w:rsid w:val="005408CA"/>
    <w:rsid w:val="00541923"/>
    <w:rsid w:val="00541F75"/>
    <w:rsid w:val="00542CFC"/>
    <w:rsid w:val="00543426"/>
    <w:rsid w:val="005435A2"/>
    <w:rsid w:val="005435D4"/>
    <w:rsid w:val="0054365E"/>
    <w:rsid w:val="00543800"/>
    <w:rsid w:val="0054407A"/>
    <w:rsid w:val="00545E77"/>
    <w:rsid w:val="00547AC5"/>
    <w:rsid w:val="00550E08"/>
    <w:rsid w:val="005532EF"/>
    <w:rsid w:val="00554307"/>
    <w:rsid w:val="00554D7F"/>
    <w:rsid w:val="0055599B"/>
    <w:rsid w:val="00555BF2"/>
    <w:rsid w:val="00556746"/>
    <w:rsid w:val="005577BC"/>
    <w:rsid w:val="00557CD5"/>
    <w:rsid w:val="00560702"/>
    <w:rsid w:val="00560944"/>
    <w:rsid w:val="00561A5D"/>
    <w:rsid w:val="005637DB"/>
    <w:rsid w:val="00563F92"/>
    <w:rsid w:val="0056498C"/>
    <w:rsid w:val="00564D1E"/>
    <w:rsid w:val="0056654C"/>
    <w:rsid w:val="00566BD6"/>
    <w:rsid w:val="005670B3"/>
    <w:rsid w:val="005676A0"/>
    <w:rsid w:val="00567714"/>
    <w:rsid w:val="0056786C"/>
    <w:rsid w:val="00570023"/>
    <w:rsid w:val="005710C9"/>
    <w:rsid w:val="0057130A"/>
    <w:rsid w:val="00571694"/>
    <w:rsid w:val="00571F63"/>
    <w:rsid w:val="005723E3"/>
    <w:rsid w:val="00572AA5"/>
    <w:rsid w:val="00572BA1"/>
    <w:rsid w:val="00572F96"/>
    <w:rsid w:val="0057349E"/>
    <w:rsid w:val="0057403D"/>
    <w:rsid w:val="0057425E"/>
    <w:rsid w:val="00575420"/>
    <w:rsid w:val="005803E4"/>
    <w:rsid w:val="00580677"/>
    <w:rsid w:val="00580760"/>
    <w:rsid w:val="005808DC"/>
    <w:rsid w:val="00580FCC"/>
    <w:rsid w:val="005812ED"/>
    <w:rsid w:val="00581DD2"/>
    <w:rsid w:val="00582AAA"/>
    <w:rsid w:val="00583674"/>
    <w:rsid w:val="00583B76"/>
    <w:rsid w:val="00584C09"/>
    <w:rsid w:val="00584FBD"/>
    <w:rsid w:val="005853D8"/>
    <w:rsid w:val="00585C52"/>
    <w:rsid w:val="00586B1C"/>
    <w:rsid w:val="00587D65"/>
    <w:rsid w:val="0059181B"/>
    <w:rsid w:val="00591C79"/>
    <w:rsid w:val="00595FAA"/>
    <w:rsid w:val="00596610"/>
    <w:rsid w:val="00596F2B"/>
    <w:rsid w:val="00596F45"/>
    <w:rsid w:val="00596FA4"/>
    <w:rsid w:val="00597158"/>
    <w:rsid w:val="00597BCF"/>
    <w:rsid w:val="005A0C29"/>
    <w:rsid w:val="005A0DA7"/>
    <w:rsid w:val="005A12E4"/>
    <w:rsid w:val="005A18B3"/>
    <w:rsid w:val="005A1AD6"/>
    <w:rsid w:val="005A1AD7"/>
    <w:rsid w:val="005A23AB"/>
    <w:rsid w:val="005A2647"/>
    <w:rsid w:val="005A33BE"/>
    <w:rsid w:val="005A396C"/>
    <w:rsid w:val="005A4560"/>
    <w:rsid w:val="005A4DCE"/>
    <w:rsid w:val="005A5802"/>
    <w:rsid w:val="005A6000"/>
    <w:rsid w:val="005A74F6"/>
    <w:rsid w:val="005B1219"/>
    <w:rsid w:val="005B1749"/>
    <w:rsid w:val="005B3221"/>
    <w:rsid w:val="005B3451"/>
    <w:rsid w:val="005B40EF"/>
    <w:rsid w:val="005B4816"/>
    <w:rsid w:val="005B6697"/>
    <w:rsid w:val="005C021C"/>
    <w:rsid w:val="005C04A4"/>
    <w:rsid w:val="005C119B"/>
    <w:rsid w:val="005C19DC"/>
    <w:rsid w:val="005C1A9E"/>
    <w:rsid w:val="005C2304"/>
    <w:rsid w:val="005C25B4"/>
    <w:rsid w:val="005C2A34"/>
    <w:rsid w:val="005C3104"/>
    <w:rsid w:val="005C37A0"/>
    <w:rsid w:val="005C388D"/>
    <w:rsid w:val="005C3E05"/>
    <w:rsid w:val="005C3E5A"/>
    <w:rsid w:val="005C4084"/>
    <w:rsid w:val="005C4B94"/>
    <w:rsid w:val="005C51DD"/>
    <w:rsid w:val="005C5E41"/>
    <w:rsid w:val="005C6CED"/>
    <w:rsid w:val="005C7B3D"/>
    <w:rsid w:val="005D0F0E"/>
    <w:rsid w:val="005D13B3"/>
    <w:rsid w:val="005D1C9E"/>
    <w:rsid w:val="005D2178"/>
    <w:rsid w:val="005D2D4D"/>
    <w:rsid w:val="005D3BE8"/>
    <w:rsid w:val="005D3DBC"/>
    <w:rsid w:val="005D3FD3"/>
    <w:rsid w:val="005D404E"/>
    <w:rsid w:val="005D423C"/>
    <w:rsid w:val="005D5F51"/>
    <w:rsid w:val="005D65A5"/>
    <w:rsid w:val="005D69EC"/>
    <w:rsid w:val="005D6DB0"/>
    <w:rsid w:val="005D730B"/>
    <w:rsid w:val="005D7AA7"/>
    <w:rsid w:val="005E0A06"/>
    <w:rsid w:val="005E1333"/>
    <w:rsid w:val="005E1A91"/>
    <w:rsid w:val="005E2961"/>
    <w:rsid w:val="005E5306"/>
    <w:rsid w:val="005E695D"/>
    <w:rsid w:val="005E76CA"/>
    <w:rsid w:val="005E7821"/>
    <w:rsid w:val="005F14CD"/>
    <w:rsid w:val="005F1B6D"/>
    <w:rsid w:val="005F2AA6"/>
    <w:rsid w:val="005F2AA7"/>
    <w:rsid w:val="005F412D"/>
    <w:rsid w:val="005F43CB"/>
    <w:rsid w:val="005F4F0D"/>
    <w:rsid w:val="005F56A7"/>
    <w:rsid w:val="005F6728"/>
    <w:rsid w:val="005F6E30"/>
    <w:rsid w:val="00600139"/>
    <w:rsid w:val="006009CD"/>
    <w:rsid w:val="00600B8E"/>
    <w:rsid w:val="00602208"/>
    <w:rsid w:val="006027BB"/>
    <w:rsid w:val="00602A86"/>
    <w:rsid w:val="00603A92"/>
    <w:rsid w:val="00603DF2"/>
    <w:rsid w:val="006078C4"/>
    <w:rsid w:val="0061006E"/>
    <w:rsid w:val="00610DC0"/>
    <w:rsid w:val="00612395"/>
    <w:rsid w:val="0061292A"/>
    <w:rsid w:val="0061297B"/>
    <w:rsid w:val="00612AB3"/>
    <w:rsid w:val="00613288"/>
    <w:rsid w:val="00613985"/>
    <w:rsid w:val="0061581C"/>
    <w:rsid w:val="00615AC8"/>
    <w:rsid w:val="00616441"/>
    <w:rsid w:val="006170DD"/>
    <w:rsid w:val="00617396"/>
    <w:rsid w:val="00617742"/>
    <w:rsid w:val="00620029"/>
    <w:rsid w:val="00621B08"/>
    <w:rsid w:val="0062229F"/>
    <w:rsid w:val="00623178"/>
    <w:rsid w:val="00623636"/>
    <w:rsid w:val="00623D9D"/>
    <w:rsid w:val="00625093"/>
    <w:rsid w:val="006254CB"/>
    <w:rsid w:val="00626529"/>
    <w:rsid w:val="00626BA5"/>
    <w:rsid w:val="00627ADD"/>
    <w:rsid w:val="00630255"/>
    <w:rsid w:val="00631668"/>
    <w:rsid w:val="00631818"/>
    <w:rsid w:val="00631DA4"/>
    <w:rsid w:val="006347F7"/>
    <w:rsid w:val="006354C6"/>
    <w:rsid w:val="00635C27"/>
    <w:rsid w:val="00635FAB"/>
    <w:rsid w:val="00636CF6"/>
    <w:rsid w:val="00637218"/>
    <w:rsid w:val="006372C4"/>
    <w:rsid w:val="00637A07"/>
    <w:rsid w:val="00641894"/>
    <w:rsid w:val="0064192C"/>
    <w:rsid w:val="006433BC"/>
    <w:rsid w:val="0064343C"/>
    <w:rsid w:val="00643936"/>
    <w:rsid w:val="0064396B"/>
    <w:rsid w:val="00645550"/>
    <w:rsid w:val="006455D1"/>
    <w:rsid w:val="006469C1"/>
    <w:rsid w:val="00646B86"/>
    <w:rsid w:val="006510B6"/>
    <w:rsid w:val="006514E2"/>
    <w:rsid w:val="00651BDB"/>
    <w:rsid w:val="0065359C"/>
    <w:rsid w:val="006535B8"/>
    <w:rsid w:val="00654204"/>
    <w:rsid w:val="00654756"/>
    <w:rsid w:val="0065656B"/>
    <w:rsid w:val="00656609"/>
    <w:rsid w:val="006567B2"/>
    <w:rsid w:val="006568C5"/>
    <w:rsid w:val="0066050B"/>
    <w:rsid w:val="00660E86"/>
    <w:rsid w:val="0066142D"/>
    <w:rsid w:val="00661D41"/>
    <w:rsid w:val="00662548"/>
    <w:rsid w:val="0066317B"/>
    <w:rsid w:val="0066378A"/>
    <w:rsid w:val="0066384F"/>
    <w:rsid w:val="00663A7E"/>
    <w:rsid w:val="00665181"/>
    <w:rsid w:val="00665691"/>
    <w:rsid w:val="006657A9"/>
    <w:rsid w:val="006670FF"/>
    <w:rsid w:val="006674AA"/>
    <w:rsid w:val="0066793C"/>
    <w:rsid w:val="00670C64"/>
    <w:rsid w:val="00671693"/>
    <w:rsid w:val="00671977"/>
    <w:rsid w:val="00672E04"/>
    <w:rsid w:val="00672E79"/>
    <w:rsid w:val="00673AA2"/>
    <w:rsid w:val="00674205"/>
    <w:rsid w:val="00676FDB"/>
    <w:rsid w:val="0067763A"/>
    <w:rsid w:val="00677796"/>
    <w:rsid w:val="00677EFD"/>
    <w:rsid w:val="00681884"/>
    <w:rsid w:val="006829D1"/>
    <w:rsid w:val="0068495C"/>
    <w:rsid w:val="00684B24"/>
    <w:rsid w:val="00685B28"/>
    <w:rsid w:val="006866EF"/>
    <w:rsid w:val="00687ECE"/>
    <w:rsid w:val="0069110A"/>
    <w:rsid w:val="00691F0A"/>
    <w:rsid w:val="00692FE4"/>
    <w:rsid w:val="006935AF"/>
    <w:rsid w:val="0069386E"/>
    <w:rsid w:val="00695F0C"/>
    <w:rsid w:val="00697168"/>
    <w:rsid w:val="00697C59"/>
    <w:rsid w:val="006A10A9"/>
    <w:rsid w:val="006A11DB"/>
    <w:rsid w:val="006A2840"/>
    <w:rsid w:val="006A358D"/>
    <w:rsid w:val="006A44AB"/>
    <w:rsid w:val="006A5658"/>
    <w:rsid w:val="006A5CF2"/>
    <w:rsid w:val="006A62B8"/>
    <w:rsid w:val="006A6B28"/>
    <w:rsid w:val="006B0301"/>
    <w:rsid w:val="006B1F08"/>
    <w:rsid w:val="006B2168"/>
    <w:rsid w:val="006B252F"/>
    <w:rsid w:val="006B2605"/>
    <w:rsid w:val="006B41E4"/>
    <w:rsid w:val="006B4300"/>
    <w:rsid w:val="006B4A4D"/>
    <w:rsid w:val="006B5FD7"/>
    <w:rsid w:val="006B6CEF"/>
    <w:rsid w:val="006C04A1"/>
    <w:rsid w:val="006C05E9"/>
    <w:rsid w:val="006C0A6C"/>
    <w:rsid w:val="006C0F0D"/>
    <w:rsid w:val="006C15B9"/>
    <w:rsid w:val="006C489A"/>
    <w:rsid w:val="006C4E4F"/>
    <w:rsid w:val="006C587B"/>
    <w:rsid w:val="006C58D7"/>
    <w:rsid w:val="006C6290"/>
    <w:rsid w:val="006C6B59"/>
    <w:rsid w:val="006C72EC"/>
    <w:rsid w:val="006C733C"/>
    <w:rsid w:val="006C7BA5"/>
    <w:rsid w:val="006D1939"/>
    <w:rsid w:val="006D1C21"/>
    <w:rsid w:val="006D3A8F"/>
    <w:rsid w:val="006D48E9"/>
    <w:rsid w:val="006D50D7"/>
    <w:rsid w:val="006D585D"/>
    <w:rsid w:val="006D612C"/>
    <w:rsid w:val="006D6262"/>
    <w:rsid w:val="006D7AF0"/>
    <w:rsid w:val="006E04A9"/>
    <w:rsid w:val="006E1EA0"/>
    <w:rsid w:val="006E200F"/>
    <w:rsid w:val="006E286F"/>
    <w:rsid w:val="006E2A10"/>
    <w:rsid w:val="006E3669"/>
    <w:rsid w:val="006E38A2"/>
    <w:rsid w:val="006E3BEB"/>
    <w:rsid w:val="006E42CD"/>
    <w:rsid w:val="006E5197"/>
    <w:rsid w:val="006E666C"/>
    <w:rsid w:val="006E76F5"/>
    <w:rsid w:val="006E79B1"/>
    <w:rsid w:val="006F00F3"/>
    <w:rsid w:val="006F064C"/>
    <w:rsid w:val="006F06B8"/>
    <w:rsid w:val="006F0778"/>
    <w:rsid w:val="006F21CE"/>
    <w:rsid w:val="006F25F3"/>
    <w:rsid w:val="006F3851"/>
    <w:rsid w:val="006F46AA"/>
    <w:rsid w:val="006F64AB"/>
    <w:rsid w:val="006F71FA"/>
    <w:rsid w:val="006F7C78"/>
    <w:rsid w:val="00701041"/>
    <w:rsid w:val="0070165D"/>
    <w:rsid w:val="00701C11"/>
    <w:rsid w:val="007020E1"/>
    <w:rsid w:val="0070279E"/>
    <w:rsid w:val="0070299B"/>
    <w:rsid w:val="00702F8A"/>
    <w:rsid w:val="00703932"/>
    <w:rsid w:val="00704749"/>
    <w:rsid w:val="00704E5E"/>
    <w:rsid w:val="00704FB0"/>
    <w:rsid w:val="0070675D"/>
    <w:rsid w:val="00706D40"/>
    <w:rsid w:val="007111D9"/>
    <w:rsid w:val="00712D02"/>
    <w:rsid w:val="00714036"/>
    <w:rsid w:val="00714224"/>
    <w:rsid w:val="00714587"/>
    <w:rsid w:val="00714834"/>
    <w:rsid w:val="00714C9E"/>
    <w:rsid w:val="0071514E"/>
    <w:rsid w:val="00715805"/>
    <w:rsid w:val="00715880"/>
    <w:rsid w:val="00716B9E"/>
    <w:rsid w:val="00720F17"/>
    <w:rsid w:val="00721D15"/>
    <w:rsid w:val="00721DE3"/>
    <w:rsid w:val="00722FF6"/>
    <w:rsid w:val="007233EF"/>
    <w:rsid w:val="00724092"/>
    <w:rsid w:val="007253A1"/>
    <w:rsid w:val="007259DA"/>
    <w:rsid w:val="007300B9"/>
    <w:rsid w:val="007307F0"/>
    <w:rsid w:val="00730A25"/>
    <w:rsid w:val="00733DE6"/>
    <w:rsid w:val="007350A1"/>
    <w:rsid w:val="00735658"/>
    <w:rsid w:val="00735E41"/>
    <w:rsid w:val="00735F91"/>
    <w:rsid w:val="0073615F"/>
    <w:rsid w:val="007367F9"/>
    <w:rsid w:val="00736E5D"/>
    <w:rsid w:val="0073726B"/>
    <w:rsid w:val="00737B5C"/>
    <w:rsid w:val="00737D98"/>
    <w:rsid w:val="00740601"/>
    <w:rsid w:val="00740E04"/>
    <w:rsid w:val="00741576"/>
    <w:rsid w:val="007425FF"/>
    <w:rsid w:val="00743896"/>
    <w:rsid w:val="00743936"/>
    <w:rsid w:val="00743B2B"/>
    <w:rsid w:val="0074484D"/>
    <w:rsid w:val="00745F1F"/>
    <w:rsid w:val="0074631E"/>
    <w:rsid w:val="00746728"/>
    <w:rsid w:val="00747A21"/>
    <w:rsid w:val="00747C53"/>
    <w:rsid w:val="00750907"/>
    <w:rsid w:val="00750E2A"/>
    <w:rsid w:val="00751CDE"/>
    <w:rsid w:val="0075264B"/>
    <w:rsid w:val="00753441"/>
    <w:rsid w:val="00754282"/>
    <w:rsid w:val="00756A4B"/>
    <w:rsid w:val="00760632"/>
    <w:rsid w:val="00760F27"/>
    <w:rsid w:val="00762529"/>
    <w:rsid w:val="00762863"/>
    <w:rsid w:val="007637DF"/>
    <w:rsid w:val="00763E81"/>
    <w:rsid w:val="00764473"/>
    <w:rsid w:val="007662D7"/>
    <w:rsid w:val="00767030"/>
    <w:rsid w:val="007675E9"/>
    <w:rsid w:val="00767E13"/>
    <w:rsid w:val="00770812"/>
    <w:rsid w:val="00770C79"/>
    <w:rsid w:val="00771111"/>
    <w:rsid w:val="007716BB"/>
    <w:rsid w:val="00772390"/>
    <w:rsid w:val="00773CFA"/>
    <w:rsid w:val="007742F8"/>
    <w:rsid w:val="00775188"/>
    <w:rsid w:val="00775D9F"/>
    <w:rsid w:val="00777F4A"/>
    <w:rsid w:val="00781689"/>
    <w:rsid w:val="00782507"/>
    <w:rsid w:val="00783619"/>
    <w:rsid w:val="00783F1C"/>
    <w:rsid w:val="0078502B"/>
    <w:rsid w:val="0078509B"/>
    <w:rsid w:val="00785E91"/>
    <w:rsid w:val="0078620F"/>
    <w:rsid w:val="0078698F"/>
    <w:rsid w:val="00791299"/>
    <w:rsid w:val="00792958"/>
    <w:rsid w:val="00793422"/>
    <w:rsid w:val="0079369A"/>
    <w:rsid w:val="00793DB4"/>
    <w:rsid w:val="0079413B"/>
    <w:rsid w:val="00795270"/>
    <w:rsid w:val="00796402"/>
    <w:rsid w:val="007964EC"/>
    <w:rsid w:val="00796580"/>
    <w:rsid w:val="007A064F"/>
    <w:rsid w:val="007A0770"/>
    <w:rsid w:val="007A0A75"/>
    <w:rsid w:val="007A30D4"/>
    <w:rsid w:val="007A581E"/>
    <w:rsid w:val="007A741C"/>
    <w:rsid w:val="007A7CF9"/>
    <w:rsid w:val="007B0E30"/>
    <w:rsid w:val="007B0F9E"/>
    <w:rsid w:val="007B1E5F"/>
    <w:rsid w:val="007B1E90"/>
    <w:rsid w:val="007B21BB"/>
    <w:rsid w:val="007B3F3E"/>
    <w:rsid w:val="007B56ED"/>
    <w:rsid w:val="007B5FDC"/>
    <w:rsid w:val="007B63C9"/>
    <w:rsid w:val="007B735B"/>
    <w:rsid w:val="007C104A"/>
    <w:rsid w:val="007C28A5"/>
    <w:rsid w:val="007C31AA"/>
    <w:rsid w:val="007C3E90"/>
    <w:rsid w:val="007C40CC"/>
    <w:rsid w:val="007C50F6"/>
    <w:rsid w:val="007C610D"/>
    <w:rsid w:val="007C6626"/>
    <w:rsid w:val="007C6DB6"/>
    <w:rsid w:val="007C7E8E"/>
    <w:rsid w:val="007D019E"/>
    <w:rsid w:val="007D053C"/>
    <w:rsid w:val="007D09C4"/>
    <w:rsid w:val="007D15A3"/>
    <w:rsid w:val="007D1FA3"/>
    <w:rsid w:val="007D3586"/>
    <w:rsid w:val="007D369C"/>
    <w:rsid w:val="007D58B4"/>
    <w:rsid w:val="007D69C7"/>
    <w:rsid w:val="007D70DA"/>
    <w:rsid w:val="007D753B"/>
    <w:rsid w:val="007D7900"/>
    <w:rsid w:val="007E0698"/>
    <w:rsid w:val="007E37C7"/>
    <w:rsid w:val="007E4BB4"/>
    <w:rsid w:val="007E691F"/>
    <w:rsid w:val="007E7260"/>
    <w:rsid w:val="007E7C04"/>
    <w:rsid w:val="007F0255"/>
    <w:rsid w:val="007F1CAB"/>
    <w:rsid w:val="007F34BE"/>
    <w:rsid w:val="007F3C08"/>
    <w:rsid w:val="007F4B8F"/>
    <w:rsid w:val="007F50D8"/>
    <w:rsid w:val="007F5679"/>
    <w:rsid w:val="007F7786"/>
    <w:rsid w:val="007F7B4E"/>
    <w:rsid w:val="007F7BAA"/>
    <w:rsid w:val="008009C2"/>
    <w:rsid w:val="00800E53"/>
    <w:rsid w:val="00801D98"/>
    <w:rsid w:val="00802B32"/>
    <w:rsid w:val="00802EC4"/>
    <w:rsid w:val="00803156"/>
    <w:rsid w:val="008038C0"/>
    <w:rsid w:val="00803A5D"/>
    <w:rsid w:val="00803E8F"/>
    <w:rsid w:val="00803FFC"/>
    <w:rsid w:val="00805EC4"/>
    <w:rsid w:val="00806254"/>
    <w:rsid w:val="008069CA"/>
    <w:rsid w:val="00807795"/>
    <w:rsid w:val="0081021E"/>
    <w:rsid w:val="008102CD"/>
    <w:rsid w:val="00810EE8"/>
    <w:rsid w:val="00811058"/>
    <w:rsid w:val="0081177A"/>
    <w:rsid w:val="00812050"/>
    <w:rsid w:val="008120A7"/>
    <w:rsid w:val="00812525"/>
    <w:rsid w:val="00813B89"/>
    <w:rsid w:val="0081521E"/>
    <w:rsid w:val="00816CE3"/>
    <w:rsid w:val="00817C25"/>
    <w:rsid w:val="00820208"/>
    <w:rsid w:val="00820917"/>
    <w:rsid w:val="008212AE"/>
    <w:rsid w:val="00824685"/>
    <w:rsid w:val="00824D30"/>
    <w:rsid w:val="00824D7A"/>
    <w:rsid w:val="008258D2"/>
    <w:rsid w:val="008265FA"/>
    <w:rsid w:val="008277EF"/>
    <w:rsid w:val="00831716"/>
    <w:rsid w:val="008319F4"/>
    <w:rsid w:val="00831F23"/>
    <w:rsid w:val="00832CE0"/>
    <w:rsid w:val="0083397A"/>
    <w:rsid w:val="00834B07"/>
    <w:rsid w:val="008353CA"/>
    <w:rsid w:val="00836D66"/>
    <w:rsid w:val="00841241"/>
    <w:rsid w:val="008417EF"/>
    <w:rsid w:val="00842B85"/>
    <w:rsid w:val="00842CC6"/>
    <w:rsid w:val="00842E6D"/>
    <w:rsid w:val="008448CC"/>
    <w:rsid w:val="00844B14"/>
    <w:rsid w:val="00844C59"/>
    <w:rsid w:val="00844F0E"/>
    <w:rsid w:val="00845CD9"/>
    <w:rsid w:val="008460AD"/>
    <w:rsid w:val="00846462"/>
    <w:rsid w:val="00846E92"/>
    <w:rsid w:val="00851AC8"/>
    <w:rsid w:val="00851DC4"/>
    <w:rsid w:val="00852E4F"/>
    <w:rsid w:val="008547B3"/>
    <w:rsid w:val="008562CE"/>
    <w:rsid w:val="0085641B"/>
    <w:rsid w:val="00856D02"/>
    <w:rsid w:val="00856E81"/>
    <w:rsid w:val="0085798F"/>
    <w:rsid w:val="00857B31"/>
    <w:rsid w:val="00857CAC"/>
    <w:rsid w:val="008604A2"/>
    <w:rsid w:val="0086117B"/>
    <w:rsid w:val="008618D5"/>
    <w:rsid w:val="00861BBD"/>
    <w:rsid w:val="00862611"/>
    <w:rsid w:val="0086488E"/>
    <w:rsid w:val="00864A5E"/>
    <w:rsid w:val="00864C69"/>
    <w:rsid w:val="008667A6"/>
    <w:rsid w:val="00866F3A"/>
    <w:rsid w:val="00866FDB"/>
    <w:rsid w:val="00867B48"/>
    <w:rsid w:val="00870C66"/>
    <w:rsid w:val="00870EEB"/>
    <w:rsid w:val="00871327"/>
    <w:rsid w:val="00871885"/>
    <w:rsid w:val="008722A4"/>
    <w:rsid w:val="0087530F"/>
    <w:rsid w:val="00875578"/>
    <w:rsid w:val="0087585B"/>
    <w:rsid w:val="00876034"/>
    <w:rsid w:val="0087642D"/>
    <w:rsid w:val="00877F07"/>
    <w:rsid w:val="00880B97"/>
    <w:rsid w:val="00880BD9"/>
    <w:rsid w:val="00880E08"/>
    <w:rsid w:val="00881188"/>
    <w:rsid w:val="008813E1"/>
    <w:rsid w:val="008821F0"/>
    <w:rsid w:val="00882573"/>
    <w:rsid w:val="00883694"/>
    <w:rsid w:val="00884B62"/>
    <w:rsid w:val="00884C92"/>
    <w:rsid w:val="0088716E"/>
    <w:rsid w:val="00890808"/>
    <w:rsid w:val="00890973"/>
    <w:rsid w:val="00891E5B"/>
    <w:rsid w:val="008920D5"/>
    <w:rsid w:val="008922FB"/>
    <w:rsid w:val="00892422"/>
    <w:rsid w:val="00894CD7"/>
    <w:rsid w:val="00894D70"/>
    <w:rsid w:val="00896832"/>
    <w:rsid w:val="00896B93"/>
    <w:rsid w:val="00897967"/>
    <w:rsid w:val="00897BC7"/>
    <w:rsid w:val="008A19E6"/>
    <w:rsid w:val="008A1EAF"/>
    <w:rsid w:val="008A20CF"/>
    <w:rsid w:val="008A399A"/>
    <w:rsid w:val="008A39AA"/>
    <w:rsid w:val="008A46C7"/>
    <w:rsid w:val="008A4F87"/>
    <w:rsid w:val="008A545B"/>
    <w:rsid w:val="008A5865"/>
    <w:rsid w:val="008A6808"/>
    <w:rsid w:val="008A6E3A"/>
    <w:rsid w:val="008A6EA0"/>
    <w:rsid w:val="008A7AE9"/>
    <w:rsid w:val="008B18AA"/>
    <w:rsid w:val="008B18E4"/>
    <w:rsid w:val="008B20A8"/>
    <w:rsid w:val="008B2670"/>
    <w:rsid w:val="008B2B63"/>
    <w:rsid w:val="008B5E5E"/>
    <w:rsid w:val="008B5F5A"/>
    <w:rsid w:val="008B63F4"/>
    <w:rsid w:val="008B650B"/>
    <w:rsid w:val="008B6F00"/>
    <w:rsid w:val="008B7DA7"/>
    <w:rsid w:val="008C07C3"/>
    <w:rsid w:val="008C1B94"/>
    <w:rsid w:val="008C1BAE"/>
    <w:rsid w:val="008C3CBF"/>
    <w:rsid w:val="008C5E71"/>
    <w:rsid w:val="008C7212"/>
    <w:rsid w:val="008D0851"/>
    <w:rsid w:val="008D19DF"/>
    <w:rsid w:val="008D245A"/>
    <w:rsid w:val="008D358E"/>
    <w:rsid w:val="008D35D0"/>
    <w:rsid w:val="008D5D3E"/>
    <w:rsid w:val="008D629F"/>
    <w:rsid w:val="008D746C"/>
    <w:rsid w:val="008E2062"/>
    <w:rsid w:val="008E3817"/>
    <w:rsid w:val="008E45EC"/>
    <w:rsid w:val="008E4B52"/>
    <w:rsid w:val="008E4D40"/>
    <w:rsid w:val="008F0589"/>
    <w:rsid w:val="008F0967"/>
    <w:rsid w:val="008F1F99"/>
    <w:rsid w:val="008F4209"/>
    <w:rsid w:val="008F5295"/>
    <w:rsid w:val="008F6819"/>
    <w:rsid w:val="008F7248"/>
    <w:rsid w:val="008F7703"/>
    <w:rsid w:val="00900859"/>
    <w:rsid w:val="009017B1"/>
    <w:rsid w:val="00903000"/>
    <w:rsid w:val="0090357B"/>
    <w:rsid w:val="00904C13"/>
    <w:rsid w:val="00906621"/>
    <w:rsid w:val="0090667B"/>
    <w:rsid w:val="00906705"/>
    <w:rsid w:val="00906D88"/>
    <w:rsid w:val="009077EE"/>
    <w:rsid w:val="009079F1"/>
    <w:rsid w:val="00912E90"/>
    <w:rsid w:val="0091369E"/>
    <w:rsid w:val="00913D38"/>
    <w:rsid w:val="009144E7"/>
    <w:rsid w:val="009168CB"/>
    <w:rsid w:val="00916EB2"/>
    <w:rsid w:val="0092002D"/>
    <w:rsid w:val="0092107D"/>
    <w:rsid w:val="00921089"/>
    <w:rsid w:val="00921F2D"/>
    <w:rsid w:val="00922AAF"/>
    <w:rsid w:val="00922AFE"/>
    <w:rsid w:val="0092413E"/>
    <w:rsid w:val="0093108D"/>
    <w:rsid w:val="00931C14"/>
    <w:rsid w:val="009321AF"/>
    <w:rsid w:val="009324A6"/>
    <w:rsid w:val="00932B81"/>
    <w:rsid w:val="00933C87"/>
    <w:rsid w:val="0093471E"/>
    <w:rsid w:val="00934BA0"/>
    <w:rsid w:val="009358B4"/>
    <w:rsid w:val="00942134"/>
    <w:rsid w:val="00942574"/>
    <w:rsid w:val="009429D3"/>
    <w:rsid w:val="00942F16"/>
    <w:rsid w:val="009437AA"/>
    <w:rsid w:val="00943A2C"/>
    <w:rsid w:val="00944B83"/>
    <w:rsid w:val="0094536B"/>
    <w:rsid w:val="00946746"/>
    <w:rsid w:val="00947946"/>
    <w:rsid w:val="00947A5A"/>
    <w:rsid w:val="00947B75"/>
    <w:rsid w:val="00947C5B"/>
    <w:rsid w:val="00947C72"/>
    <w:rsid w:val="00950558"/>
    <w:rsid w:val="00952457"/>
    <w:rsid w:val="00953A5E"/>
    <w:rsid w:val="00955564"/>
    <w:rsid w:val="00955922"/>
    <w:rsid w:val="00955A08"/>
    <w:rsid w:val="0095600B"/>
    <w:rsid w:val="00957F98"/>
    <w:rsid w:val="00960739"/>
    <w:rsid w:val="00960EFB"/>
    <w:rsid w:val="00962334"/>
    <w:rsid w:val="00962B22"/>
    <w:rsid w:val="00963175"/>
    <w:rsid w:val="009649D2"/>
    <w:rsid w:val="00965CF6"/>
    <w:rsid w:val="00967074"/>
    <w:rsid w:val="0096782B"/>
    <w:rsid w:val="009708FA"/>
    <w:rsid w:val="00972D40"/>
    <w:rsid w:val="00973682"/>
    <w:rsid w:val="009754DF"/>
    <w:rsid w:val="00975C60"/>
    <w:rsid w:val="00975EE9"/>
    <w:rsid w:val="0097732D"/>
    <w:rsid w:val="00977DD2"/>
    <w:rsid w:val="00977E56"/>
    <w:rsid w:val="00977E5F"/>
    <w:rsid w:val="0098033F"/>
    <w:rsid w:val="009809AA"/>
    <w:rsid w:val="00980A24"/>
    <w:rsid w:val="00981F4C"/>
    <w:rsid w:val="00982A5A"/>
    <w:rsid w:val="0098301F"/>
    <w:rsid w:val="00983658"/>
    <w:rsid w:val="009852B6"/>
    <w:rsid w:val="00985B9E"/>
    <w:rsid w:val="0098611B"/>
    <w:rsid w:val="00987075"/>
    <w:rsid w:val="00987529"/>
    <w:rsid w:val="00987F68"/>
    <w:rsid w:val="009902AC"/>
    <w:rsid w:val="00991550"/>
    <w:rsid w:val="009930DC"/>
    <w:rsid w:val="00994C75"/>
    <w:rsid w:val="00996169"/>
    <w:rsid w:val="009975AE"/>
    <w:rsid w:val="009A11D4"/>
    <w:rsid w:val="009A13C4"/>
    <w:rsid w:val="009A1BA6"/>
    <w:rsid w:val="009A2C7E"/>
    <w:rsid w:val="009A3DDA"/>
    <w:rsid w:val="009A489C"/>
    <w:rsid w:val="009A4961"/>
    <w:rsid w:val="009A4EE5"/>
    <w:rsid w:val="009A5415"/>
    <w:rsid w:val="009A5C5F"/>
    <w:rsid w:val="009A6C18"/>
    <w:rsid w:val="009A734A"/>
    <w:rsid w:val="009A76DE"/>
    <w:rsid w:val="009B0203"/>
    <w:rsid w:val="009B02FD"/>
    <w:rsid w:val="009B06B9"/>
    <w:rsid w:val="009B0FAB"/>
    <w:rsid w:val="009B17CA"/>
    <w:rsid w:val="009B2010"/>
    <w:rsid w:val="009B35A4"/>
    <w:rsid w:val="009B3FFA"/>
    <w:rsid w:val="009B4263"/>
    <w:rsid w:val="009B4DB4"/>
    <w:rsid w:val="009B6C7C"/>
    <w:rsid w:val="009B72A8"/>
    <w:rsid w:val="009B77F3"/>
    <w:rsid w:val="009C0B6B"/>
    <w:rsid w:val="009C25DA"/>
    <w:rsid w:val="009C29A6"/>
    <w:rsid w:val="009C2B47"/>
    <w:rsid w:val="009C393A"/>
    <w:rsid w:val="009C3C27"/>
    <w:rsid w:val="009C427B"/>
    <w:rsid w:val="009C473B"/>
    <w:rsid w:val="009C4941"/>
    <w:rsid w:val="009C56B4"/>
    <w:rsid w:val="009C5B22"/>
    <w:rsid w:val="009C6128"/>
    <w:rsid w:val="009C680C"/>
    <w:rsid w:val="009D0825"/>
    <w:rsid w:val="009D0D7E"/>
    <w:rsid w:val="009D1A3E"/>
    <w:rsid w:val="009D236A"/>
    <w:rsid w:val="009D24DE"/>
    <w:rsid w:val="009D30FD"/>
    <w:rsid w:val="009D3552"/>
    <w:rsid w:val="009D3756"/>
    <w:rsid w:val="009D413B"/>
    <w:rsid w:val="009D447F"/>
    <w:rsid w:val="009D4A83"/>
    <w:rsid w:val="009D4E3F"/>
    <w:rsid w:val="009D53E7"/>
    <w:rsid w:val="009D64C4"/>
    <w:rsid w:val="009D7DFF"/>
    <w:rsid w:val="009E07AF"/>
    <w:rsid w:val="009E0F95"/>
    <w:rsid w:val="009E1924"/>
    <w:rsid w:val="009E1E02"/>
    <w:rsid w:val="009E216C"/>
    <w:rsid w:val="009E2BF1"/>
    <w:rsid w:val="009E35E7"/>
    <w:rsid w:val="009E363D"/>
    <w:rsid w:val="009E4B18"/>
    <w:rsid w:val="009E5004"/>
    <w:rsid w:val="009E6A04"/>
    <w:rsid w:val="009E6B91"/>
    <w:rsid w:val="009F0B1F"/>
    <w:rsid w:val="009F14E7"/>
    <w:rsid w:val="009F193D"/>
    <w:rsid w:val="009F2699"/>
    <w:rsid w:val="009F3343"/>
    <w:rsid w:val="009F4B8D"/>
    <w:rsid w:val="009F4BA2"/>
    <w:rsid w:val="009F53CB"/>
    <w:rsid w:val="009F5644"/>
    <w:rsid w:val="009F6187"/>
    <w:rsid w:val="009F66A0"/>
    <w:rsid w:val="009F687C"/>
    <w:rsid w:val="009F727B"/>
    <w:rsid w:val="009F7D6D"/>
    <w:rsid w:val="00A003C9"/>
    <w:rsid w:val="00A00BC1"/>
    <w:rsid w:val="00A00CB6"/>
    <w:rsid w:val="00A023E6"/>
    <w:rsid w:val="00A0292D"/>
    <w:rsid w:val="00A1026B"/>
    <w:rsid w:val="00A1068C"/>
    <w:rsid w:val="00A11B50"/>
    <w:rsid w:val="00A12091"/>
    <w:rsid w:val="00A140AD"/>
    <w:rsid w:val="00A14E51"/>
    <w:rsid w:val="00A15102"/>
    <w:rsid w:val="00A1576B"/>
    <w:rsid w:val="00A1670D"/>
    <w:rsid w:val="00A16847"/>
    <w:rsid w:val="00A1751D"/>
    <w:rsid w:val="00A17AB1"/>
    <w:rsid w:val="00A17C6D"/>
    <w:rsid w:val="00A20B1F"/>
    <w:rsid w:val="00A211D7"/>
    <w:rsid w:val="00A2163C"/>
    <w:rsid w:val="00A221FE"/>
    <w:rsid w:val="00A22AB3"/>
    <w:rsid w:val="00A22C58"/>
    <w:rsid w:val="00A23A94"/>
    <w:rsid w:val="00A2476C"/>
    <w:rsid w:val="00A258E2"/>
    <w:rsid w:val="00A2630A"/>
    <w:rsid w:val="00A27833"/>
    <w:rsid w:val="00A27F31"/>
    <w:rsid w:val="00A3168D"/>
    <w:rsid w:val="00A31A5B"/>
    <w:rsid w:val="00A32658"/>
    <w:rsid w:val="00A33ACE"/>
    <w:rsid w:val="00A33C5A"/>
    <w:rsid w:val="00A33EAA"/>
    <w:rsid w:val="00A33FC7"/>
    <w:rsid w:val="00A34975"/>
    <w:rsid w:val="00A36AFE"/>
    <w:rsid w:val="00A375B0"/>
    <w:rsid w:val="00A379A6"/>
    <w:rsid w:val="00A4022A"/>
    <w:rsid w:val="00A40288"/>
    <w:rsid w:val="00A40459"/>
    <w:rsid w:val="00A40B45"/>
    <w:rsid w:val="00A40C2F"/>
    <w:rsid w:val="00A42724"/>
    <w:rsid w:val="00A42873"/>
    <w:rsid w:val="00A42919"/>
    <w:rsid w:val="00A43CB0"/>
    <w:rsid w:val="00A44007"/>
    <w:rsid w:val="00A44351"/>
    <w:rsid w:val="00A44599"/>
    <w:rsid w:val="00A45A4B"/>
    <w:rsid w:val="00A47386"/>
    <w:rsid w:val="00A50888"/>
    <w:rsid w:val="00A50B63"/>
    <w:rsid w:val="00A519CE"/>
    <w:rsid w:val="00A534E9"/>
    <w:rsid w:val="00A53CE8"/>
    <w:rsid w:val="00A54F11"/>
    <w:rsid w:val="00A54F9E"/>
    <w:rsid w:val="00A56C41"/>
    <w:rsid w:val="00A573B9"/>
    <w:rsid w:val="00A575A7"/>
    <w:rsid w:val="00A578D5"/>
    <w:rsid w:val="00A57B1D"/>
    <w:rsid w:val="00A647E6"/>
    <w:rsid w:val="00A64A1F"/>
    <w:rsid w:val="00A653B2"/>
    <w:rsid w:val="00A65472"/>
    <w:rsid w:val="00A656BC"/>
    <w:rsid w:val="00A6699A"/>
    <w:rsid w:val="00A70084"/>
    <w:rsid w:val="00A70E68"/>
    <w:rsid w:val="00A70EEF"/>
    <w:rsid w:val="00A737BA"/>
    <w:rsid w:val="00A74012"/>
    <w:rsid w:val="00A751E0"/>
    <w:rsid w:val="00A75B62"/>
    <w:rsid w:val="00A75F9C"/>
    <w:rsid w:val="00A7669C"/>
    <w:rsid w:val="00A76E2C"/>
    <w:rsid w:val="00A76F58"/>
    <w:rsid w:val="00A8046B"/>
    <w:rsid w:val="00A81661"/>
    <w:rsid w:val="00A81E2C"/>
    <w:rsid w:val="00A82093"/>
    <w:rsid w:val="00A8252E"/>
    <w:rsid w:val="00A827D4"/>
    <w:rsid w:val="00A82F02"/>
    <w:rsid w:val="00A83137"/>
    <w:rsid w:val="00A841FF"/>
    <w:rsid w:val="00A844B7"/>
    <w:rsid w:val="00A853E1"/>
    <w:rsid w:val="00A85CD6"/>
    <w:rsid w:val="00A8715A"/>
    <w:rsid w:val="00A911F5"/>
    <w:rsid w:val="00A918FA"/>
    <w:rsid w:val="00A91F0D"/>
    <w:rsid w:val="00A924A1"/>
    <w:rsid w:val="00A92C21"/>
    <w:rsid w:val="00A92DE4"/>
    <w:rsid w:val="00A93F85"/>
    <w:rsid w:val="00A945F4"/>
    <w:rsid w:val="00A95A47"/>
    <w:rsid w:val="00A970A9"/>
    <w:rsid w:val="00AA180D"/>
    <w:rsid w:val="00AA24CF"/>
    <w:rsid w:val="00AA2EB0"/>
    <w:rsid w:val="00AA3EB2"/>
    <w:rsid w:val="00AA469D"/>
    <w:rsid w:val="00AA4897"/>
    <w:rsid w:val="00AA4AB5"/>
    <w:rsid w:val="00AA4DD7"/>
    <w:rsid w:val="00AA4DF5"/>
    <w:rsid w:val="00AA6611"/>
    <w:rsid w:val="00AA679B"/>
    <w:rsid w:val="00AA688A"/>
    <w:rsid w:val="00AA69C5"/>
    <w:rsid w:val="00AA70B3"/>
    <w:rsid w:val="00AA7674"/>
    <w:rsid w:val="00AB0299"/>
    <w:rsid w:val="00AB0B28"/>
    <w:rsid w:val="00AB0B7C"/>
    <w:rsid w:val="00AB2DEE"/>
    <w:rsid w:val="00AB2EF5"/>
    <w:rsid w:val="00AB3F48"/>
    <w:rsid w:val="00AB4216"/>
    <w:rsid w:val="00AB431F"/>
    <w:rsid w:val="00AB446E"/>
    <w:rsid w:val="00AB45F5"/>
    <w:rsid w:val="00AB52E2"/>
    <w:rsid w:val="00AB5E73"/>
    <w:rsid w:val="00AB6731"/>
    <w:rsid w:val="00AB6C4C"/>
    <w:rsid w:val="00AB6F48"/>
    <w:rsid w:val="00AB76B3"/>
    <w:rsid w:val="00AB7769"/>
    <w:rsid w:val="00AB7844"/>
    <w:rsid w:val="00AC0245"/>
    <w:rsid w:val="00AC16D4"/>
    <w:rsid w:val="00AC1DB3"/>
    <w:rsid w:val="00AC1EAD"/>
    <w:rsid w:val="00AC4C84"/>
    <w:rsid w:val="00AC554E"/>
    <w:rsid w:val="00AC5E1B"/>
    <w:rsid w:val="00AC5E5C"/>
    <w:rsid w:val="00AC5F38"/>
    <w:rsid w:val="00AC6BC4"/>
    <w:rsid w:val="00AD1692"/>
    <w:rsid w:val="00AD26B2"/>
    <w:rsid w:val="00AD296F"/>
    <w:rsid w:val="00AD32BB"/>
    <w:rsid w:val="00AD375F"/>
    <w:rsid w:val="00AD3DFB"/>
    <w:rsid w:val="00AD4003"/>
    <w:rsid w:val="00AD446C"/>
    <w:rsid w:val="00AD49C6"/>
    <w:rsid w:val="00AD6153"/>
    <w:rsid w:val="00AD6D1B"/>
    <w:rsid w:val="00AD7263"/>
    <w:rsid w:val="00AD7AF4"/>
    <w:rsid w:val="00AD7E5C"/>
    <w:rsid w:val="00AE000E"/>
    <w:rsid w:val="00AE0B77"/>
    <w:rsid w:val="00AE1303"/>
    <w:rsid w:val="00AE2708"/>
    <w:rsid w:val="00AE29A1"/>
    <w:rsid w:val="00AE3115"/>
    <w:rsid w:val="00AE4DC7"/>
    <w:rsid w:val="00AE56D0"/>
    <w:rsid w:val="00AE5729"/>
    <w:rsid w:val="00AE5B18"/>
    <w:rsid w:val="00AE6FAA"/>
    <w:rsid w:val="00AF0270"/>
    <w:rsid w:val="00AF27E9"/>
    <w:rsid w:val="00AF2CD8"/>
    <w:rsid w:val="00AF4EF2"/>
    <w:rsid w:val="00AF633E"/>
    <w:rsid w:val="00AF7966"/>
    <w:rsid w:val="00B0010D"/>
    <w:rsid w:val="00B00DC4"/>
    <w:rsid w:val="00B02096"/>
    <w:rsid w:val="00B021EB"/>
    <w:rsid w:val="00B02B0B"/>
    <w:rsid w:val="00B030E9"/>
    <w:rsid w:val="00B03CCF"/>
    <w:rsid w:val="00B03F9B"/>
    <w:rsid w:val="00B075DA"/>
    <w:rsid w:val="00B104A2"/>
    <w:rsid w:val="00B106D2"/>
    <w:rsid w:val="00B12287"/>
    <w:rsid w:val="00B13B77"/>
    <w:rsid w:val="00B13CFE"/>
    <w:rsid w:val="00B14BCF"/>
    <w:rsid w:val="00B216C3"/>
    <w:rsid w:val="00B21D7E"/>
    <w:rsid w:val="00B22665"/>
    <w:rsid w:val="00B22F96"/>
    <w:rsid w:val="00B236BB"/>
    <w:rsid w:val="00B23909"/>
    <w:rsid w:val="00B23D21"/>
    <w:rsid w:val="00B24369"/>
    <w:rsid w:val="00B24D81"/>
    <w:rsid w:val="00B25842"/>
    <w:rsid w:val="00B26699"/>
    <w:rsid w:val="00B30E5F"/>
    <w:rsid w:val="00B3145F"/>
    <w:rsid w:val="00B31DB5"/>
    <w:rsid w:val="00B3239C"/>
    <w:rsid w:val="00B338F5"/>
    <w:rsid w:val="00B3427E"/>
    <w:rsid w:val="00B34A3B"/>
    <w:rsid w:val="00B352C6"/>
    <w:rsid w:val="00B35D67"/>
    <w:rsid w:val="00B36282"/>
    <w:rsid w:val="00B36D5B"/>
    <w:rsid w:val="00B36EB4"/>
    <w:rsid w:val="00B36ECC"/>
    <w:rsid w:val="00B36FA5"/>
    <w:rsid w:val="00B37DBE"/>
    <w:rsid w:val="00B40674"/>
    <w:rsid w:val="00B411D0"/>
    <w:rsid w:val="00B426A9"/>
    <w:rsid w:val="00B42ED6"/>
    <w:rsid w:val="00B439EE"/>
    <w:rsid w:val="00B469FA"/>
    <w:rsid w:val="00B4767B"/>
    <w:rsid w:val="00B52056"/>
    <w:rsid w:val="00B52BA4"/>
    <w:rsid w:val="00B532F6"/>
    <w:rsid w:val="00B538DE"/>
    <w:rsid w:val="00B53FE9"/>
    <w:rsid w:val="00B54494"/>
    <w:rsid w:val="00B54594"/>
    <w:rsid w:val="00B551F5"/>
    <w:rsid w:val="00B56AA9"/>
    <w:rsid w:val="00B56D15"/>
    <w:rsid w:val="00B56F8B"/>
    <w:rsid w:val="00B57721"/>
    <w:rsid w:val="00B57A00"/>
    <w:rsid w:val="00B57C39"/>
    <w:rsid w:val="00B600F3"/>
    <w:rsid w:val="00B6018D"/>
    <w:rsid w:val="00B60B22"/>
    <w:rsid w:val="00B614AD"/>
    <w:rsid w:val="00B61BE4"/>
    <w:rsid w:val="00B624C4"/>
    <w:rsid w:val="00B6307E"/>
    <w:rsid w:val="00B64235"/>
    <w:rsid w:val="00B64FF3"/>
    <w:rsid w:val="00B6513A"/>
    <w:rsid w:val="00B652A6"/>
    <w:rsid w:val="00B66E5C"/>
    <w:rsid w:val="00B6708B"/>
    <w:rsid w:val="00B70F8D"/>
    <w:rsid w:val="00B71867"/>
    <w:rsid w:val="00B72037"/>
    <w:rsid w:val="00B721EF"/>
    <w:rsid w:val="00B7347F"/>
    <w:rsid w:val="00B73F3B"/>
    <w:rsid w:val="00B74CAB"/>
    <w:rsid w:val="00B7531D"/>
    <w:rsid w:val="00B767F4"/>
    <w:rsid w:val="00B77EFC"/>
    <w:rsid w:val="00B8380E"/>
    <w:rsid w:val="00B85159"/>
    <w:rsid w:val="00B85D6F"/>
    <w:rsid w:val="00B86060"/>
    <w:rsid w:val="00B8646A"/>
    <w:rsid w:val="00B870A3"/>
    <w:rsid w:val="00B87308"/>
    <w:rsid w:val="00B8798B"/>
    <w:rsid w:val="00B87EEC"/>
    <w:rsid w:val="00B906C3"/>
    <w:rsid w:val="00B90F5D"/>
    <w:rsid w:val="00B913F2"/>
    <w:rsid w:val="00B91EA5"/>
    <w:rsid w:val="00B9251C"/>
    <w:rsid w:val="00B950EC"/>
    <w:rsid w:val="00B9564F"/>
    <w:rsid w:val="00B963EB"/>
    <w:rsid w:val="00B9688D"/>
    <w:rsid w:val="00B96FD4"/>
    <w:rsid w:val="00B97DE2"/>
    <w:rsid w:val="00BA199A"/>
    <w:rsid w:val="00BA1C79"/>
    <w:rsid w:val="00BA1CBE"/>
    <w:rsid w:val="00BA286C"/>
    <w:rsid w:val="00BA2A6A"/>
    <w:rsid w:val="00BA4344"/>
    <w:rsid w:val="00BA45F6"/>
    <w:rsid w:val="00BA46C0"/>
    <w:rsid w:val="00BA64F1"/>
    <w:rsid w:val="00BA7929"/>
    <w:rsid w:val="00BB0AAB"/>
    <w:rsid w:val="00BB1452"/>
    <w:rsid w:val="00BB1760"/>
    <w:rsid w:val="00BB1991"/>
    <w:rsid w:val="00BB1E98"/>
    <w:rsid w:val="00BB3EAC"/>
    <w:rsid w:val="00BB3FE6"/>
    <w:rsid w:val="00BB5756"/>
    <w:rsid w:val="00BB59BC"/>
    <w:rsid w:val="00BB6B3B"/>
    <w:rsid w:val="00BB6D19"/>
    <w:rsid w:val="00BB6EB7"/>
    <w:rsid w:val="00BB773A"/>
    <w:rsid w:val="00BC0B70"/>
    <w:rsid w:val="00BC0E97"/>
    <w:rsid w:val="00BC2569"/>
    <w:rsid w:val="00BC340C"/>
    <w:rsid w:val="00BC34C1"/>
    <w:rsid w:val="00BC38E8"/>
    <w:rsid w:val="00BC3D4E"/>
    <w:rsid w:val="00BC4C9C"/>
    <w:rsid w:val="00BC5C06"/>
    <w:rsid w:val="00BC6029"/>
    <w:rsid w:val="00BC7B18"/>
    <w:rsid w:val="00BC7B21"/>
    <w:rsid w:val="00BD0550"/>
    <w:rsid w:val="00BD0C96"/>
    <w:rsid w:val="00BD0D79"/>
    <w:rsid w:val="00BD0EEB"/>
    <w:rsid w:val="00BD114C"/>
    <w:rsid w:val="00BD14D6"/>
    <w:rsid w:val="00BD150A"/>
    <w:rsid w:val="00BD218F"/>
    <w:rsid w:val="00BD2387"/>
    <w:rsid w:val="00BD28DE"/>
    <w:rsid w:val="00BD2ED5"/>
    <w:rsid w:val="00BD306B"/>
    <w:rsid w:val="00BD4C44"/>
    <w:rsid w:val="00BD4F67"/>
    <w:rsid w:val="00BD66EC"/>
    <w:rsid w:val="00BD6922"/>
    <w:rsid w:val="00BD7D37"/>
    <w:rsid w:val="00BD7E16"/>
    <w:rsid w:val="00BE00B6"/>
    <w:rsid w:val="00BE02D6"/>
    <w:rsid w:val="00BE0310"/>
    <w:rsid w:val="00BE0503"/>
    <w:rsid w:val="00BE2415"/>
    <w:rsid w:val="00BE2EF4"/>
    <w:rsid w:val="00BE4A1B"/>
    <w:rsid w:val="00BE4C8C"/>
    <w:rsid w:val="00BE5A04"/>
    <w:rsid w:val="00BE5AD4"/>
    <w:rsid w:val="00BE61B0"/>
    <w:rsid w:val="00BE73F0"/>
    <w:rsid w:val="00BE7B0C"/>
    <w:rsid w:val="00BF0328"/>
    <w:rsid w:val="00BF0A7F"/>
    <w:rsid w:val="00BF0FB9"/>
    <w:rsid w:val="00BF2C65"/>
    <w:rsid w:val="00BF325E"/>
    <w:rsid w:val="00BF49DA"/>
    <w:rsid w:val="00BF4EF2"/>
    <w:rsid w:val="00BF6B11"/>
    <w:rsid w:val="00BF6DA3"/>
    <w:rsid w:val="00BF704F"/>
    <w:rsid w:val="00BF7169"/>
    <w:rsid w:val="00BF7336"/>
    <w:rsid w:val="00BF7DFB"/>
    <w:rsid w:val="00C01845"/>
    <w:rsid w:val="00C01B6A"/>
    <w:rsid w:val="00C01CC9"/>
    <w:rsid w:val="00C01EC5"/>
    <w:rsid w:val="00C02250"/>
    <w:rsid w:val="00C03177"/>
    <w:rsid w:val="00C03817"/>
    <w:rsid w:val="00C04688"/>
    <w:rsid w:val="00C04B69"/>
    <w:rsid w:val="00C0643D"/>
    <w:rsid w:val="00C12FAB"/>
    <w:rsid w:val="00C139E5"/>
    <w:rsid w:val="00C15327"/>
    <w:rsid w:val="00C15BFD"/>
    <w:rsid w:val="00C17E43"/>
    <w:rsid w:val="00C201A9"/>
    <w:rsid w:val="00C20598"/>
    <w:rsid w:val="00C206CC"/>
    <w:rsid w:val="00C2081D"/>
    <w:rsid w:val="00C20FCD"/>
    <w:rsid w:val="00C21E28"/>
    <w:rsid w:val="00C22BED"/>
    <w:rsid w:val="00C23297"/>
    <w:rsid w:val="00C232B5"/>
    <w:rsid w:val="00C23FC4"/>
    <w:rsid w:val="00C24940"/>
    <w:rsid w:val="00C24D39"/>
    <w:rsid w:val="00C25FC9"/>
    <w:rsid w:val="00C262E9"/>
    <w:rsid w:val="00C2672D"/>
    <w:rsid w:val="00C270EF"/>
    <w:rsid w:val="00C3088A"/>
    <w:rsid w:val="00C30B95"/>
    <w:rsid w:val="00C31102"/>
    <w:rsid w:val="00C31821"/>
    <w:rsid w:val="00C33F75"/>
    <w:rsid w:val="00C34D12"/>
    <w:rsid w:val="00C3664A"/>
    <w:rsid w:val="00C40020"/>
    <w:rsid w:val="00C4279E"/>
    <w:rsid w:val="00C43426"/>
    <w:rsid w:val="00C43CAD"/>
    <w:rsid w:val="00C440FB"/>
    <w:rsid w:val="00C45329"/>
    <w:rsid w:val="00C45F4E"/>
    <w:rsid w:val="00C470A8"/>
    <w:rsid w:val="00C500DF"/>
    <w:rsid w:val="00C50D66"/>
    <w:rsid w:val="00C52F23"/>
    <w:rsid w:val="00C53CE6"/>
    <w:rsid w:val="00C544BB"/>
    <w:rsid w:val="00C544BC"/>
    <w:rsid w:val="00C5565E"/>
    <w:rsid w:val="00C56236"/>
    <w:rsid w:val="00C5644E"/>
    <w:rsid w:val="00C56679"/>
    <w:rsid w:val="00C56DFA"/>
    <w:rsid w:val="00C60F7A"/>
    <w:rsid w:val="00C61405"/>
    <w:rsid w:val="00C61897"/>
    <w:rsid w:val="00C61D8D"/>
    <w:rsid w:val="00C631BF"/>
    <w:rsid w:val="00C63807"/>
    <w:rsid w:val="00C638C8"/>
    <w:rsid w:val="00C64215"/>
    <w:rsid w:val="00C65406"/>
    <w:rsid w:val="00C65602"/>
    <w:rsid w:val="00C65CC0"/>
    <w:rsid w:val="00C66407"/>
    <w:rsid w:val="00C66540"/>
    <w:rsid w:val="00C669B9"/>
    <w:rsid w:val="00C671B1"/>
    <w:rsid w:val="00C70010"/>
    <w:rsid w:val="00C700E0"/>
    <w:rsid w:val="00C72674"/>
    <w:rsid w:val="00C74B7B"/>
    <w:rsid w:val="00C7547C"/>
    <w:rsid w:val="00C75514"/>
    <w:rsid w:val="00C75ADC"/>
    <w:rsid w:val="00C75C5C"/>
    <w:rsid w:val="00C76082"/>
    <w:rsid w:val="00C76399"/>
    <w:rsid w:val="00C766C3"/>
    <w:rsid w:val="00C768AD"/>
    <w:rsid w:val="00C81A2A"/>
    <w:rsid w:val="00C81C1F"/>
    <w:rsid w:val="00C82545"/>
    <w:rsid w:val="00C82C53"/>
    <w:rsid w:val="00C82F51"/>
    <w:rsid w:val="00C83A75"/>
    <w:rsid w:val="00C84DA0"/>
    <w:rsid w:val="00C85D15"/>
    <w:rsid w:val="00C86505"/>
    <w:rsid w:val="00C8661D"/>
    <w:rsid w:val="00C87E2E"/>
    <w:rsid w:val="00C87EA7"/>
    <w:rsid w:val="00C902CE"/>
    <w:rsid w:val="00C90D99"/>
    <w:rsid w:val="00C91380"/>
    <w:rsid w:val="00C91927"/>
    <w:rsid w:val="00C91B95"/>
    <w:rsid w:val="00C91EBB"/>
    <w:rsid w:val="00C9343F"/>
    <w:rsid w:val="00C93AFF"/>
    <w:rsid w:val="00C93E3A"/>
    <w:rsid w:val="00C9412C"/>
    <w:rsid w:val="00C948AA"/>
    <w:rsid w:val="00C9559A"/>
    <w:rsid w:val="00C95864"/>
    <w:rsid w:val="00C95919"/>
    <w:rsid w:val="00C973C8"/>
    <w:rsid w:val="00CA1424"/>
    <w:rsid w:val="00CA155D"/>
    <w:rsid w:val="00CA178A"/>
    <w:rsid w:val="00CA2154"/>
    <w:rsid w:val="00CA2463"/>
    <w:rsid w:val="00CA42F4"/>
    <w:rsid w:val="00CA604C"/>
    <w:rsid w:val="00CA6391"/>
    <w:rsid w:val="00CA7D90"/>
    <w:rsid w:val="00CB1F0F"/>
    <w:rsid w:val="00CB2164"/>
    <w:rsid w:val="00CB4BF6"/>
    <w:rsid w:val="00CB50D4"/>
    <w:rsid w:val="00CB66DB"/>
    <w:rsid w:val="00CB6F6C"/>
    <w:rsid w:val="00CB759C"/>
    <w:rsid w:val="00CB7EAD"/>
    <w:rsid w:val="00CC166D"/>
    <w:rsid w:val="00CC1854"/>
    <w:rsid w:val="00CC2476"/>
    <w:rsid w:val="00CC24DB"/>
    <w:rsid w:val="00CC3217"/>
    <w:rsid w:val="00CC3511"/>
    <w:rsid w:val="00CC35B4"/>
    <w:rsid w:val="00CC4564"/>
    <w:rsid w:val="00CC4B5F"/>
    <w:rsid w:val="00CC4BF3"/>
    <w:rsid w:val="00CC4CEC"/>
    <w:rsid w:val="00CC5CDA"/>
    <w:rsid w:val="00CC5DF3"/>
    <w:rsid w:val="00CC60F0"/>
    <w:rsid w:val="00CC72F5"/>
    <w:rsid w:val="00CC7DBF"/>
    <w:rsid w:val="00CD01E0"/>
    <w:rsid w:val="00CD1C36"/>
    <w:rsid w:val="00CD2B27"/>
    <w:rsid w:val="00CD468D"/>
    <w:rsid w:val="00CD4AF2"/>
    <w:rsid w:val="00CD6188"/>
    <w:rsid w:val="00CD6E81"/>
    <w:rsid w:val="00CD71FB"/>
    <w:rsid w:val="00CD746F"/>
    <w:rsid w:val="00CE058E"/>
    <w:rsid w:val="00CE0E6F"/>
    <w:rsid w:val="00CE1268"/>
    <w:rsid w:val="00CE171E"/>
    <w:rsid w:val="00CE269F"/>
    <w:rsid w:val="00CE2E2F"/>
    <w:rsid w:val="00CE3798"/>
    <w:rsid w:val="00CE5DCB"/>
    <w:rsid w:val="00CE76E7"/>
    <w:rsid w:val="00CF0415"/>
    <w:rsid w:val="00CF08DF"/>
    <w:rsid w:val="00CF0A98"/>
    <w:rsid w:val="00CF1742"/>
    <w:rsid w:val="00CF1D05"/>
    <w:rsid w:val="00CF3FA6"/>
    <w:rsid w:val="00CF45CF"/>
    <w:rsid w:val="00CF465F"/>
    <w:rsid w:val="00CF646D"/>
    <w:rsid w:val="00CF6807"/>
    <w:rsid w:val="00D02A3D"/>
    <w:rsid w:val="00D0398D"/>
    <w:rsid w:val="00D03EC2"/>
    <w:rsid w:val="00D03F57"/>
    <w:rsid w:val="00D04633"/>
    <w:rsid w:val="00D049BE"/>
    <w:rsid w:val="00D06781"/>
    <w:rsid w:val="00D0743E"/>
    <w:rsid w:val="00D12CD6"/>
    <w:rsid w:val="00D13E57"/>
    <w:rsid w:val="00D1400D"/>
    <w:rsid w:val="00D14BEB"/>
    <w:rsid w:val="00D1579C"/>
    <w:rsid w:val="00D170AD"/>
    <w:rsid w:val="00D1767F"/>
    <w:rsid w:val="00D17902"/>
    <w:rsid w:val="00D17B0E"/>
    <w:rsid w:val="00D17CC3"/>
    <w:rsid w:val="00D2008F"/>
    <w:rsid w:val="00D204D4"/>
    <w:rsid w:val="00D23AE5"/>
    <w:rsid w:val="00D24E6E"/>
    <w:rsid w:val="00D25EBE"/>
    <w:rsid w:val="00D26272"/>
    <w:rsid w:val="00D26F44"/>
    <w:rsid w:val="00D27D14"/>
    <w:rsid w:val="00D30BEB"/>
    <w:rsid w:val="00D31D54"/>
    <w:rsid w:val="00D3235C"/>
    <w:rsid w:val="00D332B4"/>
    <w:rsid w:val="00D33F82"/>
    <w:rsid w:val="00D37725"/>
    <w:rsid w:val="00D40268"/>
    <w:rsid w:val="00D40DF2"/>
    <w:rsid w:val="00D40EE1"/>
    <w:rsid w:val="00D4140A"/>
    <w:rsid w:val="00D42647"/>
    <w:rsid w:val="00D45318"/>
    <w:rsid w:val="00D50C05"/>
    <w:rsid w:val="00D50C87"/>
    <w:rsid w:val="00D51642"/>
    <w:rsid w:val="00D51D8C"/>
    <w:rsid w:val="00D52541"/>
    <w:rsid w:val="00D53DF0"/>
    <w:rsid w:val="00D54478"/>
    <w:rsid w:val="00D54483"/>
    <w:rsid w:val="00D547BE"/>
    <w:rsid w:val="00D5480B"/>
    <w:rsid w:val="00D5535F"/>
    <w:rsid w:val="00D55409"/>
    <w:rsid w:val="00D55AFF"/>
    <w:rsid w:val="00D55C2C"/>
    <w:rsid w:val="00D57D10"/>
    <w:rsid w:val="00D6047C"/>
    <w:rsid w:val="00D60FF7"/>
    <w:rsid w:val="00D61049"/>
    <w:rsid w:val="00D61420"/>
    <w:rsid w:val="00D61D02"/>
    <w:rsid w:val="00D6222B"/>
    <w:rsid w:val="00D626B9"/>
    <w:rsid w:val="00D631AA"/>
    <w:rsid w:val="00D63311"/>
    <w:rsid w:val="00D6534B"/>
    <w:rsid w:val="00D67AAE"/>
    <w:rsid w:val="00D70FA6"/>
    <w:rsid w:val="00D717B8"/>
    <w:rsid w:val="00D7197C"/>
    <w:rsid w:val="00D7201A"/>
    <w:rsid w:val="00D720A1"/>
    <w:rsid w:val="00D732D4"/>
    <w:rsid w:val="00D73ABA"/>
    <w:rsid w:val="00D74423"/>
    <w:rsid w:val="00D74FC6"/>
    <w:rsid w:val="00D752F2"/>
    <w:rsid w:val="00D75906"/>
    <w:rsid w:val="00D763AC"/>
    <w:rsid w:val="00D76909"/>
    <w:rsid w:val="00D777A1"/>
    <w:rsid w:val="00D77822"/>
    <w:rsid w:val="00D80A00"/>
    <w:rsid w:val="00D81EEA"/>
    <w:rsid w:val="00D83497"/>
    <w:rsid w:val="00D83F4B"/>
    <w:rsid w:val="00D84337"/>
    <w:rsid w:val="00D85C3A"/>
    <w:rsid w:val="00D86082"/>
    <w:rsid w:val="00D90C09"/>
    <w:rsid w:val="00D915BB"/>
    <w:rsid w:val="00D91E50"/>
    <w:rsid w:val="00D91FA0"/>
    <w:rsid w:val="00D9243C"/>
    <w:rsid w:val="00D924D9"/>
    <w:rsid w:val="00D92AD3"/>
    <w:rsid w:val="00D930C6"/>
    <w:rsid w:val="00D9361C"/>
    <w:rsid w:val="00D94E35"/>
    <w:rsid w:val="00D97B52"/>
    <w:rsid w:val="00D97E92"/>
    <w:rsid w:val="00DA037B"/>
    <w:rsid w:val="00DA05C8"/>
    <w:rsid w:val="00DA0E73"/>
    <w:rsid w:val="00DA174C"/>
    <w:rsid w:val="00DA20B0"/>
    <w:rsid w:val="00DA31C5"/>
    <w:rsid w:val="00DA66D6"/>
    <w:rsid w:val="00DA6DBA"/>
    <w:rsid w:val="00DA7681"/>
    <w:rsid w:val="00DB0AAF"/>
    <w:rsid w:val="00DB0EEB"/>
    <w:rsid w:val="00DB15DB"/>
    <w:rsid w:val="00DB2949"/>
    <w:rsid w:val="00DB36A0"/>
    <w:rsid w:val="00DB5D1B"/>
    <w:rsid w:val="00DB6A8A"/>
    <w:rsid w:val="00DB7BE2"/>
    <w:rsid w:val="00DC0856"/>
    <w:rsid w:val="00DC0941"/>
    <w:rsid w:val="00DC0B50"/>
    <w:rsid w:val="00DC11CB"/>
    <w:rsid w:val="00DC2133"/>
    <w:rsid w:val="00DC224F"/>
    <w:rsid w:val="00DC2A2C"/>
    <w:rsid w:val="00DC2BD7"/>
    <w:rsid w:val="00DC3633"/>
    <w:rsid w:val="00DC36A7"/>
    <w:rsid w:val="00DC3954"/>
    <w:rsid w:val="00DC43BD"/>
    <w:rsid w:val="00DC4B0D"/>
    <w:rsid w:val="00DC6F20"/>
    <w:rsid w:val="00DC72EC"/>
    <w:rsid w:val="00DC768E"/>
    <w:rsid w:val="00DC76DD"/>
    <w:rsid w:val="00DC7A6A"/>
    <w:rsid w:val="00DD0672"/>
    <w:rsid w:val="00DD1206"/>
    <w:rsid w:val="00DD142F"/>
    <w:rsid w:val="00DD1A31"/>
    <w:rsid w:val="00DD1EC1"/>
    <w:rsid w:val="00DD2298"/>
    <w:rsid w:val="00DD26E5"/>
    <w:rsid w:val="00DD3201"/>
    <w:rsid w:val="00DD3850"/>
    <w:rsid w:val="00DD412B"/>
    <w:rsid w:val="00DD4B72"/>
    <w:rsid w:val="00DE1EF0"/>
    <w:rsid w:val="00DE1F8F"/>
    <w:rsid w:val="00DE2197"/>
    <w:rsid w:val="00DE2244"/>
    <w:rsid w:val="00DE2A4C"/>
    <w:rsid w:val="00DE3A7C"/>
    <w:rsid w:val="00DE4A22"/>
    <w:rsid w:val="00DE5C5B"/>
    <w:rsid w:val="00DE6DFB"/>
    <w:rsid w:val="00DE6F02"/>
    <w:rsid w:val="00DF0289"/>
    <w:rsid w:val="00DF0349"/>
    <w:rsid w:val="00DF0B17"/>
    <w:rsid w:val="00DF1E0F"/>
    <w:rsid w:val="00DF2AA4"/>
    <w:rsid w:val="00DF3D10"/>
    <w:rsid w:val="00DF5292"/>
    <w:rsid w:val="00DF5973"/>
    <w:rsid w:val="00DF62D8"/>
    <w:rsid w:val="00DF700A"/>
    <w:rsid w:val="00DF7035"/>
    <w:rsid w:val="00DF7860"/>
    <w:rsid w:val="00DF7C7A"/>
    <w:rsid w:val="00DF7EC3"/>
    <w:rsid w:val="00E014BE"/>
    <w:rsid w:val="00E025B1"/>
    <w:rsid w:val="00E03450"/>
    <w:rsid w:val="00E035DA"/>
    <w:rsid w:val="00E04703"/>
    <w:rsid w:val="00E063AD"/>
    <w:rsid w:val="00E110C3"/>
    <w:rsid w:val="00E115F8"/>
    <w:rsid w:val="00E12826"/>
    <w:rsid w:val="00E13150"/>
    <w:rsid w:val="00E13195"/>
    <w:rsid w:val="00E13DEF"/>
    <w:rsid w:val="00E14889"/>
    <w:rsid w:val="00E149F1"/>
    <w:rsid w:val="00E15EF1"/>
    <w:rsid w:val="00E16126"/>
    <w:rsid w:val="00E17015"/>
    <w:rsid w:val="00E17F0F"/>
    <w:rsid w:val="00E20841"/>
    <w:rsid w:val="00E214F1"/>
    <w:rsid w:val="00E216A2"/>
    <w:rsid w:val="00E21B0D"/>
    <w:rsid w:val="00E21CB6"/>
    <w:rsid w:val="00E21ECE"/>
    <w:rsid w:val="00E22D58"/>
    <w:rsid w:val="00E236DD"/>
    <w:rsid w:val="00E23BF7"/>
    <w:rsid w:val="00E24F48"/>
    <w:rsid w:val="00E25813"/>
    <w:rsid w:val="00E26403"/>
    <w:rsid w:val="00E279A3"/>
    <w:rsid w:val="00E27BD6"/>
    <w:rsid w:val="00E30971"/>
    <w:rsid w:val="00E317B7"/>
    <w:rsid w:val="00E31CB2"/>
    <w:rsid w:val="00E33353"/>
    <w:rsid w:val="00E36D14"/>
    <w:rsid w:val="00E41AC2"/>
    <w:rsid w:val="00E437AB"/>
    <w:rsid w:val="00E439C7"/>
    <w:rsid w:val="00E45161"/>
    <w:rsid w:val="00E45222"/>
    <w:rsid w:val="00E45620"/>
    <w:rsid w:val="00E45D21"/>
    <w:rsid w:val="00E45E0F"/>
    <w:rsid w:val="00E460A9"/>
    <w:rsid w:val="00E47842"/>
    <w:rsid w:val="00E50B5D"/>
    <w:rsid w:val="00E51C0E"/>
    <w:rsid w:val="00E53BA0"/>
    <w:rsid w:val="00E53E55"/>
    <w:rsid w:val="00E56813"/>
    <w:rsid w:val="00E579BB"/>
    <w:rsid w:val="00E57D52"/>
    <w:rsid w:val="00E6220C"/>
    <w:rsid w:val="00E62240"/>
    <w:rsid w:val="00E62E2A"/>
    <w:rsid w:val="00E643BA"/>
    <w:rsid w:val="00E643E7"/>
    <w:rsid w:val="00E64766"/>
    <w:rsid w:val="00E65107"/>
    <w:rsid w:val="00E6697B"/>
    <w:rsid w:val="00E678D1"/>
    <w:rsid w:val="00E70C27"/>
    <w:rsid w:val="00E72BA1"/>
    <w:rsid w:val="00E73E8C"/>
    <w:rsid w:val="00E73E9A"/>
    <w:rsid w:val="00E74663"/>
    <w:rsid w:val="00E74BC6"/>
    <w:rsid w:val="00E76609"/>
    <w:rsid w:val="00E76BA1"/>
    <w:rsid w:val="00E778D0"/>
    <w:rsid w:val="00E80182"/>
    <w:rsid w:val="00E808F5"/>
    <w:rsid w:val="00E812A5"/>
    <w:rsid w:val="00E81382"/>
    <w:rsid w:val="00E8168C"/>
    <w:rsid w:val="00E8255E"/>
    <w:rsid w:val="00E82A9B"/>
    <w:rsid w:val="00E851F7"/>
    <w:rsid w:val="00E867D7"/>
    <w:rsid w:val="00E869E0"/>
    <w:rsid w:val="00E86A8A"/>
    <w:rsid w:val="00E87363"/>
    <w:rsid w:val="00E87458"/>
    <w:rsid w:val="00E87535"/>
    <w:rsid w:val="00E879D4"/>
    <w:rsid w:val="00E87E46"/>
    <w:rsid w:val="00E9044F"/>
    <w:rsid w:val="00E913A3"/>
    <w:rsid w:val="00E92879"/>
    <w:rsid w:val="00E92D9F"/>
    <w:rsid w:val="00E92F95"/>
    <w:rsid w:val="00E93B8A"/>
    <w:rsid w:val="00E9448E"/>
    <w:rsid w:val="00E944F9"/>
    <w:rsid w:val="00E94647"/>
    <w:rsid w:val="00E94944"/>
    <w:rsid w:val="00E94ED1"/>
    <w:rsid w:val="00E95B67"/>
    <w:rsid w:val="00E95F61"/>
    <w:rsid w:val="00E96789"/>
    <w:rsid w:val="00E96EEC"/>
    <w:rsid w:val="00E97079"/>
    <w:rsid w:val="00E971CB"/>
    <w:rsid w:val="00E97433"/>
    <w:rsid w:val="00E97527"/>
    <w:rsid w:val="00EA03CE"/>
    <w:rsid w:val="00EA0542"/>
    <w:rsid w:val="00EA0732"/>
    <w:rsid w:val="00EA0ACF"/>
    <w:rsid w:val="00EA1B9A"/>
    <w:rsid w:val="00EA29C7"/>
    <w:rsid w:val="00EA2B47"/>
    <w:rsid w:val="00EA3C9B"/>
    <w:rsid w:val="00EA3DB8"/>
    <w:rsid w:val="00EA58E6"/>
    <w:rsid w:val="00EB055B"/>
    <w:rsid w:val="00EB1C4F"/>
    <w:rsid w:val="00EB5523"/>
    <w:rsid w:val="00EB5EC3"/>
    <w:rsid w:val="00EB7F59"/>
    <w:rsid w:val="00EC0118"/>
    <w:rsid w:val="00EC0236"/>
    <w:rsid w:val="00EC1018"/>
    <w:rsid w:val="00EC212D"/>
    <w:rsid w:val="00EC29FD"/>
    <w:rsid w:val="00EC3678"/>
    <w:rsid w:val="00EC47F8"/>
    <w:rsid w:val="00EC546E"/>
    <w:rsid w:val="00EC5727"/>
    <w:rsid w:val="00EC649A"/>
    <w:rsid w:val="00EC6C09"/>
    <w:rsid w:val="00EC7A17"/>
    <w:rsid w:val="00ED1562"/>
    <w:rsid w:val="00ED2C88"/>
    <w:rsid w:val="00ED3554"/>
    <w:rsid w:val="00ED39C8"/>
    <w:rsid w:val="00ED3CB0"/>
    <w:rsid w:val="00ED490C"/>
    <w:rsid w:val="00ED4B8F"/>
    <w:rsid w:val="00ED7C7C"/>
    <w:rsid w:val="00EE04EF"/>
    <w:rsid w:val="00EE1262"/>
    <w:rsid w:val="00EE45F7"/>
    <w:rsid w:val="00EE4D9C"/>
    <w:rsid w:val="00EE4FDF"/>
    <w:rsid w:val="00EE6220"/>
    <w:rsid w:val="00EE6AAD"/>
    <w:rsid w:val="00EE79DC"/>
    <w:rsid w:val="00EF130E"/>
    <w:rsid w:val="00EF2FC6"/>
    <w:rsid w:val="00EF3E87"/>
    <w:rsid w:val="00EF4139"/>
    <w:rsid w:val="00EF4D89"/>
    <w:rsid w:val="00EF4F05"/>
    <w:rsid w:val="00EF4F39"/>
    <w:rsid w:val="00EF5371"/>
    <w:rsid w:val="00EF5452"/>
    <w:rsid w:val="00EF5665"/>
    <w:rsid w:val="00EF599D"/>
    <w:rsid w:val="00EF6A67"/>
    <w:rsid w:val="00F01967"/>
    <w:rsid w:val="00F020CB"/>
    <w:rsid w:val="00F020CE"/>
    <w:rsid w:val="00F020F1"/>
    <w:rsid w:val="00F03513"/>
    <w:rsid w:val="00F04367"/>
    <w:rsid w:val="00F05192"/>
    <w:rsid w:val="00F066BC"/>
    <w:rsid w:val="00F0679D"/>
    <w:rsid w:val="00F07779"/>
    <w:rsid w:val="00F107DC"/>
    <w:rsid w:val="00F10E6B"/>
    <w:rsid w:val="00F117E9"/>
    <w:rsid w:val="00F11EE7"/>
    <w:rsid w:val="00F129F5"/>
    <w:rsid w:val="00F15ADC"/>
    <w:rsid w:val="00F1662B"/>
    <w:rsid w:val="00F166A9"/>
    <w:rsid w:val="00F1699C"/>
    <w:rsid w:val="00F20390"/>
    <w:rsid w:val="00F21493"/>
    <w:rsid w:val="00F2173E"/>
    <w:rsid w:val="00F23C69"/>
    <w:rsid w:val="00F27A38"/>
    <w:rsid w:val="00F305DD"/>
    <w:rsid w:val="00F328FB"/>
    <w:rsid w:val="00F32A46"/>
    <w:rsid w:val="00F32AFC"/>
    <w:rsid w:val="00F332E6"/>
    <w:rsid w:val="00F33F79"/>
    <w:rsid w:val="00F3402C"/>
    <w:rsid w:val="00F34F79"/>
    <w:rsid w:val="00F34F8B"/>
    <w:rsid w:val="00F35162"/>
    <w:rsid w:val="00F35946"/>
    <w:rsid w:val="00F36EC1"/>
    <w:rsid w:val="00F36F29"/>
    <w:rsid w:val="00F41C5A"/>
    <w:rsid w:val="00F42639"/>
    <w:rsid w:val="00F43765"/>
    <w:rsid w:val="00F43854"/>
    <w:rsid w:val="00F4522A"/>
    <w:rsid w:val="00F4712A"/>
    <w:rsid w:val="00F50057"/>
    <w:rsid w:val="00F501F5"/>
    <w:rsid w:val="00F511DD"/>
    <w:rsid w:val="00F5224E"/>
    <w:rsid w:val="00F53AE5"/>
    <w:rsid w:val="00F55A09"/>
    <w:rsid w:val="00F55B7F"/>
    <w:rsid w:val="00F563C4"/>
    <w:rsid w:val="00F565DE"/>
    <w:rsid w:val="00F567FC"/>
    <w:rsid w:val="00F569D4"/>
    <w:rsid w:val="00F57800"/>
    <w:rsid w:val="00F60034"/>
    <w:rsid w:val="00F602A7"/>
    <w:rsid w:val="00F60B39"/>
    <w:rsid w:val="00F60CE2"/>
    <w:rsid w:val="00F60D99"/>
    <w:rsid w:val="00F60FFD"/>
    <w:rsid w:val="00F614FB"/>
    <w:rsid w:val="00F63448"/>
    <w:rsid w:val="00F63595"/>
    <w:rsid w:val="00F637BD"/>
    <w:rsid w:val="00F64B94"/>
    <w:rsid w:val="00F65797"/>
    <w:rsid w:val="00F65AE2"/>
    <w:rsid w:val="00F67124"/>
    <w:rsid w:val="00F672DB"/>
    <w:rsid w:val="00F707FD"/>
    <w:rsid w:val="00F70CB2"/>
    <w:rsid w:val="00F728B4"/>
    <w:rsid w:val="00F72A7A"/>
    <w:rsid w:val="00F72BB0"/>
    <w:rsid w:val="00F737C2"/>
    <w:rsid w:val="00F73E91"/>
    <w:rsid w:val="00F7435C"/>
    <w:rsid w:val="00F743DF"/>
    <w:rsid w:val="00F77094"/>
    <w:rsid w:val="00F7777C"/>
    <w:rsid w:val="00F80254"/>
    <w:rsid w:val="00F80611"/>
    <w:rsid w:val="00F808E7"/>
    <w:rsid w:val="00F811EF"/>
    <w:rsid w:val="00F82833"/>
    <w:rsid w:val="00F83875"/>
    <w:rsid w:val="00F83B59"/>
    <w:rsid w:val="00F848E3"/>
    <w:rsid w:val="00F851DF"/>
    <w:rsid w:val="00F85368"/>
    <w:rsid w:val="00F85441"/>
    <w:rsid w:val="00F85F55"/>
    <w:rsid w:val="00F86B4B"/>
    <w:rsid w:val="00F86DF9"/>
    <w:rsid w:val="00F87125"/>
    <w:rsid w:val="00F8712B"/>
    <w:rsid w:val="00F90E2B"/>
    <w:rsid w:val="00F92A9B"/>
    <w:rsid w:val="00F92FFC"/>
    <w:rsid w:val="00F93674"/>
    <w:rsid w:val="00F93E27"/>
    <w:rsid w:val="00F95850"/>
    <w:rsid w:val="00F95CA5"/>
    <w:rsid w:val="00F9680D"/>
    <w:rsid w:val="00F973D9"/>
    <w:rsid w:val="00F97702"/>
    <w:rsid w:val="00F978A4"/>
    <w:rsid w:val="00F97B2E"/>
    <w:rsid w:val="00FA0AD6"/>
    <w:rsid w:val="00FA369A"/>
    <w:rsid w:val="00FA3865"/>
    <w:rsid w:val="00FB05D0"/>
    <w:rsid w:val="00FB0C77"/>
    <w:rsid w:val="00FB137D"/>
    <w:rsid w:val="00FB13A5"/>
    <w:rsid w:val="00FB2B98"/>
    <w:rsid w:val="00FB2DAB"/>
    <w:rsid w:val="00FB2FA6"/>
    <w:rsid w:val="00FB3205"/>
    <w:rsid w:val="00FB3751"/>
    <w:rsid w:val="00FB45F1"/>
    <w:rsid w:val="00FB465B"/>
    <w:rsid w:val="00FB4A78"/>
    <w:rsid w:val="00FB5D93"/>
    <w:rsid w:val="00FB6A67"/>
    <w:rsid w:val="00FB733B"/>
    <w:rsid w:val="00FC00A7"/>
    <w:rsid w:val="00FC1C63"/>
    <w:rsid w:val="00FC1EC7"/>
    <w:rsid w:val="00FC2AE3"/>
    <w:rsid w:val="00FC5CB4"/>
    <w:rsid w:val="00FC5FFB"/>
    <w:rsid w:val="00FC642B"/>
    <w:rsid w:val="00FC6802"/>
    <w:rsid w:val="00FC70C5"/>
    <w:rsid w:val="00FD0098"/>
    <w:rsid w:val="00FD0F40"/>
    <w:rsid w:val="00FD13D1"/>
    <w:rsid w:val="00FD19FD"/>
    <w:rsid w:val="00FD1E3D"/>
    <w:rsid w:val="00FD1E57"/>
    <w:rsid w:val="00FD3527"/>
    <w:rsid w:val="00FD35AA"/>
    <w:rsid w:val="00FD36C2"/>
    <w:rsid w:val="00FD3ECE"/>
    <w:rsid w:val="00FD3EEE"/>
    <w:rsid w:val="00FD4950"/>
    <w:rsid w:val="00FD62C3"/>
    <w:rsid w:val="00FD65EE"/>
    <w:rsid w:val="00FD6A3B"/>
    <w:rsid w:val="00FD6BEA"/>
    <w:rsid w:val="00FD751B"/>
    <w:rsid w:val="00FD7E56"/>
    <w:rsid w:val="00FE031A"/>
    <w:rsid w:val="00FE117A"/>
    <w:rsid w:val="00FE1B20"/>
    <w:rsid w:val="00FE3066"/>
    <w:rsid w:val="00FE4026"/>
    <w:rsid w:val="00FE4BD3"/>
    <w:rsid w:val="00FE7122"/>
    <w:rsid w:val="00FE7A93"/>
    <w:rsid w:val="00FF14A7"/>
    <w:rsid w:val="00FF191C"/>
    <w:rsid w:val="00FF1F96"/>
    <w:rsid w:val="00FF2F74"/>
    <w:rsid w:val="00FF33D9"/>
    <w:rsid w:val="00FF3AFA"/>
    <w:rsid w:val="00FF3D6C"/>
    <w:rsid w:val="00FF3E84"/>
    <w:rsid w:val="00FF4978"/>
    <w:rsid w:val="00FF5ABE"/>
    <w:rsid w:val="00FF67DC"/>
    <w:rsid w:val="00FF6834"/>
    <w:rsid w:val="00FF73FB"/>
    <w:rsid w:val="013D53FF"/>
    <w:rsid w:val="01424BBC"/>
    <w:rsid w:val="0176141D"/>
    <w:rsid w:val="01974E94"/>
    <w:rsid w:val="02592FDF"/>
    <w:rsid w:val="0260124C"/>
    <w:rsid w:val="02B40B25"/>
    <w:rsid w:val="06C42456"/>
    <w:rsid w:val="07736B9F"/>
    <w:rsid w:val="08E93DB5"/>
    <w:rsid w:val="0B4A1D17"/>
    <w:rsid w:val="0B5B5E2C"/>
    <w:rsid w:val="0B7217FD"/>
    <w:rsid w:val="0CC7494A"/>
    <w:rsid w:val="0E7F1F34"/>
    <w:rsid w:val="0E8744A8"/>
    <w:rsid w:val="0F560B82"/>
    <w:rsid w:val="105F1CA0"/>
    <w:rsid w:val="117940E5"/>
    <w:rsid w:val="126E2658"/>
    <w:rsid w:val="12A80EC7"/>
    <w:rsid w:val="137D550F"/>
    <w:rsid w:val="153954F1"/>
    <w:rsid w:val="15F150A9"/>
    <w:rsid w:val="173B203E"/>
    <w:rsid w:val="181722B8"/>
    <w:rsid w:val="1870181F"/>
    <w:rsid w:val="1B5C6D70"/>
    <w:rsid w:val="1B8B705A"/>
    <w:rsid w:val="1BA92CED"/>
    <w:rsid w:val="1BCE06EB"/>
    <w:rsid w:val="1C0C3646"/>
    <w:rsid w:val="1C2E520D"/>
    <w:rsid w:val="1C7F6940"/>
    <w:rsid w:val="1CC25115"/>
    <w:rsid w:val="1D051F74"/>
    <w:rsid w:val="1DFC0ACF"/>
    <w:rsid w:val="1EAA3FF0"/>
    <w:rsid w:val="202A409E"/>
    <w:rsid w:val="20E74FE9"/>
    <w:rsid w:val="21627B2B"/>
    <w:rsid w:val="22CD2237"/>
    <w:rsid w:val="234466DE"/>
    <w:rsid w:val="23CB02AB"/>
    <w:rsid w:val="245B5789"/>
    <w:rsid w:val="29A4279E"/>
    <w:rsid w:val="2C3F60A7"/>
    <w:rsid w:val="2C775E5C"/>
    <w:rsid w:val="2DAC56F3"/>
    <w:rsid w:val="2E0B23AA"/>
    <w:rsid w:val="2E477F4E"/>
    <w:rsid w:val="2E9A7626"/>
    <w:rsid w:val="2E9E0E73"/>
    <w:rsid w:val="30931FF4"/>
    <w:rsid w:val="30BC2DE1"/>
    <w:rsid w:val="31D801EF"/>
    <w:rsid w:val="31F35C43"/>
    <w:rsid w:val="3230593E"/>
    <w:rsid w:val="32513859"/>
    <w:rsid w:val="33711EA5"/>
    <w:rsid w:val="34206DFE"/>
    <w:rsid w:val="34DB22EC"/>
    <w:rsid w:val="36D24196"/>
    <w:rsid w:val="37AF49CE"/>
    <w:rsid w:val="3879682C"/>
    <w:rsid w:val="387F793E"/>
    <w:rsid w:val="39B64BDF"/>
    <w:rsid w:val="3AB04E68"/>
    <w:rsid w:val="3B080B1D"/>
    <w:rsid w:val="3C8937BB"/>
    <w:rsid w:val="3CB507E6"/>
    <w:rsid w:val="3DEE40D8"/>
    <w:rsid w:val="3E6036EA"/>
    <w:rsid w:val="3E650085"/>
    <w:rsid w:val="404409E1"/>
    <w:rsid w:val="40992697"/>
    <w:rsid w:val="40A11DC7"/>
    <w:rsid w:val="426B65F3"/>
    <w:rsid w:val="42D4537E"/>
    <w:rsid w:val="4329305F"/>
    <w:rsid w:val="432A5A0F"/>
    <w:rsid w:val="44005219"/>
    <w:rsid w:val="44E310F7"/>
    <w:rsid w:val="49F000A0"/>
    <w:rsid w:val="4B821DC8"/>
    <w:rsid w:val="4D9662CF"/>
    <w:rsid w:val="4EB932E1"/>
    <w:rsid w:val="500650F4"/>
    <w:rsid w:val="53EE443A"/>
    <w:rsid w:val="54F922FD"/>
    <w:rsid w:val="5547383F"/>
    <w:rsid w:val="554C4E70"/>
    <w:rsid w:val="557F5C9C"/>
    <w:rsid w:val="563D2BDB"/>
    <w:rsid w:val="56A628FD"/>
    <w:rsid w:val="57087C68"/>
    <w:rsid w:val="5A3B310E"/>
    <w:rsid w:val="5A9249D4"/>
    <w:rsid w:val="5AB56FA9"/>
    <w:rsid w:val="5B18784A"/>
    <w:rsid w:val="5C633893"/>
    <w:rsid w:val="5D0F3176"/>
    <w:rsid w:val="5E634E8D"/>
    <w:rsid w:val="5EAB3707"/>
    <w:rsid w:val="60712E7E"/>
    <w:rsid w:val="60E16227"/>
    <w:rsid w:val="62283432"/>
    <w:rsid w:val="62A57975"/>
    <w:rsid w:val="62CE564B"/>
    <w:rsid w:val="63135F70"/>
    <w:rsid w:val="631901B0"/>
    <w:rsid w:val="63A26F94"/>
    <w:rsid w:val="6469574E"/>
    <w:rsid w:val="647F40D7"/>
    <w:rsid w:val="648A37B9"/>
    <w:rsid w:val="64946AFA"/>
    <w:rsid w:val="655661E2"/>
    <w:rsid w:val="67A257D3"/>
    <w:rsid w:val="67BF0F36"/>
    <w:rsid w:val="69B20726"/>
    <w:rsid w:val="6BC65D21"/>
    <w:rsid w:val="6E785054"/>
    <w:rsid w:val="6EA45CB4"/>
    <w:rsid w:val="6EE82F25"/>
    <w:rsid w:val="6F99730F"/>
    <w:rsid w:val="71D848DB"/>
    <w:rsid w:val="73F00C54"/>
    <w:rsid w:val="75701898"/>
    <w:rsid w:val="758678CC"/>
    <w:rsid w:val="77755A13"/>
    <w:rsid w:val="77CD305C"/>
    <w:rsid w:val="786E3FA6"/>
    <w:rsid w:val="79E20507"/>
    <w:rsid w:val="79E4668D"/>
    <w:rsid w:val="7B1750A9"/>
    <w:rsid w:val="7C970B40"/>
    <w:rsid w:val="7DD53160"/>
    <w:rsid w:val="7E2B2032"/>
    <w:rsid w:val="7FA9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C7446D4"/>
  <w15:docId w15:val="{BD024891-0495-4C54-B61E-915E0D47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 w:qFormat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iPriority="0" w:unhideWhenUsed="1" w:qFormat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F2AA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a2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qFormat/>
    <w:rPr>
      <w:b/>
    </w:rPr>
  </w:style>
  <w:style w:type="paragraph" w:styleId="a7">
    <w:name w:val="annotation text"/>
    <w:basedOn w:val="a2"/>
    <w:qFormat/>
    <w:pPr>
      <w:jc w:val="left"/>
    </w:pPr>
  </w:style>
  <w:style w:type="paragraph" w:styleId="a8">
    <w:name w:val="Body Text First Indent"/>
    <w:basedOn w:val="a9"/>
    <w:qFormat/>
    <w:pPr>
      <w:ind w:firstLineChars="100" w:firstLine="420"/>
    </w:pPr>
    <w:rPr>
      <w:sz w:val="21"/>
    </w:rPr>
  </w:style>
  <w:style w:type="paragraph" w:styleId="a9">
    <w:name w:val="Body Text"/>
    <w:basedOn w:val="a2"/>
    <w:qFormat/>
    <w:pPr>
      <w:widowControl/>
      <w:jc w:val="center"/>
    </w:pPr>
    <w:rPr>
      <w:kern w:val="0"/>
      <w:sz w:val="18"/>
    </w:rPr>
  </w:style>
  <w:style w:type="paragraph" w:styleId="ab">
    <w:name w:val="Note Heading"/>
    <w:basedOn w:val="a2"/>
    <w:next w:val="a2"/>
    <w:qFormat/>
    <w:pPr>
      <w:jc w:val="center"/>
    </w:pPr>
  </w:style>
  <w:style w:type="paragraph" w:styleId="ac">
    <w:name w:val="Normal Indent"/>
    <w:basedOn w:val="a2"/>
    <w:qFormat/>
    <w:pPr>
      <w:adjustRightInd w:val="0"/>
      <w:spacing w:line="360" w:lineRule="atLeast"/>
      <w:ind w:firstLine="420"/>
      <w:jc w:val="left"/>
      <w:textAlignment w:val="baseline"/>
    </w:pPr>
    <w:rPr>
      <w:kern w:val="0"/>
      <w:sz w:val="24"/>
    </w:rPr>
  </w:style>
  <w:style w:type="paragraph" w:styleId="ad">
    <w:name w:val="Document Map"/>
    <w:basedOn w:val="a2"/>
    <w:qFormat/>
    <w:pPr>
      <w:shd w:val="clear" w:color="auto" w:fill="000080"/>
    </w:pPr>
  </w:style>
  <w:style w:type="paragraph" w:styleId="ae">
    <w:name w:val="Body Text Indent"/>
    <w:basedOn w:val="a2"/>
    <w:pPr>
      <w:spacing w:line="300" w:lineRule="auto"/>
      <w:ind w:firstLineChars="200" w:firstLine="420"/>
    </w:pPr>
    <w:rPr>
      <w:rFonts w:ascii="Verdana" w:hAnsi="Verdana"/>
      <w:color w:val="333333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f">
    <w:name w:val="Plain Text"/>
    <w:basedOn w:val="a2"/>
    <w:qFormat/>
    <w:rPr>
      <w:rFonts w:ascii="宋体" w:hAnsi="Courier New"/>
    </w:rPr>
  </w:style>
  <w:style w:type="paragraph" w:styleId="af0">
    <w:name w:val="Date"/>
    <w:basedOn w:val="a2"/>
    <w:next w:val="a2"/>
    <w:qFormat/>
    <w:pPr>
      <w:ind w:leftChars="2500" w:left="100"/>
    </w:pPr>
  </w:style>
  <w:style w:type="paragraph" w:styleId="21">
    <w:name w:val="Body Text Indent 2"/>
    <w:basedOn w:val="a2"/>
    <w:qFormat/>
    <w:pPr>
      <w:widowControl/>
      <w:ind w:firstLine="420"/>
    </w:pPr>
    <w:rPr>
      <w:kern w:val="0"/>
      <w:sz w:val="24"/>
    </w:rPr>
  </w:style>
  <w:style w:type="paragraph" w:styleId="af1">
    <w:name w:val="Balloon Text"/>
    <w:basedOn w:val="a2"/>
    <w:qFormat/>
    <w:rPr>
      <w:sz w:val="18"/>
    </w:rPr>
  </w:style>
  <w:style w:type="paragraph" w:styleId="af2">
    <w:name w:val="footer"/>
    <w:basedOn w:val="a2"/>
    <w:link w:val="af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4">
    <w:name w:val="header"/>
    <w:basedOn w:val="a2"/>
    <w:link w:val="af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af6">
    <w:name w:val="Subtitle"/>
    <w:basedOn w:val="4"/>
    <w:next w:val="a2"/>
    <w:qFormat/>
    <w:pPr>
      <w:keepNext w:val="0"/>
      <w:keepLines w:val="0"/>
      <w:tabs>
        <w:tab w:val="clear" w:pos="864"/>
      </w:tabs>
      <w:spacing w:beforeLines="50" w:before="156" w:afterLines="50" w:after="156" w:line="300" w:lineRule="auto"/>
      <w:ind w:firstLine="0"/>
    </w:pPr>
    <w:rPr>
      <w:rFonts w:ascii="宋体" w:eastAsia="宋体" w:hAnsi="宋体"/>
      <w:bCs/>
      <w:sz w:val="24"/>
      <w:szCs w:val="24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HTML">
    <w:name w:val="HTML Preformatted"/>
    <w:basedOn w:val="a2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7">
    <w:name w:val="Normal (Web)"/>
    <w:basedOn w:val="a2"/>
    <w:next w:val="a2"/>
    <w:qFormat/>
    <w:pPr>
      <w:spacing w:before="100" w:after="100" w:line="280" w:lineRule="atLeast"/>
      <w:jc w:val="left"/>
    </w:pPr>
    <w:rPr>
      <w:rFonts w:ascii="宋体"/>
      <w:kern w:val="0"/>
      <w:sz w:val="18"/>
    </w:rPr>
  </w:style>
  <w:style w:type="character" w:styleId="af8">
    <w:name w:val="page number"/>
    <w:basedOn w:val="a3"/>
    <w:qFormat/>
    <w:rPr>
      <w:rFonts w:ascii="Times New Roman" w:eastAsia="宋体" w:hAnsi="Times New Roman" w:cs="Times New Roman"/>
    </w:rPr>
  </w:style>
  <w:style w:type="character" w:styleId="af9">
    <w:name w:val="FollowedHyperlink"/>
    <w:rPr>
      <w:rFonts w:ascii="Times New Roman" w:eastAsia="宋体" w:hAnsi="Times New Roman" w:cs="Times New Roman"/>
      <w:color w:val="800080"/>
      <w:u w:val="single"/>
    </w:rPr>
  </w:style>
  <w:style w:type="character" w:styleId="afa">
    <w:name w:val="Hyperlink"/>
    <w:uiPriority w:val="99"/>
    <w:qFormat/>
    <w:rPr>
      <w:rFonts w:ascii="Times New Roman" w:eastAsia="宋体" w:hAnsi="Times New Roman" w:cs="Times New Roman"/>
      <w:color w:val="0000FF"/>
      <w:u w:val="single"/>
    </w:rPr>
  </w:style>
  <w:style w:type="character" w:styleId="afb">
    <w:name w:val="annotation reference"/>
    <w:qFormat/>
    <w:rPr>
      <w:rFonts w:ascii="Times New Roman" w:eastAsia="宋体" w:hAnsi="Times New Roman" w:cs="Times New Roman"/>
      <w:sz w:val="21"/>
    </w:rPr>
  </w:style>
  <w:style w:type="paragraph" w:customStyle="1" w:styleId="Afc">
    <w:name w:val="正文 A"/>
    <w:uiPriority w:val="99"/>
    <w:qFormat/>
    <w:pPr>
      <w:framePr w:wrap="around" w:hAnchor="text" w:y="1"/>
    </w:pPr>
    <w:rPr>
      <w:rFonts w:ascii="Arial Unicode MS" w:hAnsi="Arial Unicode MS" w:cs="Arial Unicode MS"/>
      <w:color w:val="000000"/>
      <w:sz w:val="22"/>
      <w:szCs w:val="22"/>
      <w:lang w:val="zh-TW" w:eastAsia="zh-TW"/>
    </w:rPr>
  </w:style>
  <w:style w:type="paragraph" w:customStyle="1" w:styleId="a">
    <w:name w:val="正文并列一级样式"/>
    <w:basedOn w:val="a2"/>
    <w:qFormat/>
    <w:pPr>
      <w:numPr>
        <w:numId w:val="2"/>
      </w:numPr>
      <w:ind w:left="782" w:hanging="357"/>
    </w:pPr>
  </w:style>
  <w:style w:type="paragraph" w:styleId="afd">
    <w:name w:val="List Paragraph"/>
    <w:basedOn w:val="a2"/>
    <w:qFormat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fe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2">
    <w:name w:val="图表2"/>
    <w:basedOn w:val="a2"/>
    <w:link w:val="2CharChar"/>
    <w:qFormat/>
    <w:rPr>
      <w:szCs w:val="21"/>
    </w:rPr>
  </w:style>
  <w:style w:type="paragraph" w:customStyle="1" w:styleId="a0">
    <w:name w:val="一级并列项"/>
    <w:basedOn w:val="a2"/>
    <w:qFormat/>
    <w:pPr>
      <w:numPr>
        <w:numId w:val="3"/>
      </w:numPr>
      <w:spacing w:line="300" w:lineRule="exact"/>
    </w:pPr>
    <w:rPr>
      <w:szCs w:val="24"/>
    </w:rPr>
  </w:style>
  <w:style w:type="paragraph" w:customStyle="1" w:styleId="SpecialText">
    <w:name w:val="Special Text"/>
    <w:basedOn w:val="a2"/>
    <w:qFormat/>
    <w:pPr>
      <w:widowControl/>
      <w:autoSpaceDE w:val="0"/>
      <w:autoSpaceDN w:val="0"/>
      <w:adjustRightInd w:val="0"/>
      <w:jc w:val="left"/>
    </w:pPr>
    <w:rPr>
      <w:rFonts w:ascii="Arial" w:hAnsi="Arial"/>
      <w:kern w:val="0"/>
      <w:sz w:val="20"/>
      <w:lang w:eastAsia="zh-TW"/>
    </w:rPr>
  </w:style>
  <w:style w:type="paragraph" w:customStyle="1" w:styleId="10">
    <w:name w:val="项目1"/>
    <w:basedOn w:val="a"/>
    <w:qFormat/>
    <w:pPr>
      <w:tabs>
        <w:tab w:val="clear" w:pos="780"/>
      </w:tabs>
    </w:pPr>
  </w:style>
  <w:style w:type="paragraph" w:customStyle="1" w:styleId="113">
    <w:name w:val="样式 标题 1 + 宋体 三号 行距: 多倍行距 1.3 字行"/>
    <w:basedOn w:val="1"/>
    <w:qFormat/>
    <w:pPr>
      <w:spacing w:line="312" w:lineRule="auto"/>
      <w:jc w:val="center"/>
    </w:pPr>
    <w:rPr>
      <w:rFonts w:ascii="宋体" w:hAnsi="宋体" w:cs="宋体"/>
      <w:kern w:val="2"/>
      <w:sz w:val="32"/>
    </w:rPr>
  </w:style>
  <w:style w:type="paragraph" w:customStyle="1" w:styleId="p0">
    <w:name w:val="p0"/>
    <w:basedOn w:val="a2"/>
    <w:qFormat/>
    <w:pPr>
      <w:widowControl/>
    </w:pPr>
    <w:rPr>
      <w:kern w:val="0"/>
      <w:szCs w:val="21"/>
    </w:rPr>
  </w:style>
  <w:style w:type="paragraph" w:customStyle="1" w:styleId="40">
    <w:name w:val="标题4"/>
    <w:basedOn w:val="a2"/>
    <w:qFormat/>
    <w:pPr>
      <w:spacing w:before="60" w:after="60"/>
      <w:ind w:firstLine="422"/>
    </w:pPr>
    <w:rPr>
      <w:b/>
      <w:color w:val="000000"/>
    </w:rPr>
  </w:style>
  <w:style w:type="paragraph" w:customStyle="1" w:styleId="p15">
    <w:name w:val="p15"/>
    <w:basedOn w:val="a2"/>
    <w:qFormat/>
    <w:pPr>
      <w:widowControl/>
    </w:pPr>
    <w:rPr>
      <w:rFonts w:ascii="宋体" w:hAnsi="宋体" w:cs="宋体"/>
      <w:kern w:val="0"/>
      <w:szCs w:val="21"/>
    </w:rPr>
  </w:style>
  <w:style w:type="paragraph" w:customStyle="1" w:styleId="aff">
    <w:name w:val="小标题"/>
    <w:basedOn w:val="a2"/>
    <w:qFormat/>
    <w:pPr>
      <w:ind w:firstLine="482"/>
    </w:pPr>
    <w:rPr>
      <w:rFonts w:ascii="宋体" w:hAnsi="宋体"/>
      <w:b/>
      <w:sz w:val="24"/>
    </w:rPr>
  </w:style>
  <w:style w:type="paragraph" w:customStyle="1" w:styleId="23">
    <w:name w:val="样式 首行缩进:  2 字符"/>
    <w:basedOn w:val="a2"/>
    <w:qFormat/>
    <w:pPr>
      <w:ind w:firstLineChars="200" w:firstLine="420"/>
      <w:jc w:val="center"/>
    </w:pPr>
    <w:rPr>
      <w:rFonts w:cs="宋体"/>
    </w:rPr>
  </w:style>
  <w:style w:type="paragraph" w:customStyle="1" w:styleId="11">
    <w:name w:val="图表1"/>
    <w:basedOn w:val="a2"/>
    <w:qFormat/>
    <w:pPr>
      <w:spacing w:line="180" w:lineRule="auto"/>
      <w:jc w:val="center"/>
    </w:pPr>
    <w:rPr>
      <w:sz w:val="24"/>
    </w:rPr>
  </w:style>
  <w:style w:type="paragraph" w:customStyle="1" w:styleId="aff0">
    <w:name w:val="注意说明技巧"/>
    <w:next w:val="a2"/>
    <w:qFormat/>
    <w:pPr>
      <w:spacing w:beforeLines="50" w:before="156" w:line="312" w:lineRule="atLeast"/>
      <w:ind w:left="320" w:hangingChars="320" w:hanging="320"/>
      <w:jc w:val="both"/>
    </w:pPr>
    <w:rPr>
      <w:rFonts w:eastAsia="楷体_GB2312"/>
      <w:sz w:val="18"/>
    </w:rPr>
  </w:style>
  <w:style w:type="character" w:customStyle="1" w:styleId="2CharChar">
    <w:name w:val="图表2 Char Char"/>
    <w:link w:val="22"/>
    <w:qFormat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1CharChar">
    <w:name w:val="标题 1 Char Char"/>
    <w:qFormat/>
    <w:rPr>
      <w:rFonts w:ascii="Times New Roman" w:eastAsia="宋体" w:hAnsi="Times New Roman" w:cs="Times New Roman"/>
      <w:b/>
      <w:kern w:val="44"/>
      <w:sz w:val="44"/>
      <w:lang w:val="en-US" w:eastAsia="zh-CN" w:bidi="ar-SA"/>
    </w:rPr>
  </w:style>
  <w:style w:type="character" w:customStyle="1" w:styleId="af5">
    <w:name w:val="页眉 字符"/>
    <w:link w:val="af4"/>
    <w:uiPriority w:val="99"/>
    <w:qFormat/>
    <w:rPr>
      <w:rFonts w:ascii="Times New Roman" w:eastAsia="宋体" w:hAnsi="Times New Roman" w:cs="Times New Roman"/>
      <w:kern w:val="2"/>
      <w:sz w:val="18"/>
    </w:rPr>
  </w:style>
  <w:style w:type="paragraph" w:customStyle="1" w:styleId="AA">
    <w:name w:val="AA"/>
    <w:basedOn w:val="a2"/>
    <w:next w:val="a2"/>
    <w:qFormat/>
    <w:rsid w:val="005C119B"/>
    <w:pPr>
      <w:keepNext/>
      <w:keepLines/>
      <w:numPr>
        <w:ilvl w:val="1"/>
        <w:numId w:val="4"/>
      </w:numPr>
      <w:adjustRightInd w:val="0"/>
      <w:spacing w:before="60" w:after="120" w:line="360" w:lineRule="auto"/>
      <w:jc w:val="left"/>
      <w:outlineLvl w:val="1"/>
    </w:pPr>
    <w:rPr>
      <w:rFonts w:ascii="黑体" w:eastAsiaTheme="majorEastAsia" w:hAnsi="黑体"/>
      <w:b/>
      <w:bCs/>
      <w:kern w:val="0"/>
      <w:sz w:val="28"/>
      <w:szCs w:val="36"/>
    </w:rPr>
  </w:style>
  <w:style w:type="paragraph" w:customStyle="1" w:styleId="AAA">
    <w:name w:val="AAA"/>
    <w:basedOn w:val="a2"/>
    <w:next w:val="a2"/>
    <w:qFormat/>
    <w:rsid w:val="005C119B"/>
    <w:pPr>
      <w:numPr>
        <w:ilvl w:val="2"/>
        <w:numId w:val="4"/>
      </w:numPr>
      <w:spacing w:before="80" w:after="80" w:line="360" w:lineRule="auto"/>
      <w:jc w:val="left"/>
      <w:outlineLvl w:val="2"/>
    </w:pPr>
    <w:rPr>
      <w:rFonts w:ascii="黑体" w:eastAsiaTheme="majorEastAsia" w:hAnsi="黑体"/>
      <w:b/>
      <w:bCs/>
      <w:kern w:val="0"/>
      <w:sz w:val="24"/>
      <w:szCs w:val="32"/>
    </w:rPr>
  </w:style>
  <w:style w:type="paragraph" w:customStyle="1" w:styleId="AAAA">
    <w:name w:val="AAAA"/>
    <w:basedOn w:val="a2"/>
    <w:next w:val="a2"/>
    <w:qFormat/>
    <w:rsid w:val="005C119B"/>
    <w:pPr>
      <w:numPr>
        <w:ilvl w:val="3"/>
        <w:numId w:val="4"/>
      </w:numPr>
      <w:spacing w:before="60" w:after="60" w:line="360" w:lineRule="auto"/>
      <w:jc w:val="left"/>
      <w:outlineLvl w:val="3"/>
    </w:pPr>
    <w:rPr>
      <w:rFonts w:ascii="黑体" w:eastAsiaTheme="majorEastAsia" w:hAnsi="黑体"/>
      <w:b/>
      <w:bCs/>
      <w:kern w:val="0"/>
      <w:sz w:val="24"/>
      <w:szCs w:val="28"/>
    </w:rPr>
  </w:style>
  <w:style w:type="paragraph" w:customStyle="1" w:styleId="A1">
    <w:name w:val="A"/>
    <w:basedOn w:val="a2"/>
    <w:next w:val="a2"/>
    <w:qFormat/>
    <w:rsid w:val="005C119B"/>
    <w:pPr>
      <w:keepNext/>
      <w:keepLines/>
      <w:pageBreakBefore/>
      <w:numPr>
        <w:numId w:val="4"/>
      </w:numPr>
      <w:tabs>
        <w:tab w:val="num" w:pos="360"/>
      </w:tabs>
      <w:snapToGrid w:val="0"/>
      <w:spacing w:before="40" w:after="240" w:line="360" w:lineRule="auto"/>
      <w:ind w:firstLine="200"/>
      <w:jc w:val="center"/>
      <w:outlineLvl w:val="0"/>
    </w:pPr>
    <w:rPr>
      <w:rFonts w:ascii="黑体" w:eastAsiaTheme="majorEastAsia" w:hAnsi="黑体"/>
      <w:b/>
      <w:kern w:val="0"/>
      <w:sz w:val="32"/>
      <w:szCs w:val="36"/>
    </w:rPr>
  </w:style>
  <w:style w:type="table" w:styleId="aff1">
    <w:name w:val="Table Grid"/>
    <w:basedOn w:val="a4"/>
    <w:uiPriority w:val="59"/>
    <w:rsid w:val="002F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4"/>
    <w:next w:val="aff1"/>
    <w:qFormat/>
    <w:rsid w:val="00BC5C06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4"/>
    <w:next w:val="aff1"/>
    <w:qFormat/>
    <w:rsid w:val="00BC5C06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4"/>
    <w:next w:val="aff1"/>
    <w:qFormat/>
    <w:rsid w:val="00BC5C06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next w:val="aff1"/>
    <w:qFormat/>
    <w:rsid w:val="00DF7EC3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3"/>
    <w:rsid w:val="00D25EBE"/>
  </w:style>
  <w:style w:type="paragraph" w:customStyle="1" w:styleId="aff2">
    <w:name w:val="公式"/>
    <w:basedOn w:val="a2"/>
    <w:qFormat/>
    <w:rsid w:val="00DF0B17"/>
    <w:pPr>
      <w:tabs>
        <w:tab w:val="center" w:pos="4200"/>
        <w:tab w:val="right" w:pos="8400"/>
      </w:tabs>
      <w:spacing w:line="440" w:lineRule="exact"/>
      <w:ind w:firstLineChars="200" w:firstLine="480"/>
    </w:pPr>
    <w:rPr>
      <w:sz w:val="24"/>
      <w:szCs w:val="22"/>
    </w:rPr>
  </w:style>
  <w:style w:type="character" w:styleId="aff3">
    <w:name w:val="Placeholder Text"/>
    <w:basedOn w:val="a3"/>
    <w:uiPriority w:val="99"/>
    <w:unhideWhenUsed/>
    <w:rsid w:val="00481087"/>
    <w:rPr>
      <w:color w:val="808080"/>
    </w:rPr>
  </w:style>
  <w:style w:type="character" w:customStyle="1" w:styleId="MTEquationSection">
    <w:name w:val="MTEquationSection"/>
    <w:basedOn w:val="a3"/>
    <w:rsid w:val="00EF130E"/>
    <w:rPr>
      <w:rFonts w:ascii="黑体" w:eastAsia="黑体"/>
      <w:vanish/>
      <w:color w:val="FF0000"/>
      <w:sz w:val="36"/>
    </w:rPr>
  </w:style>
  <w:style w:type="paragraph" w:customStyle="1" w:styleId="MTDisplayEquation">
    <w:name w:val="MTDisplayEquation"/>
    <w:basedOn w:val="a2"/>
    <w:next w:val="a2"/>
    <w:link w:val="MTDisplayEquationChar"/>
    <w:rsid w:val="00EF130E"/>
    <w:pPr>
      <w:tabs>
        <w:tab w:val="center" w:pos="4540"/>
        <w:tab w:val="right" w:pos="9080"/>
      </w:tabs>
      <w:spacing w:line="440" w:lineRule="exact"/>
      <w:ind w:firstLineChars="200" w:firstLine="480"/>
    </w:pPr>
    <w:rPr>
      <w:sz w:val="24"/>
      <w:szCs w:val="22"/>
    </w:rPr>
  </w:style>
  <w:style w:type="character" w:customStyle="1" w:styleId="MTDisplayEquationChar">
    <w:name w:val="MTDisplayEquation Char"/>
    <w:basedOn w:val="a3"/>
    <w:link w:val="MTDisplayEquation"/>
    <w:rsid w:val="00EF130E"/>
    <w:rPr>
      <w:kern w:val="2"/>
      <w:sz w:val="24"/>
      <w:szCs w:val="22"/>
    </w:rPr>
  </w:style>
  <w:style w:type="table" w:customStyle="1" w:styleId="110">
    <w:name w:val="网格型11"/>
    <w:basedOn w:val="a4"/>
    <w:next w:val="aff1"/>
    <w:qFormat/>
    <w:rsid w:val="00263A9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4"/>
    <w:next w:val="aff1"/>
    <w:qFormat/>
    <w:rsid w:val="00263A9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页脚 字符"/>
    <w:basedOn w:val="a3"/>
    <w:link w:val="af2"/>
    <w:uiPriority w:val="99"/>
    <w:rsid w:val="00FB2DAB"/>
    <w:rPr>
      <w:kern w:val="2"/>
      <w:sz w:val="18"/>
    </w:rPr>
  </w:style>
  <w:style w:type="character" w:customStyle="1" w:styleId="20">
    <w:name w:val="标题 2 字符"/>
    <w:basedOn w:val="a3"/>
    <w:link w:val="2"/>
    <w:rsid w:val="005A1AD6"/>
    <w:rPr>
      <w:rFonts w:ascii="Arial" w:eastAsia="黑体" w:hAnsi="Arial"/>
      <w:b/>
      <w:kern w:val="2"/>
      <w:sz w:val="32"/>
    </w:rPr>
  </w:style>
  <w:style w:type="table" w:styleId="-3">
    <w:name w:val="Light List Accent 3"/>
    <w:basedOn w:val="a4"/>
    <w:uiPriority w:val="61"/>
    <w:rsid w:val="00C544B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7-1">
    <w:name w:val="List Table 7 Colorful Accent 1"/>
    <w:basedOn w:val="a4"/>
    <w:uiPriority w:val="52"/>
    <w:rsid w:val="0003056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4">
    <w:name w:val="Strong"/>
    <w:basedOn w:val="a3"/>
    <w:uiPriority w:val="22"/>
    <w:qFormat/>
    <w:rsid w:val="00F60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336">
                  <w:marLeft w:val="0"/>
                  <w:marRight w:val="0"/>
                  <w:marTop w:val="0"/>
                  <w:marBottom w:val="0"/>
                  <w:divBdr>
                    <w:top w:val="dotted" w:sz="6" w:space="15" w:color="B9ECAE"/>
                    <w:left w:val="dotted" w:sz="6" w:space="15" w:color="B9ECAE"/>
                    <w:bottom w:val="dotted" w:sz="6" w:space="15" w:color="B9ECAE"/>
                    <w:right w:val="dotted" w:sz="6" w:space="15" w:color="B9ECAE"/>
                  </w:divBdr>
                  <w:divsChild>
                    <w:div w:id="3387774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760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33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3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7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2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27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5698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33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8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2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149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4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6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0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99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32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588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46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3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7438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02990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37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6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14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52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418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2D76E-E32E-4321-BF59-398945BA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14</Pages>
  <Words>1175</Words>
  <Characters>6703</Characters>
  <Application>Microsoft Office Word</Application>
  <DocSecurity>0</DocSecurity>
  <Lines>55</Lines>
  <Paragraphs>15</Paragraphs>
  <ScaleCrop>false</ScaleCrop>
  <Company>Microsoft China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基于Web的中小学新闻网站</dc:title>
  <dc:creator>bluestar</dc:creator>
  <cp:lastModifiedBy>Microsoft Office User</cp:lastModifiedBy>
  <cp:revision>2253</cp:revision>
  <cp:lastPrinted>2019-05-31T05:51:00Z</cp:lastPrinted>
  <dcterms:created xsi:type="dcterms:W3CDTF">2019-05-14T16:28:00Z</dcterms:created>
  <dcterms:modified xsi:type="dcterms:W3CDTF">2022-11-25T01:47:00Z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</Properties>
</file>